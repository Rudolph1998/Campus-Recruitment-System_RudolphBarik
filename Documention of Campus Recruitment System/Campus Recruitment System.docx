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678" w:rsidRDefault="003D254A" w:rsidP="004517CC">
      <w:pPr>
        <w:rPr>
          <w:bCs/>
          <w:sz w:val="24"/>
          <w:szCs w:val="24"/>
        </w:rPr>
      </w:pPr>
      <w:r>
        <w:rPr>
          <w:bCs/>
          <w:sz w:val="24"/>
          <w:szCs w:val="24"/>
        </w:rPr>
        <w:t xml:space="preserve">           </w:t>
      </w:r>
    </w:p>
    <w:p w:rsidR="00AB5678" w:rsidRDefault="00AB5678" w:rsidP="004517CC">
      <w:pPr>
        <w:rPr>
          <w:bCs/>
          <w:sz w:val="24"/>
          <w:szCs w:val="24"/>
        </w:rPr>
      </w:pPr>
    </w:p>
    <w:p w:rsidR="00AB5678" w:rsidRDefault="00AB5678" w:rsidP="004517CC">
      <w:pPr>
        <w:rPr>
          <w:bCs/>
          <w:sz w:val="24"/>
          <w:szCs w:val="24"/>
        </w:rPr>
      </w:pPr>
    </w:p>
    <w:p w:rsidR="00AB5678" w:rsidRDefault="00AB5678" w:rsidP="004517CC">
      <w:pPr>
        <w:rPr>
          <w:bCs/>
          <w:sz w:val="24"/>
          <w:szCs w:val="24"/>
        </w:rPr>
      </w:pPr>
      <w:r>
        <w:rPr>
          <w:bCs/>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91.45pt;height:53.6pt">
            <v:shadow color="#868686"/>
            <v:textpath style="font-family:&quot;Algerian&quot;;font-weight:bold;v-text-kern:t" trim="t" fitpath="t" string="Campus Recruitment System "/>
          </v:shape>
        </w:pict>
      </w:r>
    </w:p>
    <w:p w:rsidR="00AB5678" w:rsidRDefault="00AB5678" w:rsidP="004517CC">
      <w:pPr>
        <w:rPr>
          <w:bCs/>
          <w:sz w:val="24"/>
          <w:szCs w:val="24"/>
        </w:rPr>
      </w:pPr>
    </w:p>
    <w:p w:rsidR="00AB5678" w:rsidRDefault="00AB5678" w:rsidP="004517CC">
      <w:pPr>
        <w:rPr>
          <w:bCs/>
          <w:sz w:val="24"/>
          <w:szCs w:val="24"/>
        </w:rPr>
      </w:pPr>
    </w:p>
    <w:p w:rsidR="00AB5678" w:rsidRDefault="00AB5678" w:rsidP="004517CC">
      <w:pPr>
        <w:rPr>
          <w:bCs/>
          <w:sz w:val="24"/>
          <w:szCs w:val="24"/>
        </w:rPr>
      </w:pPr>
    </w:p>
    <w:p w:rsidR="00AB5678" w:rsidRDefault="00AB5678" w:rsidP="004517CC">
      <w:pPr>
        <w:rPr>
          <w:bCs/>
          <w:sz w:val="24"/>
          <w:szCs w:val="24"/>
        </w:rPr>
      </w:pPr>
    </w:p>
    <w:p w:rsidR="00AB5678" w:rsidRDefault="00AB5678" w:rsidP="004517CC">
      <w:pPr>
        <w:rPr>
          <w:bCs/>
          <w:sz w:val="24"/>
          <w:szCs w:val="24"/>
        </w:rPr>
      </w:pPr>
    </w:p>
    <w:p w:rsidR="00AB5678" w:rsidRDefault="00AB5678" w:rsidP="00AB5678">
      <w:pPr>
        <w:pStyle w:val="NoSpacing"/>
      </w:pPr>
      <w:r>
        <w:t xml:space="preserve">                           </w:t>
      </w:r>
      <w:r w:rsidRPr="00AB5678">
        <w:pict>
          <v:shape id="_x0000_i1026" type="#_x0000_t136" style="width:334.9pt;height:51.05pt" stroked="f">
            <v:fill color2="#aaa" type="gradient"/>
            <v:shadow on="t" color="#4d4d4d" opacity="52429f" offset=",3pt"/>
            <v:textpath style="font-family:&quot;Arial Black&quot;;v-text-spacing:78650f;v-text-kern:t" trim="t" fitpath="t" string="RUDOLPH BARIK"/>
          </v:shape>
        </w:pict>
      </w:r>
    </w:p>
    <w:p w:rsidR="00AB5678" w:rsidRDefault="00AB5678" w:rsidP="004517CC">
      <w:pPr>
        <w:rPr>
          <w:bCs/>
          <w:sz w:val="24"/>
          <w:szCs w:val="24"/>
        </w:rPr>
      </w:pPr>
    </w:p>
    <w:p w:rsidR="00AB5678" w:rsidRDefault="00AB5678" w:rsidP="004517CC">
      <w:pPr>
        <w:rPr>
          <w:bCs/>
          <w:sz w:val="24"/>
          <w:szCs w:val="24"/>
        </w:rPr>
      </w:pPr>
    </w:p>
    <w:p w:rsidR="00AB5678" w:rsidRDefault="00AB5678" w:rsidP="004517CC">
      <w:pPr>
        <w:rPr>
          <w:bCs/>
          <w:sz w:val="24"/>
          <w:szCs w:val="24"/>
        </w:rPr>
      </w:pPr>
    </w:p>
    <w:p w:rsidR="00AB5678" w:rsidRDefault="00AB5678" w:rsidP="004517CC">
      <w:pPr>
        <w:rPr>
          <w:bCs/>
          <w:sz w:val="24"/>
          <w:szCs w:val="24"/>
        </w:rPr>
      </w:pPr>
    </w:p>
    <w:p w:rsidR="00AB5678" w:rsidRDefault="00AB5678" w:rsidP="004517CC">
      <w:pPr>
        <w:rPr>
          <w:bCs/>
          <w:sz w:val="24"/>
          <w:szCs w:val="24"/>
        </w:rPr>
      </w:pPr>
    </w:p>
    <w:p w:rsidR="00AB5678" w:rsidRDefault="00AB5678" w:rsidP="004517CC">
      <w:pPr>
        <w:rPr>
          <w:bCs/>
          <w:sz w:val="24"/>
          <w:szCs w:val="24"/>
        </w:rPr>
      </w:pPr>
    </w:p>
    <w:p w:rsidR="00AB5678" w:rsidRDefault="00AB5678" w:rsidP="004517CC">
      <w:pPr>
        <w:rPr>
          <w:bCs/>
          <w:sz w:val="24"/>
          <w:szCs w:val="24"/>
        </w:rPr>
      </w:pPr>
    </w:p>
    <w:p w:rsidR="00AB5678" w:rsidRDefault="00AB5678" w:rsidP="004517CC">
      <w:pPr>
        <w:rPr>
          <w:bCs/>
          <w:sz w:val="24"/>
          <w:szCs w:val="24"/>
        </w:rPr>
      </w:pPr>
    </w:p>
    <w:p w:rsidR="00AB5678" w:rsidRDefault="00AB5678" w:rsidP="004517CC">
      <w:pPr>
        <w:rPr>
          <w:bCs/>
          <w:sz w:val="24"/>
          <w:szCs w:val="24"/>
        </w:rPr>
      </w:pPr>
    </w:p>
    <w:p w:rsidR="00AB5678" w:rsidRDefault="00AB5678" w:rsidP="004517CC">
      <w:pPr>
        <w:rPr>
          <w:bCs/>
          <w:sz w:val="24"/>
          <w:szCs w:val="24"/>
        </w:rPr>
      </w:pPr>
    </w:p>
    <w:p w:rsidR="00AB5678" w:rsidRDefault="00AB5678" w:rsidP="004517CC">
      <w:pPr>
        <w:rPr>
          <w:bCs/>
          <w:sz w:val="24"/>
          <w:szCs w:val="24"/>
        </w:rPr>
      </w:pPr>
    </w:p>
    <w:p w:rsidR="00AB5678" w:rsidRDefault="00AB5678" w:rsidP="00AB5678">
      <w:pPr>
        <w:pStyle w:val="Heading1"/>
      </w:pPr>
    </w:p>
    <w:p w:rsidR="004517CC" w:rsidRPr="003D254A" w:rsidRDefault="003D254A" w:rsidP="004517CC">
      <w:pPr>
        <w:rPr>
          <w:b/>
          <w:sz w:val="32"/>
          <w:szCs w:val="32"/>
        </w:rPr>
      </w:pPr>
      <w:r>
        <w:rPr>
          <w:bCs/>
          <w:sz w:val="24"/>
          <w:szCs w:val="24"/>
        </w:rPr>
        <w:t xml:space="preserve">                                        </w:t>
      </w:r>
      <w:r w:rsidR="00DD7B8D" w:rsidRPr="00C71CD5">
        <w:rPr>
          <w:rFonts w:ascii="Times New Roman" w:hAnsi="Times New Roman" w:cs="Times New Roman"/>
          <w:b/>
          <w:sz w:val="32"/>
          <w:szCs w:val="32"/>
        </w:rPr>
        <w:t xml:space="preserve">        </w:t>
      </w:r>
      <w:r w:rsidR="004517CC" w:rsidRPr="00C71CD5">
        <w:rPr>
          <w:rFonts w:ascii="Times New Roman" w:hAnsi="Times New Roman" w:cs="Times New Roman"/>
          <w:b/>
          <w:sz w:val="40"/>
          <w:szCs w:val="40"/>
          <w:u w:val="single"/>
        </w:rPr>
        <w:t>Requirement Study</w:t>
      </w:r>
    </w:p>
    <w:p w:rsidR="00DD7B8D" w:rsidRPr="00C51847" w:rsidRDefault="00DD7B8D" w:rsidP="00DD7B8D">
      <w:pPr>
        <w:rPr>
          <w:rFonts w:ascii="Times New Roman" w:hAnsi="Times New Roman" w:cs="Times New Roman"/>
          <w:b/>
          <w:sz w:val="32"/>
          <w:szCs w:val="32"/>
          <w:u w:val="single"/>
        </w:rPr>
      </w:pPr>
      <w:r w:rsidRPr="00C51847">
        <w:rPr>
          <w:rFonts w:ascii="Times New Roman" w:hAnsi="Times New Roman" w:cs="Times New Roman"/>
          <w:b/>
          <w:sz w:val="32"/>
          <w:szCs w:val="32"/>
          <w:u w:val="single"/>
        </w:rPr>
        <w:t>Introduction</w:t>
      </w:r>
    </w:p>
    <w:p w:rsidR="00AA423A" w:rsidRPr="00C51847" w:rsidRDefault="0059095A" w:rsidP="00AA423A">
      <w:pPr>
        <w:pStyle w:val="NormalWeb"/>
        <w:shd w:val="clear" w:color="auto" w:fill="FFFFFF"/>
        <w:spacing w:before="0" w:beforeAutospacing="0" w:after="360" w:afterAutospacing="0"/>
        <w:jc w:val="both"/>
        <w:rPr>
          <w:sz w:val="28"/>
          <w:szCs w:val="28"/>
        </w:rPr>
      </w:pPr>
      <w:r>
        <w:rPr>
          <w:sz w:val="28"/>
          <w:szCs w:val="28"/>
        </w:rPr>
        <w:t xml:space="preserve">     </w:t>
      </w:r>
      <w:r w:rsidR="00AA423A" w:rsidRPr="00C51847">
        <w:rPr>
          <w:sz w:val="28"/>
          <w:szCs w:val="28"/>
        </w:rPr>
        <w:t>Generally, now a day’s every college is conducting a placement drives to provide maximum employment for the students so conducting placement drives is not only necessary we need to make the reach of that drives to students. So this Campus Recruitment System application provides the solution. In this application the admin wil</w:t>
      </w:r>
      <w:r>
        <w:rPr>
          <w:sz w:val="28"/>
          <w:szCs w:val="28"/>
        </w:rPr>
        <w:t>l the add the Coordinators, C</w:t>
      </w:r>
      <w:r w:rsidR="00AA423A" w:rsidRPr="00C51847">
        <w:rPr>
          <w:sz w:val="28"/>
          <w:szCs w:val="28"/>
        </w:rPr>
        <w:t>oordinators are the persons who bring the placements to the college so when the coordinator gets logged into the application he can add the next coming drive details by giving Company Name, Departments to attend and the informatory videos and images. After adding the coordinator admin can upload the materials for students.</w:t>
      </w:r>
    </w:p>
    <w:p w:rsidR="00AA423A" w:rsidRPr="00C51847" w:rsidRDefault="00AA423A" w:rsidP="00AA423A">
      <w:pPr>
        <w:pStyle w:val="NormalWeb"/>
        <w:shd w:val="clear" w:color="auto" w:fill="FFFFFF"/>
        <w:spacing w:before="0" w:beforeAutospacing="0" w:after="360" w:afterAutospacing="0"/>
        <w:jc w:val="both"/>
        <w:rPr>
          <w:sz w:val="28"/>
          <w:szCs w:val="28"/>
        </w:rPr>
      </w:pPr>
      <w:r w:rsidRPr="00C51847">
        <w:rPr>
          <w:sz w:val="28"/>
          <w:szCs w:val="28"/>
        </w:rPr>
        <w:t xml:space="preserve">Students can know which type of question being asked and information about that placement. In this application, the drives which are going outside the college are not known to coordinators. So the students have an opportunity to add other placements. After adding other placements admin will see the other placements if the company is good he will not delete the details if the details are </w:t>
      </w:r>
      <w:proofErr w:type="gramStart"/>
      <w:r w:rsidRPr="00C51847">
        <w:rPr>
          <w:sz w:val="28"/>
          <w:szCs w:val="28"/>
        </w:rPr>
        <w:t>fake</w:t>
      </w:r>
      <w:proofErr w:type="gramEnd"/>
      <w:r w:rsidRPr="00C51847">
        <w:rPr>
          <w:sz w:val="28"/>
          <w:szCs w:val="28"/>
        </w:rPr>
        <w:t xml:space="preserve"> or company is not nice admin will delete the drive details.</w:t>
      </w:r>
    </w:p>
    <w:p w:rsidR="00AA423A" w:rsidRPr="00C51847" w:rsidRDefault="00AA423A" w:rsidP="00AA423A">
      <w:pPr>
        <w:rPr>
          <w:rFonts w:ascii="Times New Roman" w:hAnsi="Times New Roman" w:cs="Times New Roman"/>
          <w:b/>
          <w:sz w:val="28"/>
          <w:szCs w:val="28"/>
          <w:u w:val="single"/>
        </w:rPr>
      </w:pPr>
      <w:r w:rsidRPr="00C51847">
        <w:rPr>
          <w:rFonts w:ascii="Times New Roman" w:hAnsi="Times New Roman" w:cs="Times New Roman"/>
          <w:b/>
          <w:sz w:val="28"/>
          <w:szCs w:val="28"/>
          <w:u w:val="single"/>
        </w:rPr>
        <w:t>Modules:</w:t>
      </w:r>
    </w:p>
    <w:p w:rsidR="00AA423A" w:rsidRPr="00C51847" w:rsidRDefault="00AA423A" w:rsidP="00AA423A">
      <w:pPr>
        <w:rPr>
          <w:rFonts w:ascii="Times New Roman" w:hAnsi="Times New Roman" w:cs="Times New Roman"/>
          <w:sz w:val="28"/>
          <w:szCs w:val="28"/>
          <w:u w:val="single"/>
        </w:rPr>
      </w:pPr>
    </w:p>
    <w:p w:rsidR="00AA423A" w:rsidRDefault="00AA423A" w:rsidP="00AA423A">
      <w:pPr>
        <w:pStyle w:val="ListParagraph"/>
        <w:numPr>
          <w:ilvl w:val="0"/>
          <w:numId w:val="2"/>
        </w:numPr>
        <w:rPr>
          <w:rFonts w:ascii="Times New Roman" w:hAnsi="Times New Roman" w:cs="Times New Roman"/>
          <w:sz w:val="28"/>
          <w:szCs w:val="28"/>
        </w:rPr>
      </w:pPr>
      <w:r w:rsidRPr="00C51847">
        <w:rPr>
          <w:rFonts w:ascii="Times New Roman" w:hAnsi="Times New Roman" w:cs="Times New Roman"/>
          <w:sz w:val="28"/>
          <w:szCs w:val="28"/>
        </w:rPr>
        <w:t>Admin (Using Authentication)</w:t>
      </w:r>
    </w:p>
    <w:p w:rsidR="001429E3" w:rsidRPr="00C51847" w:rsidRDefault="001429E3" w:rsidP="00AA423A">
      <w:pPr>
        <w:pStyle w:val="ListParagraph"/>
        <w:numPr>
          <w:ilvl w:val="0"/>
          <w:numId w:val="2"/>
        </w:numPr>
        <w:rPr>
          <w:rFonts w:ascii="Times New Roman" w:hAnsi="Times New Roman" w:cs="Times New Roman"/>
          <w:sz w:val="28"/>
          <w:szCs w:val="28"/>
        </w:rPr>
      </w:pPr>
      <w:r>
        <w:rPr>
          <w:rFonts w:ascii="Times New Roman" w:eastAsia="SimSun" w:hAnsi="Times New Roman" w:cs="Times New Roman"/>
          <w:color w:val="000000"/>
          <w:sz w:val="28"/>
          <w:szCs w:val="28"/>
          <w:lang w:eastAsia="zh-CN"/>
        </w:rPr>
        <w:t>Coordinator</w:t>
      </w:r>
      <w:r w:rsidRPr="00C51847">
        <w:rPr>
          <w:rFonts w:ascii="Times New Roman" w:hAnsi="Times New Roman" w:cs="Times New Roman"/>
          <w:sz w:val="28"/>
          <w:szCs w:val="28"/>
        </w:rPr>
        <w:t xml:space="preserve"> (Using Authentication)</w:t>
      </w:r>
    </w:p>
    <w:p w:rsidR="00AA423A" w:rsidRPr="00C51847" w:rsidRDefault="00AA423A" w:rsidP="00AA423A">
      <w:pPr>
        <w:pStyle w:val="ListParagraph"/>
        <w:numPr>
          <w:ilvl w:val="0"/>
          <w:numId w:val="2"/>
        </w:numPr>
        <w:rPr>
          <w:rFonts w:ascii="Times New Roman" w:hAnsi="Times New Roman" w:cs="Times New Roman"/>
          <w:sz w:val="28"/>
          <w:szCs w:val="28"/>
        </w:rPr>
      </w:pPr>
      <w:r w:rsidRPr="00C51847">
        <w:rPr>
          <w:rFonts w:ascii="Times New Roman" w:hAnsi="Times New Roman" w:cs="Times New Roman"/>
          <w:sz w:val="28"/>
          <w:szCs w:val="28"/>
        </w:rPr>
        <w:t>Student (Using Authentication)</w:t>
      </w:r>
    </w:p>
    <w:p w:rsidR="00AA423A" w:rsidRPr="00C51847" w:rsidRDefault="00AA423A" w:rsidP="00AA423A">
      <w:pPr>
        <w:pStyle w:val="ListParagraph"/>
        <w:numPr>
          <w:ilvl w:val="0"/>
          <w:numId w:val="2"/>
        </w:numPr>
        <w:rPr>
          <w:rFonts w:ascii="Times New Roman" w:hAnsi="Times New Roman" w:cs="Times New Roman"/>
          <w:sz w:val="28"/>
          <w:szCs w:val="28"/>
        </w:rPr>
      </w:pPr>
      <w:r w:rsidRPr="00C51847">
        <w:rPr>
          <w:rFonts w:ascii="Times New Roman" w:hAnsi="Times New Roman" w:cs="Times New Roman"/>
          <w:sz w:val="28"/>
          <w:szCs w:val="28"/>
        </w:rPr>
        <w:t>Company (Using Authentication)</w:t>
      </w:r>
    </w:p>
    <w:p w:rsidR="00AA423A" w:rsidRPr="00C51847" w:rsidRDefault="00AA423A" w:rsidP="00AA423A">
      <w:pPr>
        <w:pStyle w:val="ListParagraph"/>
        <w:numPr>
          <w:ilvl w:val="0"/>
          <w:numId w:val="2"/>
        </w:numPr>
        <w:rPr>
          <w:rFonts w:ascii="Times New Roman" w:hAnsi="Times New Roman" w:cs="Times New Roman"/>
          <w:sz w:val="28"/>
          <w:szCs w:val="28"/>
        </w:rPr>
      </w:pPr>
      <w:r w:rsidRPr="00C51847">
        <w:rPr>
          <w:rFonts w:ascii="Times New Roman" w:hAnsi="Times New Roman" w:cs="Times New Roman"/>
          <w:sz w:val="28"/>
          <w:szCs w:val="28"/>
        </w:rPr>
        <w:t>Notice( Authentication Less)</w:t>
      </w:r>
    </w:p>
    <w:p w:rsidR="00C71CD5" w:rsidRDefault="00C71CD5" w:rsidP="00C71CD5">
      <w:pPr>
        <w:rPr>
          <w:rFonts w:ascii="Times New Roman" w:hAnsi="Times New Roman" w:cs="Times New Roman"/>
          <w:b/>
          <w:sz w:val="28"/>
          <w:szCs w:val="28"/>
        </w:rPr>
      </w:pPr>
    </w:p>
    <w:p w:rsidR="00C71CD5" w:rsidRPr="00C71CD5" w:rsidRDefault="00C71CD5" w:rsidP="00C71CD5">
      <w:pPr>
        <w:rPr>
          <w:rFonts w:ascii="Times New Roman" w:hAnsi="Times New Roman" w:cs="Times New Roman"/>
          <w:b/>
          <w:sz w:val="28"/>
          <w:szCs w:val="28"/>
          <w:u w:val="single"/>
        </w:rPr>
      </w:pPr>
      <w:r w:rsidRPr="00C71CD5">
        <w:rPr>
          <w:rFonts w:ascii="Times New Roman" w:hAnsi="Times New Roman" w:cs="Times New Roman"/>
          <w:b/>
          <w:sz w:val="28"/>
          <w:szCs w:val="28"/>
          <w:u w:val="single"/>
        </w:rPr>
        <w:t>Software Requirements:</w:t>
      </w:r>
    </w:p>
    <w:p w:rsidR="00C71CD5" w:rsidRPr="006D0EF2" w:rsidRDefault="00C71CD5" w:rsidP="00C71CD5">
      <w:pPr>
        <w:pStyle w:val="BodyText3"/>
        <w:jc w:val="both"/>
        <w:rPr>
          <w:b/>
          <w:bCs/>
          <w:sz w:val="24"/>
          <w:szCs w:val="24"/>
        </w:rPr>
      </w:pPr>
    </w:p>
    <w:p w:rsidR="00C71CD5" w:rsidRPr="00C51847" w:rsidRDefault="00C51847" w:rsidP="00C71CD5">
      <w:pPr>
        <w:pStyle w:val="BodyText3"/>
        <w:jc w:val="both"/>
        <w:rPr>
          <w:bCs/>
          <w:sz w:val="28"/>
          <w:szCs w:val="28"/>
          <w:lang w:val="en-IN"/>
        </w:rPr>
      </w:pPr>
      <w:r>
        <w:rPr>
          <w:b/>
          <w:bCs/>
          <w:sz w:val="28"/>
          <w:szCs w:val="28"/>
        </w:rPr>
        <w:tab/>
        <w:t xml:space="preserve">Operating System </w:t>
      </w:r>
      <w:r w:rsidR="00C71CD5" w:rsidRPr="00C51847">
        <w:rPr>
          <w:b/>
          <w:bCs/>
          <w:sz w:val="28"/>
          <w:szCs w:val="28"/>
        </w:rPr>
        <w:tab/>
        <w:t>:</w:t>
      </w:r>
      <w:r w:rsidR="00C71CD5" w:rsidRPr="00C51847">
        <w:rPr>
          <w:bCs/>
          <w:sz w:val="28"/>
          <w:szCs w:val="28"/>
        </w:rPr>
        <w:t xml:space="preserve"> Windows </w:t>
      </w:r>
      <w:r w:rsidR="00C71CD5" w:rsidRPr="00C51847">
        <w:rPr>
          <w:bCs/>
          <w:sz w:val="28"/>
          <w:szCs w:val="28"/>
          <w:lang w:val="en-IN"/>
        </w:rPr>
        <w:t>10</w:t>
      </w:r>
    </w:p>
    <w:p w:rsidR="00C71CD5" w:rsidRPr="00C51847" w:rsidRDefault="00C51847" w:rsidP="00C71CD5">
      <w:pPr>
        <w:pStyle w:val="BodyText3"/>
        <w:jc w:val="both"/>
        <w:rPr>
          <w:bCs/>
          <w:sz w:val="28"/>
          <w:szCs w:val="28"/>
          <w:lang w:val="en-IN"/>
        </w:rPr>
      </w:pPr>
      <w:r>
        <w:rPr>
          <w:b/>
          <w:bCs/>
          <w:sz w:val="28"/>
          <w:szCs w:val="28"/>
        </w:rPr>
        <w:tab/>
        <w:t>Database Server</w:t>
      </w:r>
      <w:r>
        <w:rPr>
          <w:b/>
          <w:bCs/>
          <w:sz w:val="28"/>
          <w:szCs w:val="28"/>
        </w:rPr>
        <w:tab/>
        <w:t xml:space="preserve">        </w:t>
      </w:r>
      <w:r w:rsidR="00C71CD5" w:rsidRPr="00C51847">
        <w:rPr>
          <w:b/>
          <w:bCs/>
          <w:sz w:val="28"/>
          <w:szCs w:val="28"/>
          <w:lang w:val="en-IN"/>
        </w:rPr>
        <w:t xml:space="preserve">  </w:t>
      </w:r>
      <w:r w:rsidR="00C71CD5" w:rsidRPr="00C51847">
        <w:rPr>
          <w:b/>
          <w:bCs/>
          <w:sz w:val="28"/>
          <w:szCs w:val="28"/>
        </w:rPr>
        <w:t>:</w:t>
      </w:r>
      <w:r w:rsidR="00C71CD5" w:rsidRPr="00C51847">
        <w:rPr>
          <w:bCs/>
          <w:sz w:val="28"/>
          <w:szCs w:val="28"/>
        </w:rPr>
        <w:t xml:space="preserve"> Microsoft SQL Server-201</w:t>
      </w:r>
      <w:r w:rsidR="00C71CD5" w:rsidRPr="00C51847">
        <w:rPr>
          <w:bCs/>
          <w:sz w:val="28"/>
          <w:szCs w:val="28"/>
          <w:lang w:val="en-IN"/>
        </w:rPr>
        <w:t>4</w:t>
      </w:r>
    </w:p>
    <w:p w:rsidR="00C71CD5" w:rsidRPr="00C51847" w:rsidRDefault="00C51847" w:rsidP="00C71CD5">
      <w:pPr>
        <w:pStyle w:val="BodyText3"/>
        <w:jc w:val="both"/>
        <w:rPr>
          <w:bCs/>
          <w:sz w:val="28"/>
          <w:szCs w:val="28"/>
        </w:rPr>
      </w:pPr>
      <w:r>
        <w:rPr>
          <w:b/>
          <w:bCs/>
          <w:sz w:val="28"/>
          <w:szCs w:val="28"/>
        </w:rPr>
        <w:lastRenderedPageBreak/>
        <w:tab/>
        <w:t>Client</w:t>
      </w:r>
      <w:r>
        <w:rPr>
          <w:b/>
          <w:bCs/>
          <w:sz w:val="28"/>
          <w:szCs w:val="28"/>
        </w:rPr>
        <w:tab/>
      </w:r>
      <w:r>
        <w:rPr>
          <w:b/>
          <w:bCs/>
          <w:sz w:val="28"/>
          <w:szCs w:val="28"/>
        </w:rPr>
        <w:tab/>
      </w:r>
      <w:r>
        <w:rPr>
          <w:b/>
          <w:bCs/>
          <w:sz w:val="28"/>
          <w:szCs w:val="28"/>
        </w:rPr>
        <w:tab/>
      </w:r>
      <w:r w:rsidR="00C71CD5" w:rsidRPr="00C51847">
        <w:rPr>
          <w:b/>
          <w:bCs/>
          <w:sz w:val="28"/>
          <w:szCs w:val="28"/>
        </w:rPr>
        <w:t>:</w:t>
      </w:r>
      <w:r w:rsidR="00C71CD5" w:rsidRPr="00C51847">
        <w:rPr>
          <w:bCs/>
          <w:sz w:val="28"/>
          <w:szCs w:val="28"/>
        </w:rPr>
        <w:t xml:space="preserve"> Microsoft Internet Explorer </w:t>
      </w:r>
    </w:p>
    <w:p w:rsidR="00C71CD5" w:rsidRPr="00C51847" w:rsidRDefault="00C71CD5" w:rsidP="00C71CD5">
      <w:pPr>
        <w:pStyle w:val="BodyText3"/>
        <w:jc w:val="both"/>
        <w:rPr>
          <w:bCs/>
          <w:sz w:val="28"/>
          <w:szCs w:val="28"/>
          <w:lang w:val="en-IN"/>
        </w:rPr>
      </w:pPr>
      <w:r w:rsidRPr="00C51847">
        <w:rPr>
          <w:b/>
          <w:bCs/>
          <w:sz w:val="28"/>
          <w:szCs w:val="28"/>
        </w:rPr>
        <w:tab/>
        <w:t>Tools</w:t>
      </w:r>
      <w:r w:rsidRPr="00C51847">
        <w:rPr>
          <w:b/>
          <w:bCs/>
          <w:sz w:val="28"/>
          <w:szCs w:val="28"/>
        </w:rPr>
        <w:tab/>
      </w:r>
      <w:r w:rsidRPr="00C51847">
        <w:rPr>
          <w:b/>
          <w:bCs/>
          <w:sz w:val="28"/>
          <w:szCs w:val="28"/>
        </w:rPr>
        <w:tab/>
      </w:r>
      <w:r w:rsidRPr="00C51847">
        <w:rPr>
          <w:b/>
          <w:bCs/>
          <w:sz w:val="28"/>
          <w:szCs w:val="28"/>
        </w:rPr>
        <w:tab/>
      </w:r>
      <w:r w:rsidRPr="00C51847">
        <w:rPr>
          <w:b/>
          <w:bCs/>
          <w:sz w:val="28"/>
          <w:szCs w:val="28"/>
        </w:rPr>
        <w:tab/>
        <w:t>:</w:t>
      </w:r>
      <w:r w:rsidRPr="00C51847">
        <w:rPr>
          <w:bCs/>
          <w:sz w:val="28"/>
          <w:szCs w:val="28"/>
        </w:rPr>
        <w:t xml:space="preserve"> Microsoft Visual Studio .Net-201</w:t>
      </w:r>
      <w:r w:rsidRPr="00C51847">
        <w:rPr>
          <w:bCs/>
          <w:sz w:val="28"/>
          <w:szCs w:val="28"/>
          <w:lang w:val="en-IN"/>
        </w:rPr>
        <w:t>9</w:t>
      </w:r>
    </w:p>
    <w:p w:rsidR="00C71CD5" w:rsidRPr="00C51847" w:rsidRDefault="00C71CD5" w:rsidP="00C71CD5">
      <w:pPr>
        <w:pStyle w:val="BodyText3"/>
        <w:jc w:val="both"/>
        <w:rPr>
          <w:bCs/>
          <w:sz w:val="28"/>
          <w:szCs w:val="28"/>
          <w:lang w:val="en-IN"/>
        </w:rPr>
      </w:pPr>
      <w:r w:rsidRPr="00C51847">
        <w:rPr>
          <w:b/>
          <w:bCs/>
          <w:sz w:val="28"/>
          <w:szCs w:val="28"/>
        </w:rPr>
        <w:tab/>
        <w:t>User Interface</w:t>
      </w:r>
      <w:r w:rsidRPr="00C51847">
        <w:rPr>
          <w:b/>
          <w:bCs/>
          <w:sz w:val="28"/>
          <w:szCs w:val="28"/>
        </w:rPr>
        <w:tab/>
      </w:r>
      <w:r w:rsidRPr="00C51847">
        <w:rPr>
          <w:b/>
          <w:bCs/>
          <w:sz w:val="28"/>
          <w:szCs w:val="28"/>
        </w:rPr>
        <w:tab/>
        <w:t>:</w:t>
      </w:r>
      <w:r w:rsidRPr="00C51847">
        <w:rPr>
          <w:bCs/>
          <w:sz w:val="28"/>
          <w:szCs w:val="28"/>
        </w:rPr>
        <w:t xml:space="preserve"> Asp.Net</w:t>
      </w:r>
      <w:r w:rsidRPr="00C51847">
        <w:rPr>
          <w:bCs/>
          <w:sz w:val="28"/>
          <w:szCs w:val="28"/>
          <w:lang w:val="en-IN"/>
        </w:rPr>
        <w:t xml:space="preserve"> Core</w:t>
      </w:r>
      <w:r w:rsidRPr="00C51847">
        <w:rPr>
          <w:bCs/>
          <w:sz w:val="28"/>
          <w:szCs w:val="28"/>
        </w:rPr>
        <w:t xml:space="preserve"> </w:t>
      </w:r>
    </w:p>
    <w:p w:rsidR="00C71CD5" w:rsidRPr="00C51847" w:rsidRDefault="00C51847" w:rsidP="00C71CD5">
      <w:pPr>
        <w:pStyle w:val="BodyText3"/>
        <w:jc w:val="both"/>
        <w:rPr>
          <w:b/>
          <w:sz w:val="28"/>
          <w:szCs w:val="28"/>
        </w:rPr>
      </w:pPr>
      <w:r>
        <w:rPr>
          <w:b/>
          <w:bCs/>
          <w:sz w:val="28"/>
          <w:szCs w:val="28"/>
        </w:rPr>
        <w:tab/>
        <w:t>Code Behind</w:t>
      </w:r>
      <w:r>
        <w:rPr>
          <w:b/>
          <w:bCs/>
          <w:sz w:val="28"/>
          <w:szCs w:val="28"/>
        </w:rPr>
        <w:tab/>
      </w:r>
      <w:r>
        <w:rPr>
          <w:b/>
          <w:bCs/>
          <w:sz w:val="28"/>
          <w:szCs w:val="28"/>
          <w:lang w:val="en-IN"/>
        </w:rPr>
        <w:t xml:space="preserve">         </w:t>
      </w:r>
      <w:r w:rsidR="00C71CD5" w:rsidRPr="00C51847">
        <w:rPr>
          <w:b/>
          <w:bCs/>
          <w:sz w:val="28"/>
          <w:szCs w:val="28"/>
        </w:rPr>
        <w:t>:</w:t>
      </w:r>
      <w:r w:rsidR="00C71CD5" w:rsidRPr="00C51847">
        <w:rPr>
          <w:bCs/>
          <w:sz w:val="28"/>
          <w:szCs w:val="28"/>
        </w:rPr>
        <w:t xml:space="preserve"> C#.Net</w:t>
      </w:r>
      <w:r w:rsidR="00C71CD5" w:rsidRPr="00C51847">
        <w:rPr>
          <w:sz w:val="28"/>
          <w:szCs w:val="28"/>
        </w:rPr>
        <w:t xml:space="preserve"> </w:t>
      </w:r>
    </w:p>
    <w:p w:rsidR="00C71CD5" w:rsidRPr="007B0BAC" w:rsidRDefault="00C71CD5" w:rsidP="00C71CD5">
      <w:pPr>
        <w:pStyle w:val="BodyText3"/>
        <w:jc w:val="both"/>
        <w:rPr>
          <w:rFonts w:ascii="Verdana" w:hAnsi="Verdana"/>
          <w:b/>
          <w:sz w:val="20"/>
        </w:rPr>
      </w:pPr>
    </w:p>
    <w:p w:rsidR="00C71CD5" w:rsidRPr="00C71CD5" w:rsidRDefault="00C71CD5" w:rsidP="00C71CD5">
      <w:pPr>
        <w:rPr>
          <w:rFonts w:ascii="Times New Roman" w:hAnsi="Times New Roman" w:cs="Times New Roman"/>
          <w:sz w:val="28"/>
          <w:szCs w:val="28"/>
        </w:rPr>
      </w:pPr>
    </w:p>
    <w:p w:rsidR="00C71CD5" w:rsidRDefault="00C71CD5" w:rsidP="00C71CD5">
      <w:pPr>
        <w:rPr>
          <w:rFonts w:ascii="Times New Roman" w:hAnsi="Times New Roman" w:cs="Times New Roman"/>
          <w:b/>
          <w:sz w:val="32"/>
          <w:szCs w:val="24"/>
          <w:u w:val="single"/>
        </w:rPr>
      </w:pPr>
      <w:r w:rsidRPr="00C71CD5">
        <w:rPr>
          <w:rFonts w:ascii="Times New Roman" w:hAnsi="Times New Roman" w:cs="Times New Roman"/>
          <w:b/>
          <w:sz w:val="32"/>
          <w:szCs w:val="24"/>
          <w:u w:val="single"/>
        </w:rPr>
        <w:t>Hardware Components:</w:t>
      </w:r>
    </w:p>
    <w:p w:rsidR="00C71CD5" w:rsidRPr="00C51847" w:rsidRDefault="00C71CD5" w:rsidP="00C71CD5">
      <w:pPr>
        <w:rPr>
          <w:rFonts w:ascii="Times New Roman" w:hAnsi="Times New Roman" w:cs="Times New Roman"/>
          <w:sz w:val="28"/>
          <w:szCs w:val="28"/>
          <w:u w:val="single"/>
        </w:rPr>
      </w:pPr>
    </w:p>
    <w:p w:rsidR="00C71CD5" w:rsidRPr="00C51847" w:rsidRDefault="00C71CD5" w:rsidP="00C71CD5">
      <w:pPr>
        <w:numPr>
          <w:ilvl w:val="0"/>
          <w:numId w:val="1"/>
        </w:numPr>
        <w:suppressAutoHyphens/>
        <w:spacing w:after="0" w:line="240" w:lineRule="auto"/>
        <w:rPr>
          <w:rFonts w:ascii="Times New Roman" w:hAnsi="Times New Roman" w:cs="Times New Roman"/>
          <w:sz w:val="28"/>
          <w:szCs w:val="28"/>
        </w:rPr>
      </w:pPr>
      <w:r w:rsidRPr="00C51847">
        <w:rPr>
          <w:rFonts w:ascii="Times New Roman" w:hAnsi="Times New Roman" w:cs="Times New Roman"/>
          <w:sz w:val="28"/>
          <w:szCs w:val="28"/>
        </w:rPr>
        <w:t>Processor –Core  i3</w:t>
      </w:r>
    </w:p>
    <w:p w:rsidR="00C71CD5" w:rsidRPr="00C51847" w:rsidRDefault="00C71CD5" w:rsidP="00C71CD5">
      <w:pPr>
        <w:numPr>
          <w:ilvl w:val="0"/>
          <w:numId w:val="1"/>
        </w:numPr>
        <w:suppressAutoHyphens/>
        <w:spacing w:after="0" w:line="240" w:lineRule="auto"/>
        <w:rPr>
          <w:rFonts w:ascii="Times New Roman" w:hAnsi="Times New Roman" w:cs="Times New Roman"/>
          <w:sz w:val="28"/>
          <w:szCs w:val="28"/>
        </w:rPr>
      </w:pPr>
      <w:r w:rsidRPr="00C51847">
        <w:rPr>
          <w:rFonts w:ascii="Times New Roman" w:hAnsi="Times New Roman" w:cs="Times New Roman"/>
          <w:sz w:val="28"/>
          <w:szCs w:val="28"/>
        </w:rPr>
        <w:t>Hard Disk – 512 GB</w:t>
      </w:r>
    </w:p>
    <w:p w:rsidR="00C71CD5" w:rsidRPr="00C51847" w:rsidRDefault="003D254A" w:rsidP="00C71CD5">
      <w:pPr>
        <w:numPr>
          <w:ilvl w:val="0"/>
          <w:numId w:val="1"/>
        </w:numPr>
        <w:suppressAutoHyphens/>
        <w:spacing w:after="0" w:line="240" w:lineRule="auto"/>
        <w:rPr>
          <w:rFonts w:ascii="Times New Roman" w:hAnsi="Times New Roman" w:cs="Times New Roman"/>
          <w:b/>
          <w:sz w:val="28"/>
          <w:szCs w:val="28"/>
        </w:rPr>
      </w:pPr>
      <w:r>
        <w:rPr>
          <w:rFonts w:ascii="Times New Roman" w:hAnsi="Times New Roman" w:cs="Times New Roman"/>
          <w:sz w:val="28"/>
          <w:szCs w:val="28"/>
        </w:rPr>
        <w:t>Memory – 4</w:t>
      </w:r>
      <w:r w:rsidR="00C71CD5" w:rsidRPr="00C51847">
        <w:rPr>
          <w:rFonts w:ascii="Times New Roman" w:hAnsi="Times New Roman" w:cs="Times New Roman"/>
          <w:sz w:val="28"/>
          <w:szCs w:val="28"/>
        </w:rPr>
        <w:t>GB RAM</w:t>
      </w:r>
    </w:p>
    <w:p w:rsidR="00C51847" w:rsidRDefault="00C51847" w:rsidP="00DD7B8D">
      <w:pPr>
        <w:rPr>
          <w:rFonts w:asciiTheme="majorHAnsi" w:eastAsia="Times New Roman" w:hAnsiTheme="majorHAnsi" w:cs="Helvetica"/>
          <w:color w:val="333333"/>
          <w:sz w:val="28"/>
          <w:szCs w:val="28"/>
        </w:rPr>
      </w:pPr>
    </w:p>
    <w:p w:rsidR="00DD7B8D" w:rsidRPr="00C51847" w:rsidRDefault="00DD7B8D" w:rsidP="00DD7B8D">
      <w:pPr>
        <w:rPr>
          <w:rFonts w:ascii="Times New Roman" w:hAnsi="Times New Roman" w:cs="Times New Roman"/>
          <w:b/>
          <w:sz w:val="32"/>
          <w:szCs w:val="32"/>
          <w:u w:val="single"/>
        </w:rPr>
      </w:pPr>
      <w:r w:rsidRPr="00C51847">
        <w:rPr>
          <w:rFonts w:ascii="Times New Roman" w:hAnsi="Times New Roman" w:cs="Times New Roman"/>
          <w:b/>
          <w:sz w:val="32"/>
          <w:szCs w:val="32"/>
          <w:u w:val="single"/>
        </w:rPr>
        <w:t>Objective</w:t>
      </w:r>
    </w:p>
    <w:p w:rsidR="00DD7B8D" w:rsidRPr="00C51847" w:rsidRDefault="00C51847" w:rsidP="00DD7B8D">
      <w:pPr>
        <w:spacing w:line="273" w:lineRule="auto"/>
        <w:jc w:val="both"/>
        <w:rPr>
          <w:rFonts w:cs="Calibri"/>
          <w:sz w:val="28"/>
          <w:szCs w:val="28"/>
        </w:rPr>
      </w:pPr>
      <w:r w:rsidRPr="00C51847">
        <w:rPr>
          <w:rFonts w:ascii="Helvetica Neue" w:hAnsi="Helvetica Neue"/>
          <w:color w:val="4C4C4C"/>
          <w:sz w:val="28"/>
          <w:szCs w:val="28"/>
          <w:shd w:val="clear" w:color="auto" w:fill="FFFFFF"/>
        </w:rPr>
        <w:t xml:space="preserve">    </w:t>
      </w:r>
      <w:r w:rsidRPr="00C51847">
        <w:rPr>
          <w:rFonts w:ascii="Helvetica Neue" w:hAnsi="Helvetica Neue"/>
          <w:sz w:val="28"/>
          <w:szCs w:val="28"/>
          <w:shd w:val="clear" w:color="auto" w:fill="FFFFFF"/>
        </w:rPr>
        <w:t>This college campus recruitment system provides options like student login, company login and an admin login. This software system provides an option to the students to create their profiles and upload all their details including their marks onto the system. The admin can check each student details and can remove faulty accounts. The system also consists of a company login where various companies visiting the college can view a list of students in that college and their respective resumes. The software system allows students to view a list of companies who have posted for vacancy. The admin has overall rights over the system and can moderate and delete any details not pertaining to college placement rules. The project is beneficial for college students, various companies visiting the campus for recruitment and even the college placement officer. The system handles student as well as company data and efficiently displays all this data to respective sides.</w:t>
      </w:r>
    </w:p>
    <w:p w:rsidR="00DD7B8D" w:rsidRPr="003D254A" w:rsidRDefault="00DD7B8D" w:rsidP="00DD7B8D">
      <w:pPr>
        <w:spacing w:line="273" w:lineRule="auto"/>
        <w:rPr>
          <w:rFonts w:ascii="Times New Roman" w:hAnsi="Times New Roman" w:cs="Times New Roman"/>
          <w:sz w:val="32"/>
          <w:szCs w:val="32"/>
          <w:u w:val="single"/>
        </w:rPr>
      </w:pPr>
      <w:r w:rsidRPr="003D254A">
        <w:rPr>
          <w:rFonts w:ascii="Times New Roman" w:hAnsi="Times New Roman" w:cs="Times New Roman"/>
          <w:b/>
          <w:bCs/>
          <w:sz w:val="32"/>
          <w:szCs w:val="32"/>
        </w:rPr>
        <w:t xml:space="preserve"> </w:t>
      </w:r>
      <w:r w:rsidRPr="003D254A">
        <w:rPr>
          <w:rFonts w:ascii="Times New Roman" w:hAnsi="Times New Roman" w:cs="Times New Roman"/>
          <w:b/>
          <w:bCs/>
          <w:sz w:val="32"/>
          <w:szCs w:val="32"/>
          <w:u w:val="single"/>
        </w:rPr>
        <w:t>Scope</w:t>
      </w:r>
    </w:p>
    <w:p w:rsidR="00DD7B8D" w:rsidRPr="003D254A" w:rsidRDefault="00DD7B8D" w:rsidP="00DD7B8D">
      <w:pPr>
        <w:jc w:val="both"/>
        <w:rPr>
          <w:rFonts w:ascii="Times New Roman" w:hAnsi="Times New Roman" w:cs="Times New Roman"/>
          <w:sz w:val="28"/>
          <w:szCs w:val="28"/>
        </w:rPr>
      </w:pPr>
      <w:r w:rsidRPr="003D254A">
        <w:rPr>
          <w:rFonts w:ascii="Times New Roman" w:eastAsia="SimSun" w:hAnsi="Times New Roman" w:cs="Times New Roman"/>
          <w:color w:val="000000"/>
          <w:sz w:val="28"/>
          <w:szCs w:val="28"/>
          <w:lang w:eastAsia="zh-CN"/>
        </w:rPr>
        <w:t xml:space="preserve">       The scope of this project will be limited to the following:</w:t>
      </w:r>
    </w:p>
    <w:p w:rsidR="00DD7B8D" w:rsidRDefault="009B0526" w:rsidP="00DD7B8D">
      <w:pPr>
        <w:pStyle w:val="ListParagraph"/>
        <w:numPr>
          <w:ilvl w:val="0"/>
          <w:numId w:val="1"/>
        </w:numPr>
        <w:tabs>
          <w:tab w:val="clear" w:pos="840"/>
        </w:tabs>
        <w:suppressAutoHyphens w:val="0"/>
        <w:spacing w:before="100" w:beforeAutospacing="1" w:after="160" w:line="256" w:lineRule="auto"/>
        <w:ind w:left="779"/>
        <w:jc w:val="both"/>
        <w:rPr>
          <w:rFonts w:ascii="Times New Roman" w:hAnsi="Times New Roman" w:cs="Times New Roman"/>
          <w:sz w:val="28"/>
          <w:szCs w:val="28"/>
        </w:rPr>
      </w:pPr>
      <w:r>
        <w:rPr>
          <w:rFonts w:ascii="Times New Roman" w:hAnsi="Times New Roman" w:cs="Times New Roman"/>
          <w:sz w:val="28"/>
          <w:szCs w:val="28"/>
        </w:rPr>
        <w:t>Home S</w:t>
      </w:r>
      <w:r w:rsidR="003D254A">
        <w:rPr>
          <w:rFonts w:ascii="Times New Roman" w:hAnsi="Times New Roman" w:cs="Times New Roman"/>
          <w:sz w:val="28"/>
          <w:szCs w:val="28"/>
        </w:rPr>
        <w:t>creen:</w:t>
      </w:r>
    </w:p>
    <w:p w:rsidR="003D254A" w:rsidRDefault="003D254A" w:rsidP="003D254A">
      <w:pPr>
        <w:pStyle w:val="ListParagraph"/>
        <w:suppressAutoHyphens w:val="0"/>
        <w:spacing w:before="100" w:beforeAutospacing="1" w:after="160" w:line="256" w:lineRule="auto"/>
        <w:ind w:left="779"/>
        <w:jc w:val="both"/>
        <w:rPr>
          <w:rFonts w:ascii="Times New Roman" w:hAnsi="Times New Roman" w:cs="Times New Roman"/>
          <w:sz w:val="28"/>
          <w:szCs w:val="28"/>
        </w:rPr>
      </w:pPr>
      <w:r>
        <w:rPr>
          <w:rFonts w:ascii="Times New Roman" w:hAnsi="Times New Roman" w:cs="Times New Roman"/>
          <w:sz w:val="28"/>
          <w:szCs w:val="28"/>
        </w:rPr>
        <w:lastRenderedPageBreak/>
        <w:t xml:space="preserve">   In home screen show a notice bo</w:t>
      </w:r>
      <w:r w:rsidR="00B440FC">
        <w:rPr>
          <w:rFonts w:ascii="Times New Roman" w:hAnsi="Times New Roman" w:cs="Times New Roman"/>
          <w:sz w:val="28"/>
          <w:szCs w:val="28"/>
        </w:rPr>
        <w:t>a</w:t>
      </w:r>
      <w:r>
        <w:rPr>
          <w:rFonts w:ascii="Times New Roman" w:hAnsi="Times New Roman" w:cs="Times New Roman"/>
          <w:sz w:val="28"/>
          <w:szCs w:val="28"/>
        </w:rPr>
        <w:t>rd in this notice bo</w:t>
      </w:r>
      <w:r w:rsidR="00B440FC">
        <w:rPr>
          <w:rFonts w:ascii="Times New Roman" w:hAnsi="Times New Roman" w:cs="Times New Roman"/>
          <w:sz w:val="28"/>
          <w:szCs w:val="28"/>
        </w:rPr>
        <w:t>a</w:t>
      </w:r>
      <w:r>
        <w:rPr>
          <w:rFonts w:ascii="Times New Roman" w:hAnsi="Times New Roman" w:cs="Times New Roman"/>
          <w:sz w:val="28"/>
          <w:szCs w:val="28"/>
        </w:rPr>
        <w:t xml:space="preserve">rd </w:t>
      </w:r>
      <w:proofErr w:type="gramStart"/>
      <w:r>
        <w:rPr>
          <w:rFonts w:ascii="Times New Roman" w:hAnsi="Times New Roman" w:cs="Times New Roman"/>
          <w:sz w:val="28"/>
          <w:szCs w:val="28"/>
        </w:rPr>
        <w:t>all  com</w:t>
      </w:r>
      <w:r w:rsidR="009B0526">
        <w:rPr>
          <w:rFonts w:ascii="Times New Roman" w:hAnsi="Times New Roman" w:cs="Times New Roman"/>
          <w:sz w:val="28"/>
          <w:szCs w:val="28"/>
        </w:rPr>
        <w:t>panies</w:t>
      </w:r>
      <w:proofErr w:type="gramEnd"/>
      <w:r w:rsidR="009B0526">
        <w:rPr>
          <w:rFonts w:ascii="Times New Roman" w:hAnsi="Times New Roman" w:cs="Times New Roman"/>
          <w:sz w:val="28"/>
          <w:szCs w:val="28"/>
        </w:rPr>
        <w:t xml:space="preserve"> and students see notic</w:t>
      </w:r>
      <w:r w:rsidR="00AD2279">
        <w:rPr>
          <w:rFonts w:ascii="Times New Roman" w:hAnsi="Times New Roman" w:cs="Times New Roman"/>
          <w:sz w:val="28"/>
          <w:szCs w:val="28"/>
        </w:rPr>
        <w:t>es or recruitment results&amp; four</w:t>
      </w:r>
      <w:r w:rsidR="00B440FC">
        <w:rPr>
          <w:rFonts w:ascii="Times New Roman" w:hAnsi="Times New Roman" w:cs="Times New Roman"/>
          <w:sz w:val="28"/>
          <w:szCs w:val="28"/>
        </w:rPr>
        <w:t xml:space="preserve"> admin</w:t>
      </w:r>
      <w:r w:rsidR="001429E3">
        <w:rPr>
          <w:rFonts w:ascii="Times New Roman" w:hAnsi="Times New Roman" w:cs="Times New Roman"/>
          <w:sz w:val="28"/>
          <w:szCs w:val="28"/>
        </w:rPr>
        <w:t>,</w:t>
      </w:r>
      <w:r w:rsidR="001429E3" w:rsidRPr="001429E3">
        <w:rPr>
          <w:rFonts w:ascii="Times New Roman" w:eastAsia="SimSun" w:hAnsi="Times New Roman" w:cs="Times New Roman"/>
          <w:color w:val="000000"/>
          <w:sz w:val="28"/>
          <w:szCs w:val="28"/>
          <w:lang w:eastAsia="zh-CN"/>
        </w:rPr>
        <w:t xml:space="preserve"> </w:t>
      </w:r>
      <w:r w:rsidR="001429E3">
        <w:rPr>
          <w:rFonts w:ascii="Times New Roman" w:eastAsia="SimSun" w:hAnsi="Times New Roman" w:cs="Times New Roman"/>
          <w:color w:val="000000"/>
          <w:sz w:val="28"/>
          <w:szCs w:val="28"/>
          <w:lang w:eastAsia="zh-CN"/>
        </w:rPr>
        <w:t>coordinator</w:t>
      </w:r>
      <w:r w:rsidR="00474E18">
        <w:rPr>
          <w:rFonts w:ascii="Times New Roman" w:eastAsia="SimSun" w:hAnsi="Times New Roman" w:cs="Times New Roman"/>
          <w:color w:val="000000"/>
          <w:sz w:val="28"/>
          <w:szCs w:val="28"/>
          <w:lang w:eastAsia="zh-CN"/>
        </w:rPr>
        <w:t xml:space="preserve"> </w:t>
      </w:r>
      <w:r w:rsidR="00B440FC">
        <w:rPr>
          <w:rFonts w:ascii="Times New Roman" w:hAnsi="Times New Roman" w:cs="Times New Roman"/>
          <w:sz w:val="28"/>
          <w:szCs w:val="28"/>
        </w:rPr>
        <w:t>,student ,company modules</w:t>
      </w:r>
      <w:r w:rsidR="009B0526">
        <w:rPr>
          <w:rFonts w:ascii="Times New Roman" w:hAnsi="Times New Roman" w:cs="Times New Roman"/>
          <w:sz w:val="28"/>
          <w:szCs w:val="28"/>
        </w:rPr>
        <w:t xml:space="preserve"> are present in the home screen.</w:t>
      </w:r>
    </w:p>
    <w:p w:rsidR="003D254A" w:rsidRPr="003D254A" w:rsidRDefault="003D254A" w:rsidP="003D254A">
      <w:pPr>
        <w:pStyle w:val="ListParagraph"/>
        <w:suppressAutoHyphens w:val="0"/>
        <w:spacing w:before="100" w:beforeAutospacing="1" w:after="160" w:line="256" w:lineRule="auto"/>
        <w:ind w:left="779"/>
        <w:jc w:val="both"/>
        <w:rPr>
          <w:rFonts w:ascii="Times New Roman" w:hAnsi="Times New Roman" w:cs="Times New Roman"/>
          <w:sz w:val="28"/>
          <w:szCs w:val="28"/>
        </w:rPr>
      </w:pPr>
      <w:r>
        <w:rPr>
          <w:rFonts w:ascii="Times New Roman" w:hAnsi="Times New Roman" w:cs="Times New Roman"/>
          <w:sz w:val="28"/>
          <w:szCs w:val="28"/>
        </w:rPr>
        <w:t xml:space="preserve">   </w:t>
      </w:r>
    </w:p>
    <w:p w:rsidR="00DD7B8D" w:rsidRPr="009B0526" w:rsidRDefault="009B0526" w:rsidP="00DD7B8D">
      <w:pPr>
        <w:pStyle w:val="ListParagraph"/>
        <w:numPr>
          <w:ilvl w:val="0"/>
          <w:numId w:val="1"/>
        </w:numPr>
        <w:tabs>
          <w:tab w:val="clear" w:pos="840"/>
        </w:tabs>
        <w:suppressAutoHyphens w:val="0"/>
        <w:spacing w:before="100" w:beforeAutospacing="1" w:after="160" w:line="256" w:lineRule="auto"/>
        <w:ind w:left="779"/>
        <w:jc w:val="both"/>
        <w:rPr>
          <w:rFonts w:ascii="Times New Roman" w:hAnsi="Times New Roman" w:cs="Times New Roman"/>
          <w:sz w:val="28"/>
          <w:szCs w:val="28"/>
        </w:rPr>
      </w:pPr>
      <w:r>
        <w:rPr>
          <w:rFonts w:ascii="Times New Roman" w:eastAsia="SimSun" w:hAnsi="Times New Roman" w:cs="Times New Roman"/>
          <w:color w:val="000000"/>
          <w:sz w:val="28"/>
          <w:szCs w:val="28"/>
          <w:lang w:eastAsia="zh-CN"/>
        </w:rPr>
        <w:t>Admin :</w:t>
      </w:r>
    </w:p>
    <w:p w:rsidR="009B0526" w:rsidRPr="009B0526" w:rsidRDefault="009B0526" w:rsidP="009B0526">
      <w:pPr>
        <w:pStyle w:val="ListParagraph"/>
        <w:suppressAutoHyphens w:val="0"/>
        <w:spacing w:before="100" w:beforeAutospacing="1" w:after="160" w:line="256" w:lineRule="auto"/>
        <w:ind w:left="779"/>
        <w:jc w:val="both"/>
        <w:rPr>
          <w:rFonts w:ascii="Times New Roman" w:hAnsi="Times New Roman" w:cs="Times New Roman"/>
          <w:sz w:val="28"/>
          <w:szCs w:val="28"/>
        </w:rPr>
      </w:pPr>
      <w:r>
        <w:rPr>
          <w:rFonts w:ascii="Times New Roman" w:eastAsia="SimSun" w:hAnsi="Times New Roman" w:cs="Times New Roman"/>
          <w:color w:val="000000"/>
          <w:sz w:val="28"/>
          <w:szCs w:val="28"/>
          <w:lang w:eastAsia="zh-CN"/>
        </w:rPr>
        <w:t xml:space="preserve">  </w:t>
      </w:r>
      <w:r w:rsidR="00D264D0">
        <w:rPr>
          <w:rFonts w:ascii="Times New Roman" w:eastAsia="SimSun" w:hAnsi="Times New Roman" w:cs="Times New Roman"/>
          <w:color w:val="000000"/>
          <w:sz w:val="28"/>
          <w:szCs w:val="28"/>
          <w:lang w:eastAsia="zh-CN"/>
        </w:rPr>
        <w:t xml:space="preserve">    </w:t>
      </w:r>
      <w:r>
        <w:rPr>
          <w:rFonts w:ascii="Times New Roman" w:eastAsia="SimSun" w:hAnsi="Times New Roman" w:cs="Times New Roman"/>
          <w:color w:val="000000"/>
          <w:sz w:val="28"/>
          <w:szCs w:val="28"/>
          <w:lang w:eastAsia="zh-CN"/>
        </w:rPr>
        <w:t xml:space="preserve"> One  of the person</w:t>
      </w:r>
      <w:r w:rsidR="00B440FC">
        <w:rPr>
          <w:rFonts w:ascii="Times New Roman" w:eastAsia="SimSun" w:hAnsi="Times New Roman" w:cs="Times New Roman"/>
          <w:color w:val="000000"/>
          <w:sz w:val="28"/>
          <w:szCs w:val="28"/>
          <w:lang w:eastAsia="zh-CN"/>
        </w:rPr>
        <w:t xml:space="preserve"> in the placement departm</w:t>
      </w:r>
      <w:r>
        <w:rPr>
          <w:rFonts w:ascii="Times New Roman" w:eastAsia="SimSun" w:hAnsi="Times New Roman" w:cs="Times New Roman"/>
          <w:color w:val="000000"/>
          <w:sz w:val="28"/>
          <w:szCs w:val="28"/>
          <w:lang w:eastAsia="zh-CN"/>
        </w:rPr>
        <w:t>ent is an Admin</w:t>
      </w:r>
      <w:r w:rsidR="00B440FC">
        <w:rPr>
          <w:rFonts w:ascii="Times New Roman" w:eastAsia="SimSun" w:hAnsi="Times New Roman" w:cs="Times New Roman"/>
          <w:color w:val="000000"/>
          <w:sz w:val="28"/>
          <w:szCs w:val="28"/>
          <w:lang w:eastAsia="zh-CN"/>
        </w:rPr>
        <w:t xml:space="preserve"> .This admin</w:t>
      </w:r>
      <w:r>
        <w:rPr>
          <w:rFonts w:ascii="Times New Roman" w:eastAsia="SimSun" w:hAnsi="Times New Roman" w:cs="Times New Roman"/>
          <w:color w:val="000000"/>
          <w:sz w:val="28"/>
          <w:szCs w:val="28"/>
          <w:lang w:eastAsia="zh-CN"/>
        </w:rPr>
        <w:t xml:space="preserve"> verify &amp; accepts the registration requests of</w:t>
      </w:r>
      <w:r w:rsidR="00D264D0">
        <w:rPr>
          <w:rFonts w:ascii="Times New Roman" w:eastAsia="SimSun" w:hAnsi="Times New Roman" w:cs="Times New Roman"/>
          <w:color w:val="000000"/>
          <w:sz w:val="28"/>
          <w:szCs w:val="28"/>
          <w:lang w:eastAsia="zh-CN"/>
        </w:rPr>
        <w:t xml:space="preserve"> coordinator</w:t>
      </w:r>
      <w:r w:rsidR="001429E3">
        <w:rPr>
          <w:rFonts w:ascii="Times New Roman" w:eastAsia="SimSun" w:hAnsi="Times New Roman" w:cs="Times New Roman"/>
          <w:color w:val="000000"/>
          <w:sz w:val="28"/>
          <w:szCs w:val="28"/>
          <w:lang w:eastAsia="zh-CN"/>
        </w:rPr>
        <w:t xml:space="preserve"> </w:t>
      </w:r>
      <w:r>
        <w:rPr>
          <w:rFonts w:ascii="Times New Roman" w:eastAsia="SimSun" w:hAnsi="Times New Roman" w:cs="Times New Roman"/>
          <w:color w:val="000000"/>
          <w:sz w:val="28"/>
          <w:szCs w:val="28"/>
          <w:lang w:eastAsia="zh-CN"/>
        </w:rPr>
        <w:t xml:space="preserve">,students </w:t>
      </w:r>
      <w:r w:rsidR="00B440FC">
        <w:rPr>
          <w:rFonts w:ascii="Times New Roman" w:eastAsia="SimSun" w:hAnsi="Times New Roman" w:cs="Times New Roman"/>
          <w:color w:val="000000"/>
          <w:sz w:val="28"/>
          <w:szCs w:val="28"/>
          <w:lang w:eastAsia="zh-CN"/>
        </w:rPr>
        <w:t xml:space="preserve">and </w:t>
      </w:r>
      <w:r>
        <w:rPr>
          <w:rFonts w:ascii="Times New Roman" w:eastAsia="SimSun" w:hAnsi="Times New Roman" w:cs="Times New Roman"/>
          <w:color w:val="000000"/>
          <w:sz w:val="28"/>
          <w:szCs w:val="28"/>
          <w:lang w:eastAsia="zh-CN"/>
        </w:rPr>
        <w:t>companies</w:t>
      </w:r>
      <w:r w:rsidR="00B440FC">
        <w:rPr>
          <w:rFonts w:ascii="Times New Roman" w:eastAsia="SimSun" w:hAnsi="Times New Roman" w:cs="Times New Roman"/>
          <w:color w:val="000000"/>
          <w:sz w:val="28"/>
          <w:szCs w:val="28"/>
          <w:lang w:eastAsia="zh-CN"/>
        </w:rPr>
        <w:t xml:space="preserve"> </w:t>
      </w:r>
      <w:r>
        <w:rPr>
          <w:rFonts w:ascii="Times New Roman" w:eastAsia="SimSun" w:hAnsi="Times New Roman" w:cs="Times New Roman"/>
          <w:color w:val="000000"/>
          <w:sz w:val="28"/>
          <w:szCs w:val="28"/>
          <w:lang w:eastAsia="zh-CN"/>
        </w:rPr>
        <w:t xml:space="preserve">,Add </w:t>
      </w:r>
      <w:r w:rsidR="00B440FC">
        <w:rPr>
          <w:rFonts w:ascii="Times New Roman" w:eastAsia="SimSun" w:hAnsi="Times New Roman" w:cs="Times New Roman"/>
          <w:color w:val="000000"/>
          <w:sz w:val="28"/>
          <w:szCs w:val="28"/>
          <w:lang w:eastAsia="zh-CN"/>
        </w:rPr>
        <w:t xml:space="preserve">all placement related </w:t>
      </w:r>
      <w:r>
        <w:rPr>
          <w:rFonts w:ascii="Times New Roman" w:eastAsia="SimSun" w:hAnsi="Times New Roman" w:cs="Times New Roman"/>
          <w:color w:val="000000"/>
          <w:sz w:val="28"/>
          <w:szCs w:val="28"/>
          <w:lang w:eastAsia="zh-CN"/>
        </w:rPr>
        <w:t>notices</w:t>
      </w:r>
      <w:r w:rsidR="00B440FC">
        <w:rPr>
          <w:rFonts w:ascii="Times New Roman" w:eastAsia="SimSun" w:hAnsi="Times New Roman" w:cs="Times New Roman"/>
          <w:color w:val="000000"/>
          <w:sz w:val="28"/>
          <w:szCs w:val="28"/>
          <w:lang w:eastAsia="zh-CN"/>
        </w:rPr>
        <w:t xml:space="preserve"> and results</w:t>
      </w:r>
      <w:r>
        <w:rPr>
          <w:rFonts w:ascii="Times New Roman" w:eastAsia="SimSun" w:hAnsi="Times New Roman" w:cs="Times New Roman"/>
          <w:color w:val="000000"/>
          <w:sz w:val="28"/>
          <w:szCs w:val="28"/>
          <w:lang w:eastAsia="zh-CN"/>
        </w:rPr>
        <w:t xml:space="preserve"> in the notice bo</w:t>
      </w:r>
      <w:r w:rsidR="00B440FC">
        <w:rPr>
          <w:rFonts w:ascii="Times New Roman" w:eastAsia="SimSun" w:hAnsi="Times New Roman" w:cs="Times New Roman"/>
          <w:color w:val="000000"/>
          <w:sz w:val="28"/>
          <w:szCs w:val="28"/>
          <w:lang w:eastAsia="zh-CN"/>
        </w:rPr>
        <w:t>a</w:t>
      </w:r>
      <w:r>
        <w:rPr>
          <w:rFonts w:ascii="Times New Roman" w:eastAsia="SimSun" w:hAnsi="Times New Roman" w:cs="Times New Roman"/>
          <w:color w:val="000000"/>
          <w:sz w:val="28"/>
          <w:szCs w:val="28"/>
          <w:lang w:eastAsia="zh-CN"/>
        </w:rPr>
        <w:t>rd</w:t>
      </w:r>
      <w:r w:rsidR="00D264D0">
        <w:rPr>
          <w:rFonts w:ascii="Times New Roman" w:eastAsia="SimSun" w:hAnsi="Times New Roman" w:cs="Times New Roman"/>
          <w:color w:val="000000"/>
          <w:sz w:val="28"/>
          <w:szCs w:val="28"/>
          <w:lang w:eastAsia="zh-CN"/>
        </w:rPr>
        <w:t xml:space="preserve"> </w:t>
      </w:r>
      <w:r w:rsidR="00B440FC">
        <w:rPr>
          <w:rFonts w:ascii="Times New Roman" w:eastAsia="SimSun" w:hAnsi="Times New Roman" w:cs="Times New Roman"/>
          <w:color w:val="000000"/>
          <w:sz w:val="28"/>
          <w:szCs w:val="28"/>
          <w:lang w:eastAsia="zh-CN"/>
        </w:rPr>
        <w:t>.</w:t>
      </w:r>
      <w:r w:rsidR="00D264D0">
        <w:rPr>
          <w:rFonts w:ascii="Times New Roman" w:eastAsia="SimSun" w:hAnsi="Times New Roman" w:cs="Times New Roman"/>
          <w:color w:val="000000"/>
          <w:sz w:val="28"/>
          <w:szCs w:val="28"/>
          <w:lang w:eastAsia="zh-CN"/>
        </w:rPr>
        <w:t>He is maintaining branch wise career or non-career students.</w:t>
      </w:r>
      <w:r w:rsidR="00B440FC">
        <w:rPr>
          <w:rFonts w:ascii="Times New Roman" w:eastAsia="SimSun" w:hAnsi="Times New Roman" w:cs="Times New Roman"/>
          <w:color w:val="000000"/>
          <w:sz w:val="28"/>
          <w:szCs w:val="28"/>
          <w:lang w:eastAsia="zh-CN"/>
        </w:rPr>
        <w:t xml:space="preserve"> </w:t>
      </w:r>
    </w:p>
    <w:p w:rsidR="009B0526" w:rsidRPr="003D254A" w:rsidRDefault="009B0526" w:rsidP="009B0526">
      <w:pPr>
        <w:pStyle w:val="ListParagraph"/>
        <w:suppressAutoHyphens w:val="0"/>
        <w:spacing w:before="100" w:beforeAutospacing="1" w:after="160" w:line="256" w:lineRule="auto"/>
        <w:ind w:left="779"/>
        <w:jc w:val="both"/>
        <w:rPr>
          <w:rFonts w:ascii="Times New Roman" w:hAnsi="Times New Roman" w:cs="Times New Roman"/>
          <w:sz w:val="28"/>
          <w:szCs w:val="28"/>
        </w:rPr>
      </w:pPr>
      <w:r>
        <w:rPr>
          <w:rFonts w:ascii="Times New Roman" w:eastAsia="SimSun" w:hAnsi="Times New Roman" w:cs="Times New Roman"/>
          <w:color w:val="000000"/>
          <w:sz w:val="28"/>
          <w:szCs w:val="28"/>
          <w:lang w:eastAsia="zh-CN"/>
        </w:rPr>
        <w:t xml:space="preserve"> </w:t>
      </w:r>
    </w:p>
    <w:p w:rsidR="00D264D0" w:rsidRPr="00D264D0" w:rsidRDefault="00D264D0" w:rsidP="00D264D0">
      <w:pPr>
        <w:pStyle w:val="NormalWeb"/>
        <w:numPr>
          <w:ilvl w:val="0"/>
          <w:numId w:val="1"/>
        </w:numPr>
        <w:shd w:val="clear" w:color="auto" w:fill="FFFFFF"/>
        <w:spacing w:before="0" w:beforeAutospacing="0" w:after="360" w:afterAutospacing="0"/>
        <w:rPr>
          <w:rStyle w:val="Strong"/>
          <w:bCs w:val="0"/>
          <w:sz w:val="28"/>
          <w:szCs w:val="28"/>
        </w:rPr>
      </w:pPr>
      <w:r>
        <w:rPr>
          <w:rStyle w:val="Strong"/>
          <w:b w:val="0"/>
          <w:sz w:val="28"/>
          <w:szCs w:val="28"/>
        </w:rPr>
        <w:t>Coordinator:</w:t>
      </w:r>
    </w:p>
    <w:p w:rsidR="00B440FC" w:rsidRPr="00D264D0" w:rsidRDefault="00D264D0" w:rsidP="00D264D0">
      <w:pPr>
        <w:pStyle w:val="NormalWeb"/>
        <w:shd w:val="clear" w:color="auto" w:fill="FFFFFF"/>
        <w:spacing w:before="0" w:beforeAutospacing="0" w:after="360" w:afterAutospacing="0"/>
        <w:ind w:left="840"/>
        <w:jc w:val="both"/>
        <w:rPr>
          <w:b/>
          <w:sz w:val="28"/>
          <w:szCs w:val="28"/>
        </w:rPr>
      </w:pPr>
      <w:r>
        <w:rPr>
          <w:rStyle w:val="Strong"/>
          <w:b w:val="0"/>
          <w:sz w:val="28"/>
          <w:szCs w:val="28"/>
        </w:rPr>
        <w:t xml:space="preserve">    </w:t>
      </w:r>
      <w:r w:rsidRPr="00D264D0">
        <w:rPr>
          <w:rFonts w:eastAsia="SimSun"/>
          <w:color w:val="000000"/>
          <w:sz w:val="28"/>
          <w:szCs w:val="28"/>
          <w:lang w:eastAsia="zh-CN"/>
        </w:rPr>
        <w:t xml:space="preserve"> Some of the person in the placement department is a Coordinator </w:t>
      </w:r>
      <w:r w:rsidRPr="00D264D0">
        <w:rPr>
          <w:b/>
          <w:color w:val="333333"/>
          <w:sz w:val="28"/>
          <w:szCs w:val="28"/>
        </w:rPr>
        <w:t>.</w:t>
      </w:r>
      <w:r w:rsidR="00B440FC" w:rsidRPr="00D264D0">
        <w:rPr>
          <w:sz w:val="28"/>
          <w:szCs w:val="28"/>
        </w:rPr>
        <w:t xml:space="preserve">The coordinator will add the placements that belong the own college. </w:t>
      </w:r>
      <w:proofErr w:type="gramStart"/>
      <w:r w:rsidR="00B440FC" w:rsidRPr="00D264D0">
        <w:rPr>
          <w:sz w:val="28"/>
          <w:szCs w:val="28"/>
        </w:rPr>
        <w:t>he</w:t>
      </w:r>
      <w:proofErr w:type="gramEnd"/>
      <w:r w:rsidR="00B440FC" w:rsidRPr="00D264D0">
        <w:rPr>
          <w:sz w:val="28"/>
          <w:szCs w:val="28"/>
        </w:rPr>
        <w:t xml:space="preserve"> will add the placement by giving company name, Departments Eligible for Drive etc. He can view the placements added by him and also the other placements added by students</w:t>
      </w:r>
    </w:p>
    <w:p w:rsidR="00DD7B8D" w:rsidRPr="001429E3" w:rsidRDefault="001429E3" w:rsidP="00DD7B8D">
      <w:pPr>
        <w:pStyle w:val="ListParagraph"/>
        <w:numPr>
          <w:ilvl w:val="0"/>
          <w:numId w:val="1"/>
        </w:numPr>
        <w:tabs>
          <w:tab w:val="clear" w:pos="840"/>
        </w:tabs>
        <w:suppressAutoHyphens w:val="0"/>
        <w:spacing w:before="100" w:beforeAutospacing="1" w:after="160" w:line="256" w:lineRule="auto"/>
        <w:ind w:left="779"/>
        <w:jc w:val="both"/>
        <w:rPr>
          <w:rFonts w:ascii="Times New Roman" w:hAnsi="Times New Roman" w:cs="Times New Roman"/>
          <w:sz w:val="28"/>
          <w:szCs w:val="28"/>
        </w:rPr>
      </w:pPr>
      <w:r>
        <w:rPr>
          <w:rFonts w:ascii="Times New Roman" w:eastAsia="SimSun" w:hAnsi="Times New Roman" w:cs="Times New Roman"/>
          <w:color w:val="000000"/>
          <w:sz w:val="28"/>
          <w:szCs w:val="28"/>
          <w:lang w:eastAsia="zh-CN"/>
        </w:rPr>
        <w:t>Student</w:t>
      </w:r>
      <w:r w:rsidR="00DD7B8D" w:rsidRPr="003D254A">
        <w:rPr>
          <w:rFonts w:ascii="Times New Roman" w:eastAsia="SimSun" w:hAnsi="Times New Roman" w:cs="Times New Roman"/>
          <w:color w:val="000000"/>
          <w:sz w:val="28"/>
          <w:szCs w:val="28"/>
          <w:lang w:eastAsia="zh-CN"/>
        </w:rPr>
        <w:t>:</w:t>
      </w:r>
    </w:p>
    <w:p w:rsidR="001429E3" w:rsidRDefault="001429E3" w:rsidP="001429E3">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r>
        <w:rPr>
          <w:rFonts w:ascii="Times New Roman" w:eastAsia="SimSun" w:hAnsi="Times New Roman" w:cs="Times New Roman"/>
          <w:color w:val="000000"/>
          <w:sz w:val="28"/>
          <w:szCs w:val="28"/>
          <w:lang w:eastAsia="zh-CN"/>
        </w:rPr>
        <w:t xml:space="preserve">       All the students</w:t>
      </w:r>
      <w:r w:rsidR="00474E18">
        <w:rPr>
          <w:rFonts w:ascii="Times New Roman" w:eastAsia="SimSun" w:hAnsi="Times New Roman" w:cs="Times New Roman"/>
          <w:color w:val="000000"/>
          <w:sz w:val="28"/>
          <w:szCs w:val="28"/>
          <w:lang w:eastAsia="zh-CN"/>
        </w:rPr>
        <w:t xml:space="preserve"> in the college who </w:t>
      </w:r>
      <w:proofErr w:type="gramStart"/>
      <w:r w:rsidR="00474E18">
        <w:rPr>
          <w:rFonts w:ascii="Times New Roman" w:eastAsia="SimSun" w:hAnsi="Times New Roman" w:cs="Times New Roman"/>
          <w:color w:val="000000"/>
          <w:sz w:val="28"/>
          <w:szCs w:val="28"/>
          <w:lang w:eastAsia="zh-CN"/>
        </w:rPr>
        <w:t>will  attend</w:t>
      </w:r>
      <w:proofErr w:type="gramEnd"/>
      <w:r>
        <w:rPr>
          <w:rFonts w:ascii="Times New Roman" w:eastAsia="SimSun" w:hAnsi="Times New Roman" w:cs="Times New Roman"/>
          <w:color w:val="000000"/>
          <w:sz w:val="28"/>
          <w:szCs w:val="28"/>
          <w:lang w:eastAsia="zh-CN"/>
        </w:rPr>
        <w:t xml:space="preserve"> placement they are compulsory for registration .Once register they will access for app</w:t>
      </w:r>
      <w:r w:rsidR="00474E18">
        <w:rPr>
          <w:rFonts w:ascii="Times New Roman" w:eastAsia="SimSun" w:hAnsi="Times New Roman" w:cs="Times New Roman"/>
          <w:color w:val="000000"/>
          <w:sz w:val="28"/>
          <w:szCs w:val="28"/>
          <w:lang w:eastAsia="zh-CN"/>
        </w:rPr>
        <w:t>ly for college placement</w:t>
      </w:r>
      <w:r>
        <w:rPr>
          <w:rFonts w:ascii="Times New Roman" w:eastAsia="SimSun" w:hAnsi="Times New Roman" w:cs="Times New Roman"/>
          <w:color w:val="000000"/>
          <w:sz w:val="28"/>
          <w:szCs w:val="28"/>
          <w:lang w:eastAsia="zh-CN"/>
        </w:rPr>
        <w:t xml:space="preserve">.  </w:t>
      </w:r>
    </w:p>
    <w:p w:rsidR="00474E18" w:rsidRPr="003D254A" w:rsidRDefault="00474E18" w:rsidP="001429E3">
      <w:pPr>
        <w:pStyle w:val="ListParagraph"/>
        <w:suppressAutoHyphens w:val="0"/>
        <w:spacing w:before="100" w:beforeAutospacing="1" w:after="160" w:line="256" w:lineRule="auto"/>
        <w:ind w:left="779"/>
        <w:jc w:val="both"/>
        <w:rPr>
          <w:rFonts w:ascii="Times New Roman" w:hAnsi="Times New Roman" w:cs="Times New Roman"/>
          <w:sz w:val="28"/>
          <w:szCs w:val="28"/>
        </w:rPr>
      </w:pPr>
    </w:p>
    <w:p w:rsidR="00474E18" w:rsidRPr="00474E18" w:rsidRDefault="00474E18" w:rsidP="00DD7B8D">
      <w:pPr>
        <w:pStyle w:val="ListParagraph"/>
        <w:numPr>
          <w:ilvl w:val="0"/>
          <w:numId w:val="1"/>
        </w:numPr>
        <w:tabs>
          <w:tab w:val="clear" w:pos="840"/>
        </w:tabs>
        <w:suppressAutoHyphens w:val="0"/>
        <w:spacing w:before="100" w:beforeAutospacing="1" w:after="160" w:line="256" w:lineRule="auto"/>
        <w:ind w:left="779"/>
        <w:jc w:val="both"/>
        <w:rPr>
          <w:rFonts w:ascii="Times New Roman" w:hAnsi="Times New Roman" w:cs="Times New Roman"/>
          <w:sz w:val="28"/>
          <w:szCs w:val="28"/>
        </w:rPr>
      </w:pPr>
      <w:r>
        <w:rPr>
          <w:rFonts w:ascii="Times New Roman" w:eastAsia="SimSun" w:hAnsi="Times New Roman" w:cs="Times New Roman"/>
          <w:color w:val="000000"/>
          <w:sz w:val="28"/>
          <w:szCs w:val="28"/>
          <w:lang w:eastAsia="zh-CN"/>
        </w:rPr>
        <w:t>Company</w:t>
      </w:r>
      <w:r w:rsidR="00DD7B8D" w:rsidRPr="003D254A">
        <w:rPr>
          <w:rFonts w:ascii="Times New Roman" w:eastAsia="SimSun" w:hAnsi="Times New Roman" w:cs="Times New Roman"/>
          <w:color w:val="000000"/>
          <w:sz w:val="28"/>
          <w:szCs w:val="28"/>
          <w:lang w:eastAsia="zh-CN"/>
        </w:rPr>
        <w:t>:</w:t>
      </w:r>
    </w:p>
    <w:p w:rsidR="00474E18" w:rsidRDefault="00474E18" w:rsidP="00474E18">
      <w:pPr>
        <w:pStyle w:val="ListParagraph"/>
        <w:suppressAutoHyphens w:val="0"/>
        <w:spacing w:before="100" w:beforeAutospacing="1" w:after="160" w:line="256" w:lineRule="auto"/>
        <w:ind w:left="779"/>
        <w:jc w:val="both"/>
        <w:rPr>
          <w:rFonts w:ascii="Times New Roman" w:hAnsi="Times New Roman" w:cs="Times New Roman"/>
          <w:sz w:val="28"/>
          <w:szCs w:val="28"/>
        </w:rPr>
      </w:pPr>
      <w:r>
        <w:rPr>
          <w:rFonts w:ascii="Times New Roman" w:eastAsia="SimSun" w:hAnsi="Times New Roman" w:cs="Times New Roman"/>
          <w:color w:val="000000"/>
          <w:sz w:val="28"/>
          <w:szCs w:val="28"/>
          <w:lang w:eastAsia="zh-CN"/>
        </w:rPr>
        <w:t xml:space="preserve">      </w:t>
      </w:r>
      <w:r w:rsidR="00427905">
        <w:rPr>
          <w:rFonts w:ascii="Times New Roman" w:eastAsia="SimSun" w:hAnsi="Times New Roman" w:cs="Times New Roman"/>
          <w:color w:val="000000"/>
          <w:sz w:val="28"/>
          <w:szCs w:val="28"/>
          <w:lang w:eastAsia="zh-CN"/>
        </w:rPr>
        <w:t xml:space="preserve"> W</w:t>
      </w:r>
      <w:r>
        <w:rPr>
          <w:rFonts w:ascii="Times New Roman" w:eastAsia="SimSun" w:hAnsi="Times New Roman" w:cs="Times New Roman"/>
          <w:color w:val="000000"/>
          <w:sz w:val="28"/>
          <w:szCs w:val="28"/>
          <w:lang w:eastAsia="zh-CN"/>
        </w:rPr>
        <w:t xml:space="preserve">hich companies interests for </w:t>
      </w:r>
      <w:r>
        <w:rPr>
          <w:rFonts w:ascii="Times New Roman" w:hAnsi="Times New Roman" w:cs="Times New Roman"/>
          <w:sz w:val="28"/>
          <w:szCs w:val="28"/>
        </w:rPr>
        <w:t xml:space="preserve">recruitment in the college they will be registration in this campus recruitment system application then they will be log in into the company </w:t>
      </w:r>
      <w:proofErr w:type="gramStart"/>
      <w:r>
        <w:rPr>
          <w:rFonts w:ascii="Times New Roman" w:hAnsi="Times New Roman" w:cs="Times New Roman"/>
          <w:sz w:val="28"/>
          <w:szCs w:val="28"/>
        </w:rPr>
        <w:t xml:space="preserve">module </w:t>
      </w:r>
      <w:r w:rsidR="00427905">
        <w:rPr>
          <w:rFonts w:ascii="Times New Roman" w:hAnsi="Times New Roman" w:cs="Times New Roman"/>
          <w:sz w:val="28"/>
          <w:szCs w:val="28"/>
        </w:rPr>
        <w:t>,when</w:t>
      </w:r>
      <w:proofErr w:type="gramEnd"/>
      <w:r w:rsidR="00427905">
        <w:rPr>
          <w:rFonts w:ascii="Times New Roman" w:hAnsi="Times New Roman" w:cs="Times New Roman"/>
          <w:sz w:val="28"/>
          <w:szCs w:val="28"/>
        </w:rPr>
        <w:t xml:space="preserve"> they login see all the student branch wish career</w:t>
      </w:r>
    </w:p>
    <w:p w:rsidR="00427905" w:rsidRDefault="00427905" w:rsidP="00474E18">
      <w:pPr>
        <w:pStyle w:val="ListParagraph"/>
        <w:suppressAutoHyphens w:val="0"/>
        <w:spacing w:before="100" w:beforeAutospacing="1" w:after="160" w:line="256" w:lineRule="auto"/>
        <w:ind w:left="779"/>
        <w:jc w:val="both"/>
        <w:rPr>
          <w:rFonts w:ascii="Times New Roman" w:hAnsi="Times New Roman" w:cs="Times New Roman"/>
          <w:sz w:val="28"/>
          <w:szCs w:val="28"/>
        </w:rPr>
      </w:pPr>
      <w:proofErr w:type="gramStart"/>
      <w:r>
        <w:rPr>
          <w:rFonts w:ascii="Times New Roman" w:hAnsi="Times New Roman" w:cs="Times New Roman"/>
          <w:sz w:val="28"/>
          <w:szCs w:val="28"/>
        </w:rPr>
        <w:t>or</w:t>
      </w:r>
      <w:proofErr w:type="gramEnd"/>
      <w:r>
        <w:rPr>
          <w:rFonts w:ascii="Times New Roman" w:hAnsi="Times New Roman" w:cs="Times New Roman"/>
          <w:sz w:val="28"/>
          <w:szCs w:val="28"/>
        </w:rPr>
        <w:t xml:space="preserve"> non career students details and they are send vacancy list and recruitment related information or recruitment process to the college placement </w:t>
      </w:r>
      <w:r>
        <w:rPr>
          <w:rFonts w:ascii="Times New Roman" w:eastAsia="SimSun" w:hAnsi="Times New Roman" w:cs="Times New Roman"/>
          <w:color w:val="000000"/>
          <w:sz w:val="28"/>
          <w:szCs w:val="28"/>
          <w:lang w:eastAsia="zh-CN"/>
        </w:rPr>
        <w:t>coordinator.</w:t>
      </w:r>
    </w:p>
    <w:p w:rsidR="00DD7B8D" w:rsidRPr="00427905" w:rsidRDefault="00DD7B8D" w:rsidP="00427905">
      <w:pPr>
        <w:spacing w:before="100" w:beforeAutospacing="1" w:after="160" w:line="256" w:lineRule="auto"/>
        <w:jc w:val="both"/>
        <w:rPr>
          <w:rFonts w:ascii="Times New Roman" w:eastAsia="Calibri" w:hAnsi="Times New Roman" w:cs="Times New Roman"/>
          <w:sz w:val="28"/>
          <w:szCs w:val="28"/>
        </w:rPr>
      </w:pPr>
      <w:r w:rsidRPr="00427905">
        <w:rPr>
          <w:rFonts w:ascii="Times New Roman" w:hAnsi="Times New Roman" w:cs="Times New Roman"/>
          <w:b/>
          <w:sz w:val="28"/>
          <w:szCs w:val="28"/>
          <w:u w:val="single"/>
        </w:rPr>
        <w:t>Benefits</w:t>
      </w:r>
    </w:p>
    <w:p w:rsidR="00C51847" w:rsidRPr="003D254A" w:rsidRDefault="00C51847" w:rsidP="00C51847">
      <w:pPr>
        <w:pStyle w:val="ListParagraph"/>
        <w:numPr>
          <w:ilvl w:val="0"/>
          <w:numId w:val="3"/>
        </w:numPr>
        <w:jc w:val="both"/>
        <w:rPr>
          <w:rFonts w:ascii="Times New Roman" w:hAnsi="Times New Roman" w:cs="Times New Roman"/>
          <w:bCs/>
          <w:sz w:val="28"/>
          <w:szCs w:val="28"/>
        </w:rPr>
      </w:pPr>
      <w:r w:rsidRPr="003D254A">
        <w:rPr>
          <w:rFonts w:ascii="Times New Roman" w:hAnsi="Times New Roman" w:cs="Times New Roman"/>
          <w:bCs/>
          <w:sz w:val="28"/>
          <w:szCs w:val="28"/>
        </w:rPr>
        <w:t>There will be no need of putting up notice or emailing every student about the company coming in college. The students can keep updated themselves through this software.</w:t>
      </w:r>
    </w:p>
    <w:p w:rsidR="00C51847" w:rsidRPr="003D254A" w:rsidRDefault="00C51847" w:rsidP="00C51847">
      <w:pPr>
        <w:pStyle w:val="ListParagraph"/>
        <w:numPr>
          <w:ilvl w:val="0"/>
          <w:numId w:val="3"/>
        </w:numPr>
        <w:jc w:val="both"/>
        <w:rPr>
          <w:rFonts w:ascii="Times New Roman" w:hAnsi="Times New Roman" w:cs="Times New Roman"/>
          <w:bCs/>
          <w:sz w:val="28"/>
          <w:szCs w:val="28"/>
        </w:rPr>
      </w:pPr>
      <w:r w:rsidRPr="003D254A">
        <w:rPr>
          <w:rFonts w:ascii="Times New Roman" w:hAnsi="Times New Roman" w:cs="Times New Roman"/>
          <w:bCs/>
          <w:sz w:val="28"/>
          <w:szCs w:val="28"/>
        </w:rPr>
        <w:t>The company can view all students' detail and system can shortlist students according to their criteria instead of doing manually.</w:t>
      </w:r>
    </w:p>
    <w:p w:rsidR="00C51847" w:rsidRPr="003D254A" w:rsidRDefault="00C51847" w:rsidP="00C51847">
      <w:pPr>
        <w:pStyle w:val="ListParagraph"/>
        <w:numPr>
          <w:ilvl w:val="0"/>
          <w:numId w:val="3"/>
        </w:numPr>
        <w:jc w:val="both"/>
        <w:rPr>
          <w:rFonts w:ascii="Times New Roman" w:hAnsi="Times New Roman" w:cs="Times New Roman"/>
          <w:bCs/>
          <w:sz w:val="28"/>
          <w:szCs w:val="28"/>
        </w:rPr>
      </w:pPr>
      <w:r w:rsidRPr="003D254A">
        <w:rPr>
          <w:rFonts w:ascii="Times New Roman" w:hAnsi="Times New Roman" w:cs="Times New Roman"/>
          <w:bCs/>
          <w:sz w:val="28"/>
          <w:szCs w:val="28"/>
        </w:rPr>
        <w:lastRenderedPageBreak/>
        <w:t>There is admin login that can view and manage both students and company's account and also can put up notifications.</w:t>
      </w:r>
    </w:p>
    <w:p w:rsidR="00C51847" w:rsidRPr="003D254A" w:rsidRDefault="00C51847" w:rsidP="00C51847">
      <w:pPr>
        <w:pStyle w:val="ListParagraph"/>
        <w:numPr>
          <w:ilvl w:val="0"/>
          <w:numId w:val="3"/>
        </w:numPr>
        <w:jc w:val="both"/>
        <w:rPr>
          <w:rFonts w:ascii="Times New Roman" w:hAnsi="Times New Roman" w:cs="Times New Roman"/>
          <w:bCs/>
          <w:sz w:val="28"/>
          <w:szCs w:val="28"/>
        </w:rPr>
      </w:pPr>
      <w:r w:rsidRPr="003D254A">
        <w:rPr>
          <w:rFonts w:ascii="Times New Roman" w:hAnsi="Times New Roman" w:cs="Times New Roman"/>
          <w:bCs/>
          <w:sz w:val="28"/>
          <w:szCs w:val="28"/>
        </w:rPr>
        <w:t>Student can register online instead of going to placement department for registration.</w:t>
      </w:r>
    </w:p>
    <w:p w:rsidR="00C51847" w:rsidRPr="003D254A" w:rsidRDefault="00C51847" w:rsidP="00C51847">
      <w:pPr>
        <w:pStyle w:val="ListParagraph"/>
        <w:numPr>
          <w:ilvl w:val="0"/>
          <w:numId w:val="3"/>
        </w:numPr>
        <w:jc w:val="both"/>
        <w:rPr>
          <w:rFonts w:ascii="Times New Roman" w:hAnsi="Times New Roman" w:cs="Times New Roman"/>
          <w:bCs/>
          <w:sz w:val="28"/>
          <w:szCs w:val="28"/>
        </w:rPr>
      </w:pPr>
      <w:r w:rsidRPr="003D254A">
        <w:rPr>
          <w:rFonts w:ascii="Times New Roman" w:hAnsi="Times New Roman" w:cs="Times New Roman"/>
          <w:bCs/>
          <w:sz w:val="28"/>
          <w:szCs w:val="28"/>
        </w:rPr>
        <w:t>This system saves time and efforts.</w:t>
      </w:r>
    </w:p>
    <w:p w:rsidR="00392C83" w:rsidRPr="00392C83" w:rsidRDefault="00C1287E" w:rsidP="00392C83">
      <w:pPr>
        <w:rPr>
          <w:b/>
          <w:bCs/>
          <w:sz w:val="36"/>
          <w:szCs w:val="36"/>
          <w:u w:val="single"/>
        </w:rPr>
      </w:pPr>
      <w:r>
        <w:rPr>
          <w:rFonts w:ascii="Times New Roman" w:hAnsi="Times New Roman" w:cs="Times New Roman"/>
          <w:b/>
          <w:bCs/>
          <w:sz w:val="28"/>
          <w:szCs w:val="28"/>
        </w:rPr>
        <w:t xml:space="preserve">                                               </w:t>
      </w:r>
      <w:r w:rsidR="00392C83" w:rsidRPr="00392C83">
        <w:rPr>
          <w:sz w:val="36"/>
          <w:szCs w:val="36"/>
        </w:rPr>
        <w:t xml:space="preserve"> </w:t>
      </w:r>
      <w:r w:rsidR="00392C83" w:rsidRPr="00392C83">
        <w:rPr>
          <w:b/>
          <w:sz w:val="36"/>
          <w:szCs w:val="36"/>
          <w:u w:val="single"/>
        </w:rPr>
        <w:t>FUNCTIONAL STUDY</w:t>
      </w:r>
    </w:p>
    <w:p w:rsidR="00392C83" w:rsidRPr="00A83D6C" w:rsidRDefault="00392C83" w:rsidP="00392C83">
      <w:pPr>
        <w:rPr>
          <w:b/>
          <w:bCs/>
          <w:sz w:val="28"/>
          <w:szCs w:val="28"/>
          <w:u w:val="single"/>
        </w:rPr>
      </w:pPr>
      <w:r w:rsidRPr="00392C83">
        <w:rPr>
          <w:b/>
          <w:bCs/>
          <w:sz w:val="28"/>
          <w:szCs w:val="28"/>
        </w:rPr>
        <w:t xml:space="preserve"> </w:t>
      </w:r>
      <w:r w:rsidR="00A83D6C" w:rsidRPr="00A83D6C">
        <w:rPr>
          <w:b/>
          <w:bCs/>
          <w:sz w:val="28"/>
          <w:szCs w:val="28"/>
          <w:u w:val="single"/>
        </w:rPr>
        <w:t>Functional Requ</w:t>
      </w:r>
      <w:r w:rsidRPr="00A83D6C">
        <w:rPr>
          <w:b/>
          <w:bCs/>
          <w:sz w:val="28"/>
          <w:szCs w:val="28"/>
          <w:u w:val="single"/>
        </w:rPr>
        <w:t>irement</w:t>
      </w:r>
    </w:p>
    <w:p w:rsidR="00392C83" w:rsidRDefault="00392C83" w:rsidP="00392C83">
      <w:pPr>
        <w:pStyle w:val="ListParagraph"/>
        <w:numPr>
          <w:ilvl w:val="0"/>
          <w:numId w:val="1"/>
        </w:numPr>
        <w:tabs>
          <w:tab w:val="clear" w:pos="840"/>
        </w:tabs>
        <w:suppressAutoHyphens w:val="0"/>
        <w:spacing w:before="100" w:beforeAutospacing="1" w:after="160" w:line="256" w:lineRule="auto"/>
        <w:ind w:left="779"/>
        <w:jc w:val="both"/>
        <w:rPr>
          <w:rFonts w:cs="Calibri"/>
          <w:b/>
          <w:bCs/>
          <w:sz w:val="28"/>
          <w:szCs w:val="28"/>
        </w:rPr>
      </w:pPr>
      <w:r>
        <w:rPr>
          <w:rFonts w:cs="Calibri"/>
          <w:b/>
          <w:bCs/>
          <w:sz w:val="28"/>
          <w:szCs w:val="28"/>
        </w:rPr>
        <w:t>Authentication</w:t>
      </w:r>
    </w:p>
    <w:p w:rsidR="00392C83" w:rsidRDefault="00392C83" w:rsidP="00AD2279">
      <w:pPr>
        <w:pStyle w:val="ListParagraph"/>
        <w:suppressAutoHyphens w:val="0"/>
        <w:spacing w:before="100" w:beforeAutospacing="1" w:after="160" w:line="256" w:lineRule="auto"/>
        <w:ind w:left="779"/>
        <w:jc w:val="both"/>
        <w:rPr>
          <w:rFonts w:cs="Calibri"/>
          <w:sz w:val="28"/>
          <w:szCs w:val="28"/>
        </w:rPr>
      </w:pPr>
      <w:r>
        <w:rPr>
          <w:rFonts w:eastAsia="SimSun" w:cs="Calibri"/>
          <w:color w:val="000000"/>
          <w:sz w:val="28"/>
          <w:szCs w:val="28"/>
          <w:lang w:eastAsia="zh-CN"/>
        </w:rPr>
        <w:t xml:space="preserve">Login- The </w:t>
      </w:r>
      <w:r w:rsidR="00AD2279">
        <w:rPr>
          <w:rFonts w:ascii="Times New Roman" w:hAnsi="Times New Roman" w:cs="Times New Roman"/>
          <w:sz w:val="28"/>
          <w:szCs w:val="28"/>
        </w:rPr>
        <w:t>admin,</w:t>
      </w:r>
      <w:r w:rsidR="00AD2279" w:rsidRPr="001429E3">
        <w:rPr>
          <w:rFonts w:ascii="Times New Roman" w:eastAsia="SimSun" w:hAnsi="Times New Roman" w:cs="Times New Roman"/>
          <w:color w:val="000000"/>
          <w:sz w:val="28"/>
          <w:szCs w:val="28"/>
          <w:lang w:eastAsia="zh-CN"/>
        </w:rPr>
        <w:t xml:space="preserve"> </w:t>
      </w:r>
      <w:proofErr w:type="gramStart"/>
      <w:r w:rsidR="00AD2279">
        <w:rPr>
          <w:rFonts w:ascii="Times New Roman" w:eastAsia="SimSun" w:hAnsi="Times New Roman" w:cs="Times New Roman"/>
          <w:color w:val="000000"/>
          <w:sz w:val="28"/>
          <w:szCs w:val="28"/>
          <w:lang w:eastAsia="zh-CN"/>
        </w:rPr>
        <w:t xml:space="preserve">coordinator </w:t>
      </w:r>
      <w:r w:rsidR="00AD2279">
        <w:rPr>
          <w:rFonts w:ascii="Times New Roman" w:hAnsi="Times New Roman" w:cs="Times New Roman"/>
          <w:sz w:val="28"/>
          <w:szCs w:val="28"/>
        </w:rPr>
        <w:t>,student</w:t>
      </w:r>
      <w:proofErr w:type="gramEnd"/>
      <w:r w:rsidR="00AD2279">
        <w:rPr>
          <w:rFonts w:ascii="Times New Roman" w:hAnsi="Times New Roman" w:cs="Times New Roman"/>
          <w:sz w:val="28"/>
          <w:szCs w:val="28"/>
        </w:rPr>
        <w:t xml:space="preserve"> ,company</w:t>
      </w:r>
      <w:r>
        <w:rPr>
          <w:rFonts w:eastAsia="SimSun" w:cs="Calibri"/>
          <w:color w:val="000000"/>
          <w:sz w:val="28"/>
          <w:szCs w:val="28"/>
          <w:lang w:eastAsia="zh-CN"/>
        </w:rPr>
        <w:t xml:space="preserve"> can login to the </w:t>
      </w:r>
      <w:r w:rsidR="00AD2279">
        <w:rPr>
          <w:rFonts w:ascii="Times New Roman" w:hAnsi="Times New Roman" w:cs="Times New Roman"/>
          <w:sz w:val="28"/>
          <w:szCs w:val="28"/>
        </w:rPr>
        <w:t xml:space="preserve">campus     recruitment system </w:t>
      </w:r>
      <w:r>
        <w:rPr>
          <w:rFonts w:eastAsia="SimSun" w:cs="Calibri"/>
          <w:color w:val="000000"/>
          <w:sz w:val="28"/>
          <w:szCs w:val="28"/>
          <w:lang w:eastAsia="zh-CN"/>
        </w:rPr>
        <w:t>with his/her username and password.</w:t>
      </w:r>
    </w:p>
    <w:p w:rsidR="00AD2279" w:rsidRDefault="00392C83" w:rsidP="00AD2279">
      <w:pPr>
        <w:pStyle w:val="ListParagraph"/>
        <w:suppressAutoHyphens w:val="0"/>
        <w:spacing w:before="100" w:beforeAutospacing="1" w:after="160" w:line="256" w:lineRule="auto"/>
        <w:ind w:left="779"/>
        <w:jc w:val="both"/>
        <w:rPr>
          <w:rFonts w:ascii="Times New Roman" w:hAnsi="Times New Roman" w:cs="Times New Roman"/>
          <w:sz w:val="28"/>
          <w:szCs w:val="28"/>
        </w:rPr>
      </w:pPr>
      <w:r>
        <w:rPr>
          <w:rFonts w:eastAsia="SimSun" w:cs="Calibri"/>
          <w:color w:val="000000"/>
          <w:sz w:val="28"/>
          <w:szCs w:val="28"/>
          <w:lang w:eastAsia="zh-CN"/>
        </w:rPr>
        <w:t xml:space="preserve">Logout- The </w:t>
      </w:r>
      <w:r w:rsidR="00AD2279">
        <w:rPr>
          <w:rFonts w:ascii="Times New Roman" w:hAnsi="Times New Roman" w:cs="Times New Roman"/>
          <w:sz w:val="28"/>
          <w:szCs w:val="28"/>
        </w:rPr>
        <w:t>admin,</w:t>
      </w:r>
      <w:r w:rsidR="00AD2279" w:rsidRPr="001429E3">
        <w:rPr>
          <w:rFonts w:ascii="Times New Roman" w:eastAsia="SimSun" w:hAnsi="Times New Roman" w:cs="Times New Roman"/>
          <w:color w:val="000000"/>
          <w:sz w:val="28"/>
          <w:szCs w:val="28"/>
          <w:lang w:eastAsia="zh-CN"/>
        </w:rPr>
        <w:t xml:space="preserve"> </w:t>
      </w:r>
      <w:proofErr w:type="gramStart"/>
      <w:r w:rsidR="00AD2279">
        <w:rPr>
          <w:rFonts w:ascii="Times New Roman" w:eastAsia="SimSun" w:hAnsi="Times New Roman" w:cs="Times New Roman"/>
          <w:color w:val="000000"/>
          <w:sz w:val="28"/>
          <w:szCs w:val="28"/>
          <w:lang w:eastAsia="zh-CN"/>
        </w:rPr>
        <w:t xml:space="preserve">coordinator </w:t>
      </w:r>
      <w:r w:rsidR="00AD2279">
        <w:rPr>
          <w:rFonts w:ascii="Times New Roman" w:hAnsi="Times New Roman" w:cs="Times New Roman"/>
          <w:sz w:val="28"/>
          <w:szCs w:val="28"/>
        </w:rPr>
        <w:t>,student</w:t>
      </w:r>
      <w:proofErr w:type="gramEnd"/>
      <w:r w:rsidR="00AD2279">
        <w:rPr>
          <w:rFonts w:ascii="Times New Roman" w:hAnsi="Times New Roman" w:cs="Times New Roman"/>
          <w:sz w:val="28"/>
          <w:szCs w:val="28"/>
        </w:rPr>
        <w:t xml:space="preserve"> ,company</w:t>
      </w:r>
      <w:r>
        <w:rPr>
          <w:rFonts w:eastAsia="SimSun" w:cs="Calibri"/>
          <w:color w:val="000000"/>
          <w:sz w:val="28"/>
          <w:szCs w:val="28"/>
          <w:lang w:eastAsia="zh-CN"/>
        </w:rPr>
        <w:t xml:space="preserve"> can log out from the </w:t>
      </w:r>
      <w:r w:rsidR="00AD2279">
        <w:rPr>
          <w:rFonts w:ascii="Times New Roman" w:hAnsi="Times New Roman" w:cs="Times New Roman"/>
          <w:sz w:val="28"/>
          <w:szCs w:val="28"/>
        </w:rPr>
        <w:t xml:space="preserve">campus     recruitment system </w:t>
      </w:r>
    </w:p>
    <w:p w:rsidR="00392C83" w:rsidRDefault="00392C83" w:rsidP="00AD2279">
      <w:pPr>
        <w:pStyle w:val="ListParagraph"/>
        <w:suppressAutoHyphens w:val="0"/>
        <w:spacing w:before="100" w:beforeAutospacing="1" w:after="160" w:line="256" w:lineRule="auto"/>
        <w:ind w:left="779"/>
        <w:jc w:val="both"/>
        <w:rPr>
          <w:rFonts w:cs="Calibri"/>
          <w:sz w:val="28"/>
          <w:szCs w:val="28"/>
        </w:rPr>
      </w:pPr>
      <w:r>
        <w:rPr>
          <w:rFonts w:eastAsia="SimSun" w:cs="Calibri"/>
          <w:color w:val="000000"/>
          <w:sz w:val="28"/>
          <w:szCs w:val="28"/>
          <w:lang w:eastAsia="zh-CN"/>
        </w:rPr>
        <w:t xml:space="preserve">Login failure- If the user does not exist in the database or the user has not yet being authorized by the </w:t>
      </w:r>
      <w:r w:rsidR="007D25D8">
        <w:rPr>
          <w:rFonts w:ascii="Times New Roman" w:hAnsi="Times New Roman" w:cs="Times New Roman"/>
          <w:sz w:val="28"/>
          <w:szCs w:val="28"/>
        </w:rPr>
        <w:t>campus recruitment system</w:t>
      </w:r>
    </w:p>
    <w:p w:rsidR="00392C83" w:rsidRDefault="00392C83" w:rsidP="00392C83">
      <w:pPr>
        <w:pStyle w:val="ListParagraph"/>
        <w:numPr>
          <w:ilvl w:val="0"/>
          <w:numId w:val="1"/>
        </w:numPr>
        <w:tabs>
          <w:tab w:val="clear" w:pos="840"/>
        </w:tabs>
        <w:suppressAutoHyphens w:val="0"/>
        <w:spacing w:before="100" w:beforeAutospacing="1" w:after="160" w:line="256" w:lineRule="auto"/>
        <w:ind w:left="779"/>
        <w:jc w:val="both"/>
        <w:rPr>
          <w:rFonts w:cs="Calibri"/>
          <w:sz w:val="28"/>
          <w:szCs w:val="28"/>
        </w:rPr>
      </w:pPr>
      <w:r>
        <w:rPr>
          <w:rFonts w:eastAsia="SimSun" w:cs="Calibri"/>
          <w:b/>
          <w:color w:val="000000"/>
          <w:sz w:val="28"/>
          <w:szCs w:val="28"/>
          <w:lang w:eastAsia="zh-CN"/>
        </w:rPr>
        <w:t>Authorization</w:t>
      </w:r>
    </w:p>
    <w:p w:rsidR="00392C83" w:rsidRDefault="00392C83" w:rsidP="007D25D8">
      <w:pPr>
        <w:pStyle w:val="ListParagraph"/>
        <w:suppressAutoHyphens w:val="0"/>
        <w:spacing w:before="100" w:beforeAutospacing="1" w:after="160" w:line="256" w:lineRule="auto"/>
        <w:ind w:left="779"/>
        <w:jc w:val="both"/>
        <w:rPr>
          <w:rFonts w:cs="Calibri"/>
          <w:sz w:val="28"/>
          <w:szCs w:val="28"/>
        </w:rPr>
      </w:pPr>
      <w:r>
        <w:rPr>
          <w:rFonts w:eastAsia="SimSun" w:cs="Calibri"/>
          <w:color w:val="000000"/>
          <w:sz w:val="28"/>
          <w:szCs w:val="28"/>
          <w:lang w:eastAsia="zh-CN"/>
        </w:rPr>
        <w:t>User role check- After logging in, the user role will be checked from the database and the user interface will be displayed according to their role.</w:t>
      </w:r>
    </w:p>
    <w:p w:rsidR="00392C83" w:rsidRPr="00443928" w:rsidRDefault="00392C83" w:rsidP="00392C83">
      <w:pPr>
        <w:pStyle w:val="ListParagraph"/>
        <w:numPr>
          <w:ilvl w:val="0"/>
          <w:numId w:val="1"/>
        </w:numPr>
        <w:tabs>
          <w:tab w:val="clear" w:pos="840"/>
        </w:tabs>
        <w:suppressAutoHyphens w:val="0"/>
        <w:spacing w:before="100" w:beforeAutospacing="1" w:after="160" w:line="256" w:lineRule="auto"/>
        <w:ind w:left="779"/>
        <w:jc w:val="both"/>
        <w:rPr>
          <w:rFonts w:cs="Calibri"/>
          <w:sz w:val="28"/>
          <w:szCs w:val="28"/>
        </w:rPr>
      </w:pPr>
      <w:r>
        <w:rPr>
          <w:rFonts w:eastAsia="SimSun" w:cs="Calibri"/>
          <w:b/>
          <w:color w:val="000000"/>
          <w:sz w:val="28"/>
          <w:szCs w:val="28"/>
          <w:lang w:eastAsia="zh-CN"/>
        </w:rPr>
        <w:t>Process Data</w:t>
      </w:r>
    </w:p>
    <w:p w:rsidR="00A348FF" w:rsidRPr="00A348FF" w:rsidRDefault="00A348FF" w:rsidP="00707B51">
      <w:pPr>
        <w:pStyle w:val="ListParagraph"/>
        <w:suppressAutoHyphens w:val="0"/>
        <w:spacing w:before="100" w:beforeAutospacing="1" w:after="160" w:line="256" w:lineRule="auto"/>
        <w:ind w:left="779"/>
        <w:jc w:val="both"/>
        <w:rPr>
          <w:rFonts w:ascii="Times New Roman" w:eastAsia="SimSun" w:hAnsi="Times New Roman" w:cs="Times New Roman"/>
          <w:b/>
          <w:color w:val="000000"/>
          <w:sz w:val="28"/>
          <w:szCs w:val="28"/>
          <w:u w:val="single"/>
          <w:lang w:eastAsia="zh-CN"/>
        </w:rPr>
      </w:pPr>
      <w:r w:rsidRPr="00A348FF">
        <w:rPr>
          <w:rFonts w:ascii="Times New Roman" w:eastAsia="SimSun" w:hAnsi="Times New Roman" w:cs="Times New Roman"/>
          <w:b/>
          <w:color w:val="000000"/>
          <w:sz w:val="28"/>
          <w:szCs w:val="28"/>
          <w:u w:val="single"/>
          <w:lang w:eastAsia="zh-CN"/>
        </w:rPr>
        <w:t>Home:-</w:t>
      </w:r>
    </w:p>
    <w:p w:rsidR="00707B51" w:rsidRPr="00707B51" w:rsidRDefault="00A348FF" w:rsidP="00707B51">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r>
        <w:rPr>
          <w:rFonts w:ascii="Times New Roman" w:eastAsia="SimSun" w:hAnsi="Times New Roman" w:cs="Times New Roman"/>
          <w:color w:val="000000"/>
          <w:sz w:val="28"/>
          <w:szCs w:val="28"/>
          <w:lang w:eastAsia="zh-CN"/>
        </w:rPr>
        <w:t xml:space="preserve">     </w:t>
      </w:r>
      <w:r w:rsidR="00707B51">
        <w:rPr>
          <w:rFonts w:ascii="Times New Roman" w:eastAsia="SimSun" w:hAnsi="Times New Roman" w:cs="Times New Roman"/>
          <w:color w:val="000000"/>
          <w:sz w:val="28"/>
          <w:szCs w:val="28"/>
          <w:lang w:eastAsia="zh-CN"/>
        </w:rPr>
        <w:t xml:space="preserve">In the home screen show a common notice board all </w:t>
      </w:r>
      <w:proofErr w:type="gramStart"/>
      <w:r w:rsidR="00707B51">
        <w:rPr>
          <w:rFonts w:ascii="Times New Roman" w:eastAsia="SimSun" w:hAnsi="Times New Roman" w:cs="Times New Roman"/>
          <w:color w:val="000000"/>
          <w:sz w:val="28"/>
          <w:szCs w:val="28"/>
          <w:lang w:eastAsia="zh-CN"/>
        </w:rPr>
        <w:t>coordinators ,companies</w:t>
      </w:r>
      <w:proofErr w:type="gramEnd"/>
      <w:r w:rsidR="00707B51">
        <w:rPr>
          <w:rFonts w:ascii="Times New Roman" w:eastAsia="SimSun" w:hAnsi="Times New Roman" w:cs="Times New Roman"/>
          <w:color w:val="000000"/>
          <w:sz w:val="28"/>
          <w:szCs w:val="28"/>
          <w:lang w:eastAsia="zh-CN"/>
        </w:rPr>
        <w:t xml:space="preserve"> ,students all seen the notice and placement reports. Only admin can add the notice and placement reports.</w:t>
      </w:r>
    </w:p>
    <w:p w:rsidR="007D25D8" w:rsidRPr="00A348FF" w:rsidRDefault="00A348FF" w:rsidP="00A348FF">
      <w:pPr>
        <w:spacing w:before="100" w:beforeAutospacing="1" w:after="160" w:line="256" w:lineRule="auto"/>
        <w:jc w:val="both"/>
        <w:rPr>
          <w:rFonts w:ascii="Times New Roman" w:eastAsia="SimSun" w:hAnsi="Times New Roman" w:cs="Times New Roman"/>
          <w:b/>
          <w:color w:val="000000"/>
          <w:sz w:val="28"/>
          <w:szCs w:val="28"/>
          <w:u w:val="single"/>
          <w:lang w:eastAsia="zh-CN"/>
        </w:rPr>
      </w:pPr>
      <w:r>
        <w:rPr>
          <w:rFonts w:ascii="Times New Roman" w:eastAsia="SimSun" w:hAnsi="Times New Roman" w:cs="Times New Roman"/>
          <w:color w:val="000000"/>
          <w:kern w:val="1"/>
          <w:sz w:val="28"/>
          <w:szCs w:val="28"/>
          <w:lang w:eastAsia="zh-CN"/>
        </w:rPr>
        <w:t xml:space="preserve">           </w:t>
      </w:r>
      <w:proofErr w:type="gramStart"/>
      <w:r w:rsidR="007D25D8" w:rsidRPr="00A348FF">
        <w:rPr>
          <w:rFonts w:ascii="Times New Roman" w:eastAsia="SimSun" w:hAnsi="Times New Roman" w:cs="Times New Roman"/>
          <w:b/>
          <w:color w:val="000000"/>
          <w:sz w:val="28"/>
          <w:szCs w:val="28"/>
          <w:u w:val="single"/>
          <w:lang w:eastAsia="zh-CN"/>
        </w:rPr>
        <w:t>Admin :</w:t>
      </w:r>
      <w:proofErr w:type="gramEnd"/>
      <w:r w:rsidRPr="00A348FF">
        <w:rPr>
          <w:rFonts w:ascii="Times New Roman" w:eastAsia="SimSun" w:hAnsi="Times New Roman" w:cs="Times New Roman"/>
          <w:b/>
          <w:color w:val="000000"/>
          <w:sz w:val="28"/>
          <w:szCs w:val="28"/>
          <w:u w:val="single"/>
          <w:lang w:eastAsia="zh-CN"/>
        </w:rPr>
        <w:t>-</w:t>
      </w:r>
    </w:p>
    <w:p w:rsidR="00A348FF" w:rsidRPr="002A4C37" w:rsidRDefault="002A4C37" w:rsidP="002A4C37">
      <w:pPr>
        <w:spacing w:before="100" w:beforeAutospacing="1" w:after="160" w:line="25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348FF" w:rsidRPr="002A4C37">
        <w:rPr>
          <w:rFonts w:ascii="Times New Roman" w:hAnsi="Times New Roman" w:cs="Times New Roman"/>
          <w:sz w:val="28"/>
          <w:szCs w:val="28"/>
        </w:rPr>
        <w:t>Accept coordinator Log in Request:-</w:t>
      </w:r>
    </w:p>
    <w:p w:rsidR="00A348FF" w:rsidRDefault="00A348FF" w:rsidP="00A348FF">
      <w:pPr>
        <w:spacing w:before="100" w:beforeAutospacing="1" w:after="160" w:line="256" w:lineRule="auto"/>
        <w:jc w:val="both"/>
        <w:rPr>
          <w:rFonts w:ascii="Times New Roman" w:hAnsi="Times New Roman" w:cs="Times New Roman"/>
          <w:sz w:val="28"/>
          <w:szCs w:val="28"/>
        </w:rPr>
      </w:pPr>
      <w:r>
        <w:rPr>
          <w:rFonts w:ascii="Times New Roman" w:eastAsia="Calibri" w:hAnsi="Times New Roman" w:cs="Times New Roman"/>
          <w:kern w:val="1"/>
          <w:sz w:val="28"/>
          <w:szCs w:val="28"/>
        </w:rPr>
        <w:t xml:space="preserve">                    </w:t>
      </w:r>
      <w:r w:rsidRPr="00A348FF">
        <w:rPr>
          <w:rFonts w:ascii="Times New Roman" w:hAnsi="Times New Roman" w:cs="Times New Roman"/>
          <w:sz w:val="28"/>
          <w:szCs w:val="28"/>
        </w:rPr>
        <w:t xml:space="preserve"> Admin verify the coordinator and accept the Log In request. </w:t>
      </w:r>
    </w:p>
    <w:p w:rsidR="00A348FF" w:rsidRDefault="00A348FF" w:rsidP="00A348FF">
      <w:pPr>
        <w:spacing w:before="100" w:beforeAutospacing="1" w:after="160" w:line="25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A4C37">
        <w:rPr>
          <w:rFonts w:ascii="Times New Roman" w:hAnsi="Times New Roman" w:cs="Times New Roman"/>
          <w:sz w:val="28"/>
          <w:szCs w:val="28"/>
        </w:rPr>
        <w:t xml:space="preserve">    </w:t>
      </w:r>
      <w:r>
        <w:rPr>
          <w:rFonts w:ascii="Times New Roman" w:hAnsi="Times New Roman" w:cs="Times New Roman"/>
          <w:sz w:val="28"/>
          <w:szCs w:val="28"/>
        </w:rPr>
        <w:t xml:space="preserve"> Add Notice and Placement Reports:-</w:t>
      </w:r>
    </w:p>
    <w:p w:rsidR="00A348FF" w:rsidRDefault="00A348FF" w:rsidP="00A348FF">
      <w:pPr>
        <w:spacing w:before="100" w:beforeAutospacing="1" w:after="160" w:line="256" w:lineRule="auto"/>
        <w:jc w:val="both"/>
        <w:rPr>
          <w:rFonts w:ascii="Times New Roman" w:hAnsi="Times New Roman" w:cs="Times New Roman"/>
          <w:sz w:val="28"/>
          <w:szCs w:val="28"/>
        </w:rPr>
      </w:pPr>
      <w:r>
        <w:rPr>
          <w:rFonts w:ascii="Times New Roman" w:hAnsi="Times New Roman" w:cs="Times New Roman"/>
          <w:sz w:val="28"/>
          <w:szCs w:val="28"/>
        </w:rPr>
        <w:t xml:space="preserve">                     Admin add the notice and placement reports in the notice board.</w:t>
      </w:r>
    </w:p>
    <w:p w:rsidR="00A348FF" w:rsidRDefault="002A4C37" w:rsidP="00A348FF">
      <w:pPr>
        <w:spacing w:before="100" w:beforeAutospacing="1" w:after="160" w:line="25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348FF">
        <w:rPr>
          <w:rFonts w:ascii="Times New Roman" w:hAnsi="Times New Roman" w:cs="Times New Roman"/>
          <w:sz w:val="28"/>
          <w:szCs w:val="28"/>
        </w:rPr>
        <w:t xml:space="preserve">  Edit Student Details:-</w:t>
      </w:r>
    </w:p>
    <w:p w:rsidR="00A348FF" w:rsidRDefault="002A4C37" w:rsidP="002A4C37">
      <w:pPr>
        <w:spacing w:before="100" w:beforeAutospacing="1" w:after="160" w:line="256" w:lineRule="auto"/>
        <w:ind w:left="84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A348FF">
        <w:rPr>
          <w:rFonts w:ascii="Times New Roman" w:hAnsi="Times New Roman" w:cs="Times New Roman"/>
          <w:sz w:val="28"/>
          <w:szCs w:val="28"/>
        </w:rPr>
        <w:t xml:space="preserve"> </w:t>
      </w:r>
      <w:r>
        <w:rPr>
          <w:rFonts w:ascii="Times New Roman" w:hAnsi="Times New Roman" w:cs="Times New Roman"/>
          <w:sz w:val="28"/>
          <w:szCs w:val="28"/>
        </w:rPr>
        <w:t xml:space="preserve">     </w:t>
      </w:r>
      <w:r w:rsidR="00A348FF">
        <w:rPr>
          <w:rFonts w:ascii="Times New Roman" w:hAnsi="Times New Roman" w:cs="Times New Roman"/>
          <w:sz w:val="28"/>
          <w:szCs w:val="28"/>
        </w:rPr>
        <w:t xml:space="preserve">Once Student Successfully submit the student Registration form they </w:t>
      </w:r>
      <w:r>
        <w:rPr>
          <w:rFonts w:ascii="Times New Roman" w:hAnsi="Times New Roman" w:cs="Times New Roman"/>
          <w:sz w:val="28"/>
          <w:szCs w:val="28"/>
        </w:rPr>
        <w:t xml:space="preserve">  </w:t>
      </w:r>
      <w:r w:rsidR="00A348FF">
        <w:rPr>
          <w:rFonts w:ascii="Times New Roman" w:hAnsi="Times New Roman" w:cs="Times New Roman"/>
          <w:sz w:val="28"/>
          <w:szCs w:val="28"/>
        </w:rPr>
        <w:t xml:space="preserve">can’t  </w:t>
      </w:r>
      <w:r>
        <w:rPr>
          <w:rFonts w:ascii="Times New Roman" w:hAnsi="Times New Roman" w:cs="Times New Roman"/>
          <w:sz w:val="28"/>
          <w:szCs w:val="28"/>
        </w:rPr>
        <w:t xml:space="preserve">be  </w:t>
      </w:r>
      <w:r w:rsidR="00A348FF">
        <w:rPr>
          <w:rFonts w:ascii="Times New Roman" w:hAnsi="Times New Roman" w:cs="Times New Roman"/>
          <w:sz w:val="28"/>
          <w:szCs w:val="28"/>
        </w:rPr>
        <w:t xml:space="preserve">edit only admin can edit student Details. </w:t>
      </w:r>
    </w:p>
    <w:p w:rsidR="002A4C37" w:rsidRDefault="002A4C37" w:rsidP="002A4C37">
      <w:pPr>
        <w:spacing w:before="100" w:beforeAutospacing="1" w:after="160" w:line="256" w:lineRule="auto"/>
        <w:jc w:val="both"/>
        <w:rPr>
          <w:rFonts w:ascii="Times New Roman" w:hAnsi="Times New Roman" w:cs="Times New Roman"/>
          <w:sz w:val="28"/>
          <w:szCs w:val="28"/>
        </w:rPr>
      </w:pPr>
      <w:r>
        <w:rPr>
          <w:rFonts w:ascii="Times New Roman" w:hAnsi="Times New Roman" w:cs="Times New Roman"/>
          <w:sz w:val="28"/>
          <w:szCs w:val="28"/>
        </w:rPr>
        <w:t xml:space="preserve">           Verify Company Log in Request:-</w:t>
      </w:r>
    </w:p>
    <w:p w:rsidR="002A4C37" w:rsidRPr="00A348FF" w:rsidRDefault="002A4C37" w:rsidP="002A4C37">
      <w:pPr>
        <w:spacing w:before="100" w:beforeAutospacing="1" w:after="160" w:line="256" w:lineRule="auto"/>
        <w:jc w:val="both"/>
        <w:rPr>
          <w:rFonts w:ascii="Times New Roman" w:hAnsi="Times New Roman" w:cs="Times New Roman"/>
          <w:sz w:val="28"/>
          <w:szCs w:val="28"/>
        </w:rPr>
      </w:pPr>
      <w:r>
        <w:rPr>
          <w:rFonts w:ascii="Times New Roman" w:hAnsi="Times New Roman" w:cs="Times New Roman"/>
          <w:sz w:val="28"/>
          <w:szCs w:val="28"/>
        </w:rPr>
        <w:t xml:space="preserve">                     Admin verify company is original or not check all type of documents.</w:t>
      </w:r>
    </w:p>
    <w:p w:rsidR="007D25D8" w:rsidRDefault="002A4C37" w:rsidP="007D25D8">
      <w:pPr>
        <w:pStyle w:val="ListParagraph"/>
        <w:suppressAutoHyphens w:val="0"/>
        <w:spacing w:before="100" w:beforeAutospacing="1" w:after="160" w:line="256" w:lineRule="auto"/>
        <w:ind w:left="779"/>
        <w:jc w:val="both"/>
        <w:rPr>
          <w:rFonts w:ascii="Times New Roman" w:hAnsi="Times New Roman" w:cs="Times New Roman"/>
          <w:sz w:val="28"/>
          <w:szCs w:val="28"/>
        </w:rPr>
      </w:pPr>
      <w:r>
        <w:rPr>
          <w:rFonts w:ascii="Times New Roman" w:hAnsi="Times New Roman" w:cs="Times New Roman"/>
          <w:sz w:val="28"/>
          <w:szCs w:val="28"/>
        </w:rPr>
        <w:t>Verify Student Log in Request:-</w:t>
      </w:r>
    </w:p>
    <w:p w:rsidR="002A4C37" w:rsidRDefault="002A4C37" w:rsidP="007D25D8">
      <w:pPr>
        <w:pStyle w:val="ListParagraph"/>
        <w:suppressAutoHyphens w:val="0"/>
        <w:spacing w:before="100" w:beforeAutospacing="1" w:after="160" w:line="256" w:lineRule="auto"/>
        <w:ind w:left="779"/>
        <w:jc w:val="both"/>
        <w:rPr>
          <w:rFonts w:ascii="Times New Roman" w:hAnsi="Times New Roman" w:cs="Times New Roman"/>
          <w:sz w:val="28"/>
          <w:szCs w:val="28"/>
        </w:rPr>
      </w:pPr>
      <w:r>
        <w:rPr>
          <w:rFonts w:ascii="Times New Roman" w:hAnsi="Times New Roman" w:cs="Times New Roman"/>
          <w:sz w:val="28"/>
          <w:szCs w:val="28"/>
        </w:rPr>
        <w:t xml:space="preserve">       </w:t>
      </w:r>
    </w:p>
    <w:p w:rsidR="002A4C37" w:rsidRPr="003D254A" w:rsidRDefault="002A4C37" w:rsidP="007D25D8">
      <w:pPr>
        <w:pStyle w:val="ListParagraph"/>
        <w:suppressAutoHyphens w:val="0"/>
        <w:spacing w:before="100" w:beforeAutospacing="1" w:after="160" w:line="256" w:lineRule="auto"/>
        <w:ind w:left="779"/>
        <w:jc w:val="both"/>
        <w:rPr>
          <w:rFonts w:ascii="Times New Roman" w:hAnsi="Times New Roman" w:cs="Times New Roman"/>
          <w:sz w:val="28"/>
          <w:szCs w:val="28"/>
        </w:rPr>
      </w:pPr>
      <w:r>
        <w:rPr>
          <w:rFonts w:ascii="Times New Roman" w:hAnsi="Times New Roman" w:cs="Times New Roman"/>
          <w:sz w:val="28"/>
          <w:szCs w:val="28"/>
        </w:rPr>
        <w:t xml:space="preserve">           Admin verify student login request it is original or fake student details.</w:t>
      </w:r>
    </w:p>
    <w:p w:rsidR="002667E4" w:rsidRPr="002667E4" w:rsidRDefault="007D25D8" w:rsidP="002667E4">
      <w:pPr>
        <w:pStyle w:val="NormalWeb"/>
        <w:shd w:val="clear" w:color="auto" w:fill="FFFFFF"/>
        <w:spacing w:before="0" w:beforeAutospacing="0" w:after="360" w:afterAutospacing="0"/>
        <w:ind w:left="840"/>
        <w:rPr>
          <w:rStyle w:val="Strong"/>
          <w:sz w:val="28"/>
          <w:szCs w:val="28"/>
          <w:u w:val="single"/>
        </w:rPr>
      </w:pPr>
      <w:r w:rsidRPr="002A4C37">
        <w:rPr>
          <w:rStyle w:val="Strong"/>
          <w:sz w:val="28"/>
          <w:szCs w:val="28"/>
          <w:u w:val="single"/>
        </w:rPr>
        <w:t>Coordinator:</w:t>
      </w:r>
      <w:r w:rsidR="002667E4">
        <w:rPr>
          <w:rStyle w:val="Strong"/>
          <w:sz w:val="28"/>
          <w:szCs w:val="28"/>
          <w:u w:val="single"/>
        </w:rPr>
        <w:t>-</w:t>
      </w:r>
    </w:p>
    <w:p w:rsidR="007D25D8" w:rsidRDefault="002A4C37" w:rsidP="007D25D8">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r>
        <w:rPr>
          <w:rFonts w:ascii="Times New Roman" w:eastAsia="SimSun" w:hAnsi="Times New Roman" w:cs="Times New Roman"/>
          <w:color w:val="000000"/>
          <w:sz w:val="28"/>
          <w:szCs w:val="28"/>
          <w:lang w:eastAsia="zh-CN"/>
        </w:rPr>
        <w:t>Add placement Information:-</w:t>
      </w:r>
    </w:p>
    <w:p w:rsidR="002A4C37" w:rsidRDefault="002A4C37" w:rsidP="007D25D8">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p>
    <w:p w:rsidR="002A4C37" w:rsidRDefault="002A4C37" w:rsidP="007D25D8">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r>
        <w:rPr>
          <w:rFonts w:ascii="Times New Roman" w:eastAsia="SimSun" w:hAnsi="Times New Roman" w:cs="Times New Roman"/>
          <w:color w:val="000000"/>
          <w:sz w:val="28"/>
          <w:szCs w:val="28"/>
          <w:lang w:eastAsia="zh-CN"/>
        </w:rPr>
        <w:t xml:space="preserve">        Coordinator view company v</w:t>
      </w:r>
      <w:r w:rsidR="002667E4">
        <w:rPr>
          <w:rFonts w:ascii="Times New Roman" w:eastAsia="SimSun" w:hAnsi="Times New Roman" w:cs="Times New Roman"/>
          <w:color w:val="000000"/>
          <w:sz w:val="28"/>
          <w:szCs w:val="28"/>
          <w:lang w:eastAsia="zh-CN"/>
        </w:rPr>
        <w:t xml:space="preserve">acancy information then </w:t>
      </w:r>
      <w:proofErr w:type="gramStart"/>
      <w:r w:rsidR="002667E4">
        <w:rPr>
          <w:rFonts w:ascii="Times New Roman" w:eastAsia="SimSun" w:hAnsi="Times New Roman" w:cs="Times New Roman"/>
          <w:color w:val="000000"/>
          <w:sz w:val="28"/>
          <w:szCs w:val="28"/>
          <w:lang w:eastAsia="zh-CN"/>
        </w:rPr>
        <w:t xml:space="preserve">add </w:t>
      </w:r>
      <w:r>
        <w:rPr>
          <w:rFonts w:ascii="Times New Roman" w:eastAsia="SimSun" w:hAnsi="Times New Roman" w:cs="Times New Roman"/>
          <w:color w:val="000000"/>
          <w:sz w:val="28"/>
          <w:szCs w:val="28"/>
          <w:lang w:eastAsia="zh-CN"/>
        </w:rPr>
        <w:t xml:space="preserve"> this</w:t>
      </w:r>
      <w:proofErr w:type="gramEnd"/>
      <w:r>
        <w:rPr>
          <w:rFonts w:ascii="Times New Roman" w:eastAsia="SimSun" w:hAnsi="Times New Roman" w:cs="Times New Roman"/>
          <w:color w:val="000000"/>
          <w:sz w:val="28"/>
          <w:szCs w:val="28"/>
          <w:lang w:eastAsia="zh-CN"/>
        </w:rPr>
        <w:t xml:space="preserve"> placement</w:t>
      </w:r>
    </w:p>
    <w:p w:rsidR="002667E4" w:rsidRDefault="002667E4" w:rsidP="007D25D8">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r>
        <w:rPr>
          <w:rFonts w:ascii="Times New Roman" w:eastAsia="SimSun" w:hAnsi="Times New Roman" w:cs="Times New Roman"/>
          <w:color w:val="000000"/>
          <w:sz w:val="28"/>
          <w:szCs w:val="28"/>
          <w:lang w:eastAsia="zh-CN"/>
        </w:rPr>
        <w:t xml:space="preserve"> </w:t>
      </w:r>
      <w:proofErr w:type="gramStart"/>
      <w:r>
        <w:rPr>
          <w:rFonts w:ascii="Times New Roman" w:eastAsia="SimSun" w:hAnsi="Times New Roman" w:cs="Times New Roman"/>
          <w:color w:val="000000"/>
          <w:sz w:val="28"/>
          <w:szCs w:val="28"/>
          <w:lang w:eastAsia="zh-CN"/>
        </w:rPr>
        <w:t>for</w:t>
      </w:r>
      <w:proofErr w:type="gramEnd"/>
      <w:r>
        <w:rPr>
          <w:rFonts w:ascii="Times New Roman" w:eastAsia="SimSun" w:hAnsi="Times New Roman" w:cs="Times New Roman"/>
          <w:color w:val="000000"/>
          <w:sz w:val="28"/>
          <w:szCs w:val="28"/>
          <w:lang w:eastAsia="zh-CN"/>
        </w:rPr>
        <w:t xml:space="preserve"> Student.</w:t>
      </w:r>
    </w:p>
    <w:p w:rsidR="002667E4" w:rsidRDefault="002667E4" w:rsidP="007D25D8">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p>
    <w:p w:rsidR="002667E4" w:rsidRDefault="002667E4" w:rsidP="007D25D8">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r>
        <w:rPr>
          <w:rFonts w:ascii="Times New Roman" w:eastAsia="SimSun" w:hAnsi="Times New Roman" w:cs="Times New Roman"/>
          <w:color w:val="000000"/>
          <w:sz w:val="28"/>
          <w:szCs w:val="28"/>
          <w:lang w:eastAsia="zh-CN"/>
        </w:rPr>
        <w:t>Accept Company Log in Request:-</w:t>
      </w:r>
    </w:p>
    <w:p w:rsidR="002667E4" w:rsidRDefault="002667E4" w:rsidP="007D25D8">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p>
    <w:p w:rsidR="002667E4" w:rsidRDefault="002667E4" w:rsidP="007D25D8">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r>
        <w:rPr>
          <w:rFonts w:ascii="Times New Roman" w:eastAsia="SimSun" w:hAnsi="Times New Roman" w:cs="Times New Roman"/>
          <w:color w:val="000000"/>
          <w:sz w:val="28"/>
          <w:szCs w:val="28"/>
          <w:lang w:eastAsia="zh-CN"/>
        </w:rPr>
        <w:t xml:space="preserve">         Once admin verify the login request then coordinator accept the login request.</w:t>
      </w:r>
    </w:p>
    <w:p w:rsidR="002667E4" w:rsidRDefault="002667E4" w:rsidP="007D25D8">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p>
    <w:p w:rsidR="002667E4" w:rsidRDefault="002667E4" w:rsidP="002667E4">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r>
        <w:rPr>
          <w:rFonts w:ascii="Times New Roman" w:eastAsia="SimSun" w:hAnsi="Times New Roman" w:cs="Times New Roman"/>
          <w:color w:val="000000"/>
          <w:sz w:val="28"/>
          <w:szCs w:val="28"/>
          <w:lang w:eastAsia="zh-CN"/>
        </w:rPr>
        <w:t>Accept Student Log in Request:-</w:t>
      </w:r>
    </w:p>
    <w:p w:rsidR="002667E4" w:rsidRDefault="002667E4" w:rsidP="002667E4">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p>
    <w:p w:rsidR="002667E4" w:rsidRDefault="002667E4" w:rsidP="002667E4">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r>
        <w:rPr>
          <w:rFonts w:ascii="Times New Roman" w:eastAsia="SimSun" w:hAnsi="Times New Roman" w:cs="Times New Roman"/>
          <w:color w:val="000000"/>
          <w:sz w:val="28"/>
          <w:szCs w:val="28"/>
          <w:lang w:eastAsia="zh-CN"/>
        </w:rPr>
        <w:t xml:space="preserve">         Once admin verify the login request then coordinator accept the login request.</w:t>
      </w:r>
    </w:p>
    <w:p w:rsidR="002667E4" w:rsidRDefault="002667E4" w:rsidP="007D25D8">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p>
    <w:p w:rsidR="002667E4" w:rsidRDefault="002667E4" w:rsidP="007D25D8">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p>
    <w:p w:rsidR="007D25D8" w:rsidRPr="002667E4" w:rsidRDefault="007D25D8" w:rsidP="007D25D8">
      <w:pPr>
        <w:pStyle w:val="ListParagraph"/>
        <w:suppressAutoHyphens w:val="0"/>
        <w:spacing w:before="100" w:beforeAutospacing="1" w:after="160" w:line="256" w:lineRule="auto"/>
        <w:ind w:left="779"/>
        <w:jc w:val="both"/>
        <w:rPr>
          <w:rFonts w:ascii="Times New Roman" w:eastAsia="SimSun" w:hAnsi="Times New Roman" w:cs="Times New Roman"/>
          <w:b/>
          <w:color w:val="000000"/>
          <w:sz w:val="28"/>
          <w:szCs w:val="28"/>
          <w:u w:val="single"/>
          <w:lang w:eastAsia="zh-CN"/>
        </w:rPr>
      </w:pPr>
      <w:r w:rsidRPr="002667E4">
        <w:rPr>
          <w:rFonts w:ascii="Times New Roman" w:eastAsia="SimSun" w:hAnsi="Times New Roman" w:cs="Times New Roman"/>
          <w:b/>
          <w:color w:val="000000"/>
          <w:sz w:val="28"/>
          <w:szCs w:val="28"/>
          <w:u w:val="single"/>
          <w:lang w:eastAsia="zh-CN"/>
        </w:rPr>
        <w:t>Student:</w:t>
      </w:r>
      <w:r w:rsidR="002667E4" w:rsidRPr="002667E4">
        <w:rPr>
          <w:rFonts w:ascii="Times New Roman" w:eastAsia="SimSun" w:hAnsi="Times New Roman" w:cs="Times New Roman"/>
          <w:b/>
          <w:color w:val="000000"/>
          <w:sz w:val="28"/>
          <w:szCs w:val="28"/>
          <w:u w:val="single"/>
          <w:lang w:eastAsia="zh-CN"/>
        </w:rPr>
        <w:t>-</w:t>
      </w:r>
    </w:p>
    <w:p w:rsidR="007D25D8" w:rsidRDefault="007D25D8" w:rsidP="007D25D8">
      <w:pPr>
        <w:pStyle w:val="ListParagraph"/>
        <w:suppressAutoHyphens w:val="0"/>
        <w:spacing w:before="100" w:beforeAutospacing="1" w:after="160" w:line="256" w:lineRule="auto"/>
        <w:ind w:left="779"/>
        <w:jc w:val="both"/>
        <w:rPr>
          <w:rFonts w:ascii="Times New Roman" w:hAnsi="Times New Roman" w:cs="Times New Roman"/>
          <w:sz w:val="28"/>
          <w:szCs w:val="28"/>
        </w:rPr>
      </w:pPr>
    </w:p>
    <w:p w:rsidR="002667E4" w:rsidRPr="001429E3" w:rsidRDefault="002667E4" w:rsidP="007D25D8">
      <w:pPr>
        <w:pStyle w:val="ListParagraph"/>
        <w:suppressAutoHyphens w:val="0"/>
        <w:spacing w:before="100" w:beforeAutospacing="1" w:after="160" w:line="256" w:lineRule="auto"/>
        <w:ind w:left="779"/>
        <w:jc w:val="both"/>
        <w:rPr>
          <w:rFonts w:ascii="Times New Roman" w:hAnsi="Times New Roman" w:cs="Times New Roman"/>
          <w:sz w:val="28"/>
          <w:szCs w:val="28"/>
        </w:rPr>
      </w:pPr>
    </w:p>
    <w:p w:rsidR="00971AAA" w:rsidRDefault="007D25D8" w:rsidP="007D25D8">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r>
        <w:rPr>
          <w:rFonts w:ascii="Times New Roman" w:eastAsia="SimSun" w:hAnsi="Times New Roman" w:cs="Times New Roman"/>
          <w:color w:val="000000"/>
          <w:sz w:val="28"/>
          <w:szCs w:val="28"/>
          <w:lang w:eastAsia="zh-CN"/>
        </w:rPr>
        <w:t xml:space="preserve">       All the students in the college who </w:t>
      </w:r>
      <w:proofErr w:type="gramStart"/>
      <w:r>
        <w:rPr>
          <w:rFonts w:ascii="Times New Roman" w:eastAsia="SimSun" w:hAnsi="Times New Roman" w:cs="Times New Roman"/>
          <w:color w:val="000000"/>
          <w:sz w:val="28"/>
          <w:szCs w:val="28"/>
          <w:lang w:eastAsia="zh-CN"/>
        </w:rPr>
        <w:t>will  attend</w:t>
      </w:r>
      <w:proofErr w:type="gramEnd"/>
      <w:r>
        <w:rPr>
          <w:rFonts w:ascii="Times New Roman" w:eastAsia="SimSun" w:hAnsi="Times New Roman" w:cs="Times New Roman"/>
          <w:color w:val="000000"/>
          <w:sz w:val="28"/>
          <w:szCs w:val="28"/>
          <w:lang w:eastAsia="zh-CN"/>
        </w:rPr>
        <w:t xml:space="preserve"> placement they are compulsory for registration .Once register they will access for apply for college placement. </w:t>
      </w:r>
    </w:p>
    <w:p w:rsidR="00971AAA" w:rsidRDefault="00971AAA" w:rsidP="007D25D8">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p>
    <w:p w:rsidR="007D25D8" w:rsidRDefault="00971AAA" w:rsidP="007D25D8">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r>
        <w:rPr>
          <w:rFonts w:ascii="Times New Roman" w:eastAsia="SimSun" w:hAnsi="Times New Roman" w:cs="Times New Roman"/>
          <w:color w:val="000000"/>
          <w:sz w:val="28"/>
          <w:szCs w:val="28"/>
          <w:lang w:eastAsia="zh-CN"/>
        </w:rPr>
        <w:t xml:space="preserve">Apply for </w:t>
      </w:r>
      <w:proofErr w:type="gramStart"/>
      <w:r>
        <w:rPr>
          <w:rFonts w:ascii="Times New Roman" w:eastAsia="SimSun" w:hAnsi="Times New Roman" w:cs="Times New Roman"/>
          <w:color w:val="000000"/>
          <w:sz w:val="28"/>
          <w:szCs w:val="28"/>
          <w:lang w:eastAsia="zh-CN"/>
        </w:rPr>
        <w:t>Placement</w:t>
      </w:r>
      <w:r w:rsidR="007D25D8">
        <w:rPr>
          <w:rFonts w:ascii="Times New Roman" w:eastAsia="SimSun" w:hAnsi="Times New Roman" w:cs="Times New Roman"/>
          <w:color w:val="000000"/>
          <w:sz w:val="28"/>
          <w:szCs w:val="28"/>
          <w:lang w:eastAsia="zh-CN"/>
        </w:rPr>
        <w:t xml:space="preserve"> </w:t>
      </w:r>
      <w:r>
        <w:rPr>
          <w:rFonts w:ascii="Times New Roman" w:eastAsia="SimSun" w:hAnsi="Times New Roman" w:cs="Times New Roman"/>
          <w:color w:val="000000"/>
          <w:sz w:val="28"/>
          <w:szCs w:val="28"/>
          <w:lang w:eastAsia="zh-CN"/>
        </w:rPr>
        <w:t>:</w:t>
      </w:r>
      <w:proofErr w:type="gramEnd"/>
      <w:r>
        <w:rPr>
          <w:rFonts w:ascii="Times New Roman" w:eastAsia="SimSun" w:hAnsi="Times New Roman" w:cs="Times New Roman"/>
          <w:color w:val="000000"/>
          <w:sz w:val="28"/>
          <w:szCs w:val="28"/>
          <w:lang w:eastAsia="zh-CN"/>
        </w:rPr>
        <w:t>-</w:t>
      </w:r>
    </w:p>
    <w:p w:rsidR="00971AAA" w:rsidRDefault="00971AAA" w:rsidP="007D25D8">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r>
        <w:rPr>
          <w:rFonts w:ascii="Times New Roman" w:eastAsia="SimSun" w:hAnsi="Times New Roman" w:cs="Times New Roman"/>
          <w:color w:val="000000"/>
          <w:sz w:val="28"/>
          <w:szCs w:val="28"/>
          <w:lang w:eastAsia="zh-CN"/>
        </w:rPr>
        <w:t xml:space="preserve">    </w:t>
      </w:r>
    </w:p>
    <w:p w:rsidR="00971AAA" w:rsidRDefault="00971AAA" w:rsidP="007D25D8">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r>
        <w:rPr>
          <w:rFonts w:ascii="Times New Roman" w:eastAsia="SimSun" w:hAnsi="Times New Roman" w:cs="Times New Roman"/>
          <w:color w:val="000000"/>
          <w:sz w:val="28"/>
          <w:szCs w:val="28"/>
          <w:lang w:eastAsia="zh-CN"/>
        </w:rPr>
        <w:t xml:space="preserve">       Once Coordinator add placement notice student see the notice and apply it.</w:t>
      </w:r>
    </w:p>
    <w:p w:rsidR="00971AAA" w:rsidRDefault="00971AAA" w:rsidP="007D25D8">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p>
    <w:p w:rsidR="00971AAA" w:rsidRDefault="00971AAA" w:rsidP="007D25D8">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r>
        <w:rPr>
          <w:rFonts w:ascii="Times New Roman" w:eastAsia="SimSun" w:hAnsi="Times New Roman" w:cs="Times New Roman"/>
          <w:color w:val="000000"/>
          <w:sz w:val="28"/>
          <w:szCs w:val="28"/>
          <w:lang w:eastAsia="zh-CN"/>
        </w:rPr>
        <w:t>Placement Result:-</w:t>
      </w:r>
    </w:p>
    <w:p w:rsidR="00971AAA" w:rsidRDefault="00971AAA" w:rsidP="007D25D8">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p>
    <w:p w:rsidR="00971AAA" w:rsidRDefault="00971AAA" w:rsidP="007D25D8">
      <w:pPr>
        <w:pStyle w:val="ListParagraph"/>
        <w:suppressAutoHyphens w:val="0"/>
        <w:spacing w:before="100" w:beforeAutospacing="1" w:after="160" w:line="256" w:lineRule="auto"/>
        <w:ind w:left="779"/>
        <w:jc w:val="both"/>
        <w:rPr>
          <w:rFonts w:ascii="Times New Roman" w:eastAsia="SimSun" w:hAnsi="Times New Roman" w:cs="Times New Roman"/>
          <w:color w:val="000000"/>
          <w:sz w:val="28"/>
          <w:szCs w:val="28"/>
          <w:lang w:eastAsia="zh-CN"/>
        </w:rPr>
      </w:pPr>
      <w:r>
        <w:rPr>
          <w:rFonts w:ascii="Times New Roman" w:eastAsia="SimSun" w:hAnsi="Times New Roman" w:cs="Times New Roman"/>
          <w:color w:val="000000"/>
          <w:sz w:val="28"/>
          <w:szCs w:val="28"/>
          <w:lang w:eastAsia="zh-CN"/>
        </w:rPr>
        <w:t xml:space="preserve">       Admin add the placement result individually </w:t>
      </w:r>
      <w:proofErr w:type="gramStart"/>
      <w:r>
        <w:rPr>
          <w:rFonts w:ascii="Times New Roman" w:eastAsia="SimSun" w:hAnsi="Times New Roman" w:cs="Times New Roman"/>
          <w:color w:val="000000"/>
          <w:sz w:val="28"/>
          <w:szCs w:val="28"/>
          <w:lang w:eastAsia="zh-CN"/>
        </w:rPr>
        <w:t>all the</w:t>
      </w:r>
      <w:proofErr w:type="gramEnd"/>
      <w:r>
        <w:rPr>
          <w:rFonts w:ascii="Times New Roman" w:eastAsia="SimSun" w:hAnsi="Times New Roman" w:cs="Times New Roman"/>
          <w:color w:val="000000"/>
          <w:sz w:val="28"/>
          <w:szCs w:val="28"/>
          <w:lang w:eastAsia="zh-CN"/>
        </w:rPr>
        <w:t xml:space="preserve"> student see the results in the student module. </w:t>
      </w:r>
    </w:p>
    <w:p w:rsidR="007D25D8" w:rsidRDefault="007D25D8" w:rsidP="007D25D8">
      <w:pPr>
        <w:pStyle w:val="ListParagraph"/>
        <w:suppressAutoHyphens w:val="0"/>
        <w:spacing w:before="100" w:beforeAutospacing="1" w:after="160" w:line="256" w:lineRule="auto"/>
        <w:ind w:left="779"/>
        <w:jc w:val="both"/>
        <w:rPr>
          <w:rFonts w:ascii="Times New Roman" w:hAnsi="Times New Roman" w:cs="Times New Roman"/>
          <w:sz w:val="28"/>
          <w:szCs w:val="28"/>
        </w:rPr>
      </w:pPr>
    </w:p>
    <w:p w:rsidR="002667E4" w:rsidRPr="002667E4" w:rsidRDefault="002667E4" w:rsidP="007D25D8">
      <w:pPr>
        <w:pStyle w:val="ListParagraph"/>
        <w:suppressAutoHyphens w:val="0"/>
        <w:spacing w:before="100" w:beforeAutospacing="1" w:after="160" w:line="256" w:lineRule="auto"/>
        <w:ind w:left="779"/>
        <w:jc w:val="both"/>
        <w:rPr>
          <w:rFonts w:ascii="Times New Roman" w:hAnsi="Times New Roman" w:cs="Times New Roman"/>
          <w:b/>
          <w:sz w:val="28"/>
          <w:szCs w:val="28"/>
          <w:u w:val="single"/>
        </w:rPr>
      </w:pPr>
    </w:p>
    <w:p w:rsidR="007D25D8" w:rsidRPr="002667E4" w:rsidRDefault="007D25D8" w:rsidP="007D25D8">
      <w:pPr>
        <w:pStyle w:val="ListParagraph"/>
        <w:suppressAutoHyphens w:val="0"/>
        <w:spacing w:before="100" w:beforeAutospacing="1" w:after="160" w:line="256" w:lineRule="auto"/>
        <w:ind w:left="779"/>
        <w:jc w:val="both"/>
        <w:rPr>
          <w:rFonts w:ascii="Times New Roman" w:hAnsi="Times New Roman" w:cs="Times New Roman"/>
          <w:b/>
          <w:sz w:val="28"/>
          <w:szCs w:val="28"/>
          <w:u w:val="single"/>
        </w:rPr>
      </w:pPr>
      <w:r w:rsidRPr="002667E4">
        <w:rPr>
          <w:rFonts w:ascii="Times New Roman" w:eastAsia="SimSun" w:hAnsi="Times New Roman" w:cs="Times New Roman"/>
          <w:b/>
          <w:color w:val="000000"/>
          <w:sz w:val="28"/>
          <w:szCs w:val="28"/>
          <w:u w:val="single"/>
          <w:lang w:eastAsia="zh-CN"/>
        </w:rPr>
        <w:t>Company:</w:t>
      </w:r>
    </w:p>
    <w:p w:rsidR="007D25D8" w:rsidRPr="00474E18" w:rsidRDefault="007D25D8" w:rsidP="007D25D8">
      <w:pPr>
        <w:pStyle w:val="ListParagraph"/>
        <w:suppressAutoHyphens w:val="0"/>
        <w:spacing w:before="100" w:beforeAutospacing="1" w:after="160" w:line="256" w:lineRule="auto"/>
        <w:ind w:left="779"/>
        <w:jc w:val="both"/>
        <w:rPr>
          <w:rFonts w:ascii="Times New Roman" w:hAnsi="Times New Roman" w:cs="Times New Roman"/>
          <w:sz w:val="28"/>
          <w:szCs w:val="28"/>
        </w:rPr>
      </w:pPr>
    </w:p>
    <w:p w:rsidR="007D25D8" w:rsidRDefault="007D25D8" w:rsidP="007D25D8">
      <w:pPr>
        <w:pStyle w:val="ListParagraph"/>
        <w:suppressAutoHyphens w:val="0"/>
        <w:spacing w:before="100" w:beforeAutospacing="1" w:after="160" w:line="256" w:lineRule="auto"/>
        <w:ind w:left="779"/>
        <w:jc w:val="both"/>
        <w:rPr>
          <w:rFonts w:ascii="Times New Roman" w:hAnsi="Times New Roman" w:cs="Times New Roman"/>
          <w:sz w:val="28"/>
          <w:szCs w:val="28"/>
        </w:rPr>
      </w:pPr>
      <w:r>
        <w:rPr>
          <w:rFonts w:ascii="Times New Roman" w:eastAsia="SimSun" w:hAnsi="Times New Roman" w:cs="Times New Roman"/>
          <w:color w:val="000000"/>
          <w:sz w:val="28"/>
          <w:szCs w:val="28"/>
          <w:lang w:eastAsia="zh-CN"/>
        </w:rPr>
        <w:t xml:space="preserve">       Which companies interests for </w:t>
      </w:r>
      <w:r>
        <w:rPr>
          <w:rFonts w:ascii="Times New Roman" w:hAnsi="Times New Roman" w:cs="Times New Roman"/>
          <w:sz w:val="28"/>
          <w:szCs w:val="28"/>
        </w:rPr>
        <w:t xml:space="preserve">recruitment in the college they will be registration in this campus recruitment system application then they will be log in into the company </w:t>
      </w:r>
      <w:proofErr w:type="gramStart"/>
      <w:r>
        <w:rPr>
          <w:rFonts w:ascii="Times New Roman" w:hAnsi="Times New Roman" w:cs="Times New Roman"/>
          <w:sz w:val="28"/>
          <w:szCs w:val="28"/>
        </w:rPr>
        <w:t>module ,when</w:t>
      </w:r>
      <w:proofErr w:type="gramEnd"/>
      <w:r>
        <w:rPr>
          <w:rFonts w:ascii="Times New Roman" w:hAnsi="Times New Roman" w:cs="Times New Roman"/>
          <w:sz w:val="28"/>
          <w:szCs w:val="28"/>
        </w:rPr>
        <w:t xml:space="preserve"> they login see all the student branch wish career</w:t>
      </w:r>
    </w:p>
    <w:p w:rsidR="007D25D8" w:rsidRDefault="007D25D8" w:rsidP="007D25D8">
      <w:pPr>
        <w:pStyle w:val="ListParagraph"/>
        <w:suppressAutoHyphens w:val="0"/>
        <w:spacing w:before="100" w:beforeAutospacing="1" w:after="160" w:line="256" w:lineRule="auto"/>
        <w:ind w:left="779"/>
        <w:jc w:val="both"/>
        <w:rPr>
          <w:rFonts w:ascii="Times New Roman" w:hAnsi="Times New Roman" w:cs="Times New Roman"/>
          <w:sz w:val="28"/>
          <w:szCs w:val="28"/>
        </w:rPr>
      </w:pPr>
      <w:proofErr w:type="gramStart"/>
      <w:r>
        <w:rPr>
          <w:rFonts w:ascii="Times New Roman" w:hAnsi="Times New Roman" w:cs="Times New Roman"/>
          <w:sz w:val="28"/>
          <w:szCs w:val="28"/>
        </w:rPr>
        <w:t>or</w:t>
      </w:r>
      <w:proofErr w:type="gramEnd"/>
      <w:r>
        <w:rPr>
          <w:rFonts w:ascii="Times New Roman" w:hAnsi="Times New Roman" w:cs="Times New Roman"/>
          <w:sz w:val="28"/>
          <w:szCs w:val="28"/>
        </w:rPr>
        <w:t xml:space="preserve"> non career students details and they are send vacancy list and recruitment related information or recruitment process to the college placement </w:t>
      </w:r>
      <w:r>
        <w:rPr>
          <w:rFonts w:ascii="Times New Roman" w:eastAsia="SimSun" w:hAnsi="Times New Roman" w:cs="Times New Roman"/>
          <w:color w:val="000000"/>
          <w:sz w:val="28"/>
          <w:szCs w:val="28"/>
          <w:lang w:eastAsia="zh-CN"/>
        </w:rPr>
        <w:t>coordinator.</w:t>
      </w:r>
    </w:p>
    <w:p w:rsidR="007D25D8" w:rsidRDefault="007D25D8" w:rsidP="007D25D8">
      <w:pPr>
        <w:pStyle w:val="ListParagraph"/>
        <w:suppressAutoHyphens w:val="0"/>
        <w:spacing w:before="100" w:beforeAutospacing="1" w:after="160" w:line="256" w:lineRule="auto"/>
        <w:ind w:left="779"/>
        <w:jc w:val="both"/>
        <w:rPr>
          <w:rFonts w:cs="Calibri"/>
          <w:sz w:val="28"/>
          <w:szCs w:val="28"/>
        </w:rPr>
      </w:pPr>
    </w:p>
    <w:p w:rsidR="00392C83" w:rsidRDefault="00392C83" w:rsidP="00392C83">
      <w:pPr>
        <w:rPr>
          <w:rFonts w:ascii="Times New Roman" w:eastAsia="SimSun" w:hAnsi="Times New Roman" w:cs="Times New Roman"/>
          <w:color w:val="000000"/>
          <w:sz w:val="28"/>
          <w:szCs w:val="28"/>
          <w:lang w:eastAsia="zh-CN"/>
        </w:rPr>
      </w:pPr>
      <w:r>
        <w:rPr>
          <w:rFonts w:ascii="Symbol" w:eastAsia="SimSun" w:hAnsi="Symbol" w:cs="Symbol"/>
          <w:color w:val="000000"/>
          <w:sz w:val="24"/>
          <w:szCs w:val="24"/>
          <w:lang w:eastAsia="zh-CN"/>
        </w:rPr>
        <w:t></w:t>
      </w:r>
      <w:r w:rsidR="002667E4">
        <w:rPr>
          <w:rFonts w:ascii="Symbol" w:eastAsia="SimSun" w:hAnsi="Symbol" w:cs="Symbol"/>
          <w:color w:val="000000"/>
          <w:sz w:val="24"/>
          <w:szCs w:val="24"/>
          <w:lang w:eastAsia="zh-CN"/>
        </w:rPr>
        <w:t></w:t>
      </w:r>
      <w:r w:rsidR="002667E4">
        <w:rPr>
          <w:rFonts w:ascii="Symbol" w:eastAsia="SimSun" w:hAnsi="Symbol" w:cs="Symbol"/>
          <w:color w:val="000000"/>
          <w:sz w:val="24"/>
          <w:szCs w:val="24"/>
          <w:lang w:eastAsia="zh-CN"/>
        </w:rPr>
        <w:t></w:t>
      </w:r>
      <w:r w:rsidR="002667E4">
        <w:rPr>
          <w:rFonts w:ascii="Symbol" w:eastAsia="SimSun" w:hAnsi="Symbol" w:cs="Symbol"/>
          <w:color w:val="000000"/>
          <w:sz w:val="24"/>
          <w:szCs w:val="24"/>
          <w:lang w:eastAsia="zh-CN"/>
        </w:rPr>
        <w:t></w:t>
      </w:r>
      <w:r w:rsidR="002667E4">
        <w:rPr>
          <w:rFonts w:ascii="Symbol" w:eastAsia="SimSun" w:hAnsi="Symbol" w:cs="Symbol"/>
          <w:color w:val="000000"/>
          <w:sz w:val="24"/>
          <w:szCs w:val="24"/>
          <w:lang w:eastAsia="zh-CN"/>
        </w:rPr>
        <w:t></w:t>
      </w:r>
      <w:r w:rsidR="002667E4">
        <w:rPr>
          <w:rFonts w:ascii="Symbol" w:eastAsia="SimSun" w:hAnsi="Symbol" w:cs="Symbol"/>
          <w:color w:val="000000"/>
          <w:sz w:val="24"/>
          <w:szCs w:val="24"/>
          <w:lang w:eastAsia="zh-CN"/>
        </w:rPr>
        <w:t></w:t>
      </w:r>
      <w:r w:rsidR="002667E4">
        <w:rPr>
          <w:rFonts w:ascii="Symbol" w:eastAsia="SimSun" w:hAnsi="Symbol" w:cs="Symbol"/>
          <w:color w:val="000000"/>
          <w:sz w:val="24"/>
          <w:szCs w:val="24"/>
          <w:lang w:eastAsia="zh-CN"/>
        </w:rPr>
        <w:t></w:t>
      </w:r>
      <w:r w:rsidR="002667E4">
        <w:rPr>
          <w:rFonts w:ascii="Symbol" w:eastAsia="SimSun" w:hAnsi="Symbol" w:cs="Symbol"/>
          <w:color w:val="000000"/>
          <w:sz w:val="24"/>
          <w:szCs w:val="24"/>
          <w:lang w:eastAsia="zh-CN"/>
        </w:rPr>
        <w:t></w:t>
      </w:r>
      <w:r w:rsidR="002667E4">
        <w:rPr>
          <w:rFonts w:ascii="Symbol" w:eastAsia="SimSun" w:hAnsi="Symbol" w:cs="Symbol"/>
          <w:color w:val="000000"/>
          <w:sz w:val="24"/>
          <w:szCs w:val="24"/>
          <w:lang w:eastAsia="zh-CN"/>
        </w:rPr>
        <w:t></w:t>
      </w:r>
      <w:r w:rsidR="002667E4">
        <w:rPr>
          <w:rFonts w:ascii="Symbol" w:eastAsia="SimSun" w:hAnsi="Symbol" w:cs="Symbol"/>
          <w:color w:val="000000"/>
          <w:sz w:val="24"/>
          <w:szCs w:val="24"/>
          <w:lang w:eastAsia="zh-CN"/>
        </w:rPr>
        <w:t></w:t>
      </w:r>
      <w:r w:rsidR="002667E4" w:rsidRPr="002667E4">
        <w:rPr>
          <w:rFonts w:ascii="Times New Roman" w:eastAsia="SimSun" w:hAnsi="Times New Roman" w:cs="Times New Roman"/>
          <w:color w:val="000000"/>
          <w:sz w:val="28"/>
          <w:szCs w:val="28"/>
          <w:lang w:eastAsia="zh-CN"/>
        </w:rPr>
        <w:t>Add Vacancy Information:-</w:t>
      </w:r>
    </w:p>
    <w:p w:rsidR="002667E4" w:rsidRDefault="002667E4" w:rsidP="00392C83">
      <w:pPr>
        <w:rPr>
          <w:rFonts w:ascii="Times New Roman" w:eastAsia="SimSun" w:hAnsi="Times New Roman" w:cs="Times New Roman"/>
          <w:color w:val="000000"/>
          <w:sz w:val="28"/>
          <w:szCs w:val="28"/>
          <w:lang w:eastAsia="zh-CN"/>
        </w:rPr>
      </w:pPr>
      <w:r>
        <w:rPr>
          <w:rFonts w:ascii="Times New Roman" w:eastAsia="SimSun" w:hAnsi="Times New Roman" w:cs="Times New Roman"/>
          <w:color w:val="000000"/>
          <w:sz w:val="28"/>
          <w:szCs w:val="28"/>
          <w:lang w:eastAsia="zh-CN"/>
        </w:rPr>
        <w:t xml:space="preserve">                  Company add the numbers of </w:t>
      </w:r>
      <w:r w:rsidR="00971AAA">
        <w:rPr>
          <w:rFonts w:ascii="Times New Roman" w:eastAsia="SimSun" w:hAnsi="Times New Roman" w:cs="Times New Roman"/>
          <w:color w:val="000000"/>
          <w:sz w:val="28"/>
          <w:szCs w:val="28"/>
          <w:lang w:eastAsia="zh-CN"/>
        </w:rPr>
        <w:t>vacancy in</w:t>
      </w:r>
      <w:r>
        <w:rPr>
          <w:rFonts w:ascii="Times New Roman" w:eastAsia="SimSun" w:hAnsi="Times New Roman" w:cs="Times New Roman"/>
          <w:color w:val="000000"/>
          <w:sz w:val="28"/>
          <w:szCs w:val="28"/>
          <w:lang w:eastAsia="zh-CN"/>
        </w:rPr>
        <w:t xml:space="preserve"> the system </w:t>
      </w:r>
      <w:r w:rsidR="00971AAA">
        <w:rPr>
          <w:rFonts w:ascii="Times New Roman" w:eastAsia="SimSun" w:hAnsi="Times New Roman" w:cs="Times New Roman"/>
          <w:color w:val="000000"/>
          <w:sz w:val="28"/>
          <w:szCs w:val="28"/>
          <w:lang w:eastAsia="zh-CN"/>
        </w:rPr>
        <w:t xml:space="preserve">and more details about </w:t>
      </w:r>
    </w:p>
    <w:p w:rsidR="00971AAA" w:rsidRPr="002667E4" w:rsidRDefault="00971AAA" w:rsidP="00392C83">
      <w:pPr>
        <w:rPr>
          <w:rFonts w:ascii="Times New Roman" w:hAnsi="Times New Roman" w:cs="Times New Roman"/>
        </w:rPr>
      </w:pPr>
      <w:r>
        <w:rPr>
          <w:rFonts w:ascii="Times New Roman" w:eastAsia="SimSun" w:hAnsi="Times New Roman" w:cs="Times New Roman"/>
          <w:color w:val="000000"/>
          <w:sz w:val="28"/>
          <w:szCs w:val="28"/>
          <w:lang w:eastAsia="zh-CN"/>
        </w:rPr>
        <w:t xml:space="preserve">           Placement date time also.</w:t>
      </w:r>
    </w:p>
    <w:p w:rsidR="00392C83" w:rsidRDefault="00392C83" w:rsidP="00392C83">
      <w:pPr>
        <w:rPr>
          <w:b/>
          <w:bCs/>
          <w:sz w:val="26"/>
          <w:szCs w:val="26"/>
        </w:rPr>
      </w:pPr>
    </w:p>
    <w:p w:rsidR="00392C83" w:rsidRDefault="00392C83" w:rsidP="00392C83">
      <w:pPr>
        <w:rPr>
          <w:b/>
          <w:bCs/>
          <w:sz w:val="26"/>
          <w:szCs w:val="26"/>
        </w:rPr>
      </w:pPr>
    </w:p>
    <w:p w:rsidR="002667E4" w:rsidRDefault="002667E4" w:rsidP="00392C83">
      <w:pPr>
        <w:rPr>
          <w:b/>
          <w:bCs/>
          <w:sz w:val="26"/>
          <w:szCs w:val="26"/>
        </w:rPr>
      </w:pPr>
    </w:p>
    <w:p w:rsidR="002667E4" w:rsidRDefault="002667E4" w:rsidP="00392C83">
      <w:pPr>
        <w:rPr>
          <w:b/>
          <w:bCs/>
          <w:sz w:val="26"/>
          <w:szCs w:val="26"/>
        </w:rPr>
      </w:pPr>
    </w:p>
    <w:p w:rsidR="002667E4" w:rsidRDefault="002667E4" w:rsidP="00392C83">
      <w:pPr>
        <w:rPr>
          <w:b/>
          <w:bCs/>
          <w:sz w:val="26"/>
          <w:szCs w:val="26"/>
        </w:rPr>
      </w:pPr>
    </w:p>
    <w:p w:rsidR="002667E4" w:rsidRDefault="002667E4" w:rsidP="00392C83">
      <w:pPr>
        <w:rPr>
          <w:b/>
          <w:bCs/>
          <w:sz w:val="26"/>
          <w:szCs w:val="26"/>
        </w:rPr>
      </w:pPr>
    </w:p>
    <w:p w:rsidR="00392C83" w:rsidRDefault="00392C83" w:rsidP="00392C83">
      <w:pPr>
        <w:rPr>
          <w:b/>
          <w:bCs/>
          <w:sz w:val="26"/>
          <w:szCs w:val="26"/>
        </w:rPr>
      </w:pPr>
    </w:p>
    <w:p w:rsidR="00E51827" w:rsidRPr="00AB5678" w:rsidRDefault="00AB5678" w:rsidP="00E51827">
      <w:pPr>
        <w:rPr>
          <w:rFonts w:eastAsia="Arial" w:cs="Calibri"/>
          <w:sz w:val="56"/>
          <w:szCs w:val="56"/>
        </w:rPr>
      </w:pPr>
      <w:r>
        <w:rPr>
          <w:rFonts w:eastAsia="Arial" w:cs="Calibri"/>
          <w:sz w:val="56"/>
          <w:szCs w:val="56"/>
        </w:rPr>
        <w:t xml:space="preserve">                </w:t>
      </w:r>
      <w:r w:rsidR="00E51827">
        <w:rPr>
          <w:color w:val="002060"/>
          <w:sz w:val="24"/>
        </w:rPr>
        <w:t xml:space="preserve">           </w:t>
      </w:r>
      <w:r w:rsidR="00E51827" w:rsidRPr="00E51827">
        <w:rPr>
          <w:rFonts w:ascii="Times New Roman" w:hAnsi="Times New Roman" w:cs="Times New Roman"/>
          <w:b/>
          <w:sz w:val="36"/>
          <w:szCs w:val="36"/>
          <w:u w:val="single"/>
        </w:rPr>
        <w:t>Program Specification</w:t>
      </w:r>
    </w:p>
    <w:p w:rsidR="00E51827" w:rsidRDefault="00E51827" w:rsidP="00E51827">
      <w:pPr>
        <w:rPr>
          <w:rFonts w:eastAsia="Arial" w:cs="Calibri"/>
          <w:sz w:val="28"/>
          <w:szCs w:val="28"/>
        </w:rPr>
      </w:pPr>
    </w:p>
    <w:p w:rsidR="00E51827" w:rsidRDefault="00E51827" w:rsidP="00E51827">
      <w:pPr>
        <w:rPr>
          <w:rFonts w:eastAsia="Arial" w:cs="Calibri"/>
          <w:sz w:val="28"/>
          <w:szCs w:val="28"/>
        </w:rPr>
      </w:pPr>
    </w:p>
    <w:p w:rsidR="00E51827" w:rsidRPr="00E51827" w:rsidRDefault="00E51827" w:rsidP="00E51827">
      <w:pPr>
        <w:rPr>
          <w:rFonts w:eastAsia="Arial" w:cs="Calibri"/>
          <w:sz w:val="28"/>
          <w:szCs w:val="28"/>
        </w:rPr>
      </w:pPr>
      <w:r>
        <w:rPr>
          <w:rFonts w:eastAsia="Arial" w:cs="Calibri"/>
          <w:sz w:val="28"/>
          <w:szCs w:val="28"/>
        </w:rPr>
        <w:lastRenderedPageBreak/>
        <w:t>Home Screen:-</w:t>
      </w:r>
    </w:p>
    <w:p w:rsidR="00254EF9" w:rsidRDefault="00254EF9" w:rsidP="00392C83">
      <w:pPr>
        <w:rPr>
          <w:rFonts w:eastAsia="Arial" w:cs="Calibri"/>
          <w:sz w:val="56"/>
          <w:szCs w:val="56"/>
        </w:rPr>
      </w:pPr>
    </w:p>
    <w:p w:rsidR="00254EF9" w:rsidRDefault="00254EF9" w:rsidP="00392C83">
      <w:pPr>
        <w:rPr>
          <w:rFonts w:eastAsia="Arial" w:cs="Calibri"/>
          <w:sz w:val="56"/>
          <w:szCs w:val="56"/>
        </w:rPr>
      </w:pPr>
    </w:p>
    <w:p w:rsidR="000C7C9D" w:rsidRDefault="000C7C9D" w:rsidP="00392C83">
      <w:pPr>
        <w:rPr>
          <w:rFonts w:eastAsia="Arial" w:cs="Calibri"/>
          <w:sz w:val="56"/>
          <w:szCs w:val="56"/>
        </w:rPr>
      </w:pPr>
    </w:p>
    <w:p w:rsidR="00E51827" w:rsidRDefault="00E51827" w:rsidP="00E51827">
      <w:pPr>
        <w:rPr>
          <w:b/>
          <w:sz w:val="26"/>
        </w:rPr>
      </w:pPr>
    </w:p>
    <w:tbl>
      <w:tblPr>
        <w:tblStyle w:val="TableGrid"/>
        <w:tblpPr w:leftFromText="180" w:rightFromText="180" w:vertAnchor="page" w:horzAnchor="margin" w:tblpY="2071"/>
        <w:tblW w:w="0" w:type="auto"/>
        <w:tblLook w:val="04A0"/>
      </w:tblPr>
      <w:tblGrid>
        <w:gridCol w:w="2122"/>
        <w:gridCol w:w="6894"/>
      </w:tblGrid>
      <w:tr w:rsidR="00E51827" w:rsidTr="00745183">
        <w:tc>
          <w:tcPr>
            <w:tcW w:w="2122" w:type="dxa"/>
            <w:shd w:val="clear" w:color="auto" w:fill="D9D9D9" w:themeFill="background1" w:themeFillShade="D9"/>
          </w:tcPr>
          <w:p w:rsidR="00E51827" w:rsidRPr="00AD488D" w:rsidRDefault="00E51827" w:rsidP="00745183">
            <w:pPr>
              <w:rPr>
                <w:b/>
              </w:rPr>
            </w:pPr>
            <w:r w:rsidRPr="00AD488D">
              <w:rPr>
                <w:b/>
              </w:rPr>
              <w:t>Screen Name</w:t>
            </w:r>
          </w:p>
        </w:tc>
        <w:tc>
          <w:tcPr>
            <w:tcW w:w="6894" w:type="dxa"/>
          </w:tcPr>
          <w:p w:rsidR="00E51827" w:rsidRDefault="008A441A" w:rsidP="00745183">
            <w:r>
              <w:t>Home Screen</w:t>
            </w:r>
          </w:p>
        </w:tc>
      </w:tr>
      <w:tr w:rsidR="00E51827" w:rsidTr="00745183">
        <w:tc>
          <w:tcPr>
            <w:tcW w:w="2122" w:type="dxa"/>
            <w:shd w:val="clear" w:color="auto" w:fill="D9D9D9" w:themeFill="background1" w:themeFillShade="D9"/>
          </w:tcPr>
          <w:p w:rsidR="00E51827" w:rsidRPr="00AD488D" w:rsidRDefault="00E51827" w:rsidP="00745183">
            <w:pPr>
              <w:rPr>
                <w:b/>
              </w:rPr>
            </w:pPr>
            <w:r w:rsidRPr="00AD488D">
              <w:rPr>
                <w:b/>
              </w:rPr>
              <w:t>Module</w:t>
            </w:r>
          </w:p>
        </w:tc>
        <w:tc>
          <w:tcPr>
            <w:tcW w:w="6894" w:type="dxa"/>
          </w:tcPr>
          <w:p w:rsidR="00E51827" w:rsidRDefault="008A441A" w:rsidP="00745183">
            <w:r>
              <w:t>Notice</w:t>
            </w:r>
          </w:p>
        </w:tc>
      </w:tr>
      <w:tr w:rsidR="00E51827" w:rsidTr="00745183">
        <w:tc>
          <w:tcPr>
            <w:tcW w:w="2122" w:type="dxa"/>
            <w:shd w:val="clear" w:color="auto" w:fill="D9D9D9" w:themeFill="background1" w:themeFillShade="D9"/>
          </w:tcPr>
          <w:p w:rsidR="00E51827" w:rsidRPr="00AD488D" w:rsidRDefault="00E51827" w:rsidP="00745183">
            <w:pPr>
              <w:rPr>
                <w:b/>
              </w:rPr>
            </w:pPr>
            <w:r w:rsidRPr="00AD488D">
              <w:rPr>
                <w:b/>
              </w:rPr>
              <w:t>Menu Reference</w:t>
            </w:r>
          </w:p>
        </w:tc>
        <w:tc>
          <w:tcPr>
            <w:tcW w:w="6894" w:type="dxa"/>
          </w:tcPr>
          <w:p w:rsidR="00E51827" w:rsidRDefault="00E51827" w:rsidP="00745183"/>
        </w:tc>
      </w:tr>
      <w:tr w:rsidR="00E51827" w:rsidTr="00745183">
        <w:tc>
          <w:tcPr>
            <w:tcW w:w="2122" w:type="dxa"/>
            <w:shd w:val="clear" w:color="auto" w:fill="D9D9D9" w:themeFill="background1" w:themeFillShade="D9"/>
          </w:tcPr>
          <w:p w:rsidR="00E51827" w:rsidRPr="00AD488D" w:rsidRDefault="00E51827" w:rsidP="00745183">
            <w:pPr>
              <w:rPr>
                <w:b/>
              </w:rPr>
            </w:pPr>
            <w:r w:rsidRPr="00AD488D">
              <w:rPr>
                <w:b/>
              </w:rPr>
              <w:t>Dependency on Module</w:t>
            </w:r>
          </w:p>
        </w:tc>
        <w:tc>
          <w:tcPr>
            <w:tcW w:w="6894" w:type="dxa"/>
          </w:tcPr>
          <w:p w:rsidR="00E51827" w:rsidRDefault="008A441A" w:rsidP="00745183">
            <w:r>
              <w:t>Admin</w:t>
            </w:r>
          </w:p>
        </w:tc>
      </w:tr>
      <w:tr w:rsidR="00E51827" w:rsidTr="00745183">
        <w:tc>
          <w:tcPr>
            <w:tcW w:w="9016" w:type="dxa"/>
            <w:gridSpan w:val="2"/>
            <w:shd w:val="clear" w:color="auto" w:fill="CEB400" w:themeFill="background2" w:themeFillShade="80"/>
          </w:tcPr>
          <w:p w:rsidR="00E51827" w:rsidRPr="00562C60" w:rsidRDefault="00E51827" w:rsidP="00745183">
            <w:pPr>
              <w:jc w:val="center"/>
              <w:rPr>
                <w:b/>
              </w:rPr>
            </w:pPr>
            <w:r w:rsidRPr="00562C60">
              <w:rPr>
                <w:b/>
                <w:color w:val="FFFFFF" w:themeColor="background1"/>
              </w:rPr>
              <w:t>Input</w:t>
            </w:r>
            <w:r>
              <w:rPr>
                <w:b/>
                <w:color w:val="FFFFFF" w:themeColor="background1"/>
              </w:rPr>
              <w:t>s</w:t>
            </w:r>
          </w:p>
        </w:tc>
      </w:tr>
      <w:tr w:rsidR="00E51827" w:rsidTr="00745183">
        <w:tc>
          <w:tcPr>
            <w:tcW w:w="9016" w:type="dxa"/>
            <w:gridSpan w:val="2"/>
            <w:shd w:val="clear" w:color="auto" w:fill="FFFFFF" w:themeFill="background1"/>
          </w:tcPr>
          <w:p w:rsidR="00E51827" w:rsidRDefault="00E51827" w:rsidP="00E51827">
            <w:pPr>
              <w:pStyle w:val="ListParagraph"/>
              <w:suppressAutoHyphens w:val="0"/>
            </w:pPr>
          </w:p>
        </w:tc>
      </w:tr>
      <w:tr w:rsidR="00E51827" w:rsidTr="00745183">
        <w:tc>
          <w:tcPr>
            <w:tcW w:w="9016" w:type="dxa"/>
            <w:gridSpan w:val="2"/>
            <w:shd w:val="clear" w:color="auto" w:fill="CEB400" w:themeFill="background2" w:themeFillShade="80"/>
          </w:tcPr>
          <w:p w:rsidR="00E51827" w:rsidRPr="00A23941" w:rsidRDefault="00E51827" w:rsidP="00745183">
            <w:pPr>
              <w:jc w:val="center"/>
              <w:rPr>
                <w:b/>
                <w:color w:val="FFFFFF" w:themeColor="background1"/>
              </w:rPr>
            </w:pPr>
            <w:r w:rsidRPr="00A23941">
              <w:rPr>
                <w:b/>
                <w:color w:val="FFFFFF" w:themeColor="background1"/>
              </w:rPr>
              <w:t>Validation</w:t>
            </w:r>
          </w:p>
        </w:tc>
      </w:tr>
      <w:tr w:rsidR="00E51827" w:rsidTr="00745183">
        <w:trPr>
          <w:trHeight w:val="1891"/>
        </w:trPr>
        <w:tc>
          <w:tcPr>
            <w:tcW w:w="9016" w:type="dxa"/>
            <w:gridSpan w:val="2"/>
            <w:shd w:val="clear" w:color="auto" w:fill="FFFFFF" w:themeFill="background1"/>
          </w:tcPr>
          <w:p w:rsidR="00E51827" w:rsidRDefault="00E51827" w:rsidP="00E51827">
            <w:pPr>
              <w:pStyle w:val="ListParagraph"/>
              <w:suppressAutoHyphens w:val="0"/>
            </w:pPr>
          </w:p>
        </w:tc>
      </w:tr>
      <w:tr w:rsidR="00E51827" w:rsidTr="00745183">
        <w:tc>
          <w:tcPr>
            <w:tcW w:w="9016" w:type="dxa"/>
            <w:gridSpan w:val="2"/>
            <w:shd w:val="clear" w:color="auto" w:fill="CEB400" w:themeFill="background2" w:themeFillShade="80"/>
          </w:tcPr>
          <w:p w:rsidR="00E51827" w:rsidRPr="00A23941" w:rsidRDefault="00E51827" w:rsidP="00745183">
            <w:pPr>
              <w:jc w:val="center"/>
              <w:rPr>
                <w:b/>
              </w:rPr>
            </w:pPr>
            <w:r w:rsidRPr="00A23941">
              <w:rPr>
                <w:b/>
                <w:color w:val="FFFFFF" w:themeColor="background1"/>
              </w:rPr>
              <w:t>Process Logic</w:t>
            </w:r>
          </w:p>
        </w:tc>
      </w:tr>
      <w:tr w:rsidR="00E51827" w:rsidTr="00745183">
        <w:tc>
          <w:tcPr>
            <w:tcW w:w="9016" w:type="dxa"/>
            <w:gridSpan w:val="2"/>
            <w:shd w:val="clear" w:color="auto" w:fill="FFFFFF" w:themeFill="background1"/>
          </w:tcPr>
          <w:p w:rsidR="00E51827" w:rsidRDefault="00E51827" w:rsidP="00745183"/>
          <w:p w:rsidR="00E51827" w:rsidRDefault="00E51827" w:rsidP="00745183"/>
          <w:p w:rsidR="00E51827" w:rsidRDefault="00E51827" w:rsidP="00745183"/>
        </w:tc>
      </w:tr>
      <w:tr w:rsidR="00E51827" w:rsidTr="00745183">
        <w:tc>
          <w:tcPr>
            <w:tcW w:w="9016" w:type="dxa"/>
            <w:gridSpan w:val="2"/>
            <w:shd w:val="clear" w:color="auto" w:fill="CEB400" w:themeFill="background2" w:themeFillShade="80"/>
          </w:tcPr>
          <w:p w:rsidR="00E51827" w:rsidRPr="00A23941" w:rsidRDefault="00E51827" w:rsidP="00745183">
            <w:pPr>
              <w:jc w:val="center"/>
              <w:rPr>
                <w:b/>
              </w:rPr>
            </w:pPr>
            <w:r w:rsidRPr="00A23941">
              <w:rPr>
                <w:b/>
                <w:color w:val="FFFFFF" w:themeColor="background1"/>
              </w:rPr>
              <w:t>Output</w:t>
            </w:r>
          </w:p>
        </w:tc>
      </w:tr>
      <w:tr w:rsidR="00E51827" w:rsidTr="00745183">
        <w:trPr>
          <w:trHeight w:val="1116"/>
        </w:trPr>
        <w:tc>
          <w:tcPr>
            <w:tcW w:w="9016" w:type="dxa"/>
            <w:gridSpan w:val="2"/>
            <w:tcBorders>
              <w:bottom w:val="single" w:sz="4" w:space="0" w:color="auto"/>
            </w:tcBorders>
            <w:shd w:val="clear" w:color="auto" w:fill="FFFFFF" w:themeFill="background1"/>
          </w:tcPr>
          <w:p w:rsidR="00E51827" w:rsidRDefault="00E51827" w:rsidP="00E51827">
            <w:pPr>
              <w:pStyle w:val="ListParagraph"/>
              <w:numPr>
                <w:ilvl w:val="0"/>
                <w:numId w:val="9"/>
              </w:numPr>
              <w:suppressAutoHyphens w:val="0"/>
            </w:pPr>
            <w:r>
              <w:t>User can seen the notice &amp; reports in the notice boards</w:t>
            </w:r>
          </w:p>
        </w:tc>
      </w:tr>
    </w:tbl>
    <w:p w:rsidR="000C7C9D" w:rsidRDefault="000C7C9D" w:rsidP="00392C83">
      <w:pPr>
        <w:rPr>
          <w:rFonts w:eastAsia="Arial" w:cs="Calibri"/>
          <w:sz w:val="56"/>
          <w:szCs w:val="56"/>
        </w:rPr>
      </w:pPr>
    </w:p>
    <w:p w:rsidR="000C7C9D" w:rsidRDefault="000C7C9D" w:rsidP="00392C83">
      <w:pPr>
        <w:rPr>
          <w:rFonts w:eastAsia="Arial" w:cs="Calibri"/>
          <w:sz w:val="56"/>
          <w:szCs w:val="56"/>
        </w:rPr>
      </w:pPr>
    </w:p>
    <w:p w:rsidR="000C7C9D" w:rsidRDefault="000C7C9D" w:rsidP="00392C83">
      <w:pPr>
        <w:rPr>
          <w:rFonts w:eastAsia="Arial" w:cs="Calibri"/>
          <w:sz w:val="56"/>
          <w:szCs w:val="56"/>
        </w:rPr>
      </w:pPr>
    </w:p>
    <w:p w:rsidR="000C7C9D" w:rsidRDefault="000C7C9D" w:rsidP="00392C83">
      <w:pPr>
        <w:rPr>
          <w:rFonts w:eastAsia="Arial" w:cs="Calibri"/>
          <w:sz w:val="56"/>
          <w:szCs w:val="56"/>
        </w:rPr>
      </w:pPr>
    </w:p>
    <w:p w:rsidR="000C7C9D" w:rsidRDefault="000C7C9D" w:rsidP="00392C83">
      <w:pPr>
        <w:rPr>
          <w:rFonts w:eastAsia="Arial" w:cs="Calibri"/>
          <w:sz w:val="56"/>
          <w:szCs w:val="56"/>
        </w:rPr>
      </w:pPr>
    </w:p>
    <w:p w:rsidR="000C7C9D" w:rsidRDefault="000C7C9D" w:rsidP="00392C83">
      <w:pPr>
        <w:rPr>
          <w:rFonts w:eastAsia="Arial" w:cs="Calibri"/>
          <w:sz w:val="56"/>
          <w:szCs w:val="56"/>
        </w:rPr>
      </w:pPr>
    </w:p>
    <w:p w:rsidR="000C7C9D" w:rsidRDefault="000C7C9D" w:rsidP="00392C83">
      <w:pPr>
        <w:rPr>
          <w:rFonts w:eastAsia="Arial" w:cs="Calibri"/>
          <w:sz w:val="56"/>
          <w:szCs w:val="56"/>
        </w:rPr>
      </w:pPr>
    </w:p>
    <w:p w:rsidR="00971AAA" w:rsidRDefault="00971AAA" w:rsidP="00392C83">
      <w:pPr>
        <w:rPr>
          <w:rFonts w:eastAsia="Arial" w:cs="Calibri"/>
          <w:sz w:val="28"/>
          <w:szCs w:val="28"/>
        </w:rPr>
      </w:pPr>
    </w:p>
    <w:p w:rsidR="00971AAA" w:rsidRDefault="00971AAA" w:rsidP="00392C83">
      <w:pPr>
        <w:rPr>
          <w:rFonts w:eastAsia="Arial" w:cs="Calibri"/>
          <w:sz w:val="28"/>
          <w:szCs w:val="28"/>
        </w:rPr>
      </w:pPr>
    </w:p>
    <w:p w:rsidR="000C7C9D" w:rsidRPr="00B76DDA" w:rsidRDefault="00E51827" w:rsidP="00392C83">
      <w:pPr>
        <w:rPr>
          <w:rFonts w:eastAsia="Arial" w:cs="Calibri"/>
          <w:sz w:val="28"/>
          <w:szCs w:val="28"/>
        </w:rPr>
      </w:pPr>
      <w:r w:rsidRPr="00B76DDA">
        <w:rPr>
          <w:rFonts w:eastAsia="Arial" w:cs="Calibri"/>
          <w:sz w:val="28"/>
          <w:szCs w:val="28"/>
        </w:rPr>
        <w:t xml:space="preserve">Admin </w:t>
      </w:r>
      <w:proofErr w:type="spellStart"/>
      <w:r w:rsidR="00FD34CC">
        <w:rPr>
          <w:rFonts w:eastAsia="Arial" w:cs="Calibri"/>
          <w:sz w:val="28"/>
          <w:szCs w:val="28"/>
        </w:rPr>
        <w:t>LogIn</w:t>
      </w:r>
      <w:proofErr w:type="spellEnd"/>
      <w:r w:rsidR="00FD34CC">
        <w:rPr>
          <w:rFonts w:eastAsia="Arial" w:cs="Calibri"/>
          <w:sz w:val="28"/>
          <w:szCs w:val="28"/>
        </w:rPr>
        <w:t xml:space="preserve"> </w:t>
      </w:r>
      <w:r w:rsidR="00B76DDA" w:rsidRPr="00B76DDA">
        <w:rPr>
          <w:rFonts w:eastAsia="Arial" w:cs="Calibri"/>
          <w:sz w:val="28"/>
          <w:szCs w:val="28"/>
        </w:rPr>
        <w:t>Screen:-</w:t>
      </w:r>
    </w:p>
    <w:p w:rsidR="000C7C9D" w:rsidRDefault="000C7C9D" w:rsidP="00392C83">
      <w:pPr>
        <w:rPr>
          <w:rFonts w:eastAsia="Arial" w:cs="Calibri"/>
          <w:sz w:val="56"/>
          <w:szCs w:val="56"/>
        </w:rPr>
      </w:pPr>
    </w:p>
    <w:p w:rsidR="000C7C9D" w:rsidRDefault="000C7C9D" w:rsidP="00392C83">
      <w:pPr>
        <w:rPr>
          <w:rFonts w:eastAsia="Arial" w:cs="Calibri"/>
          <w:sz w:val="56"/>
          <w:szCs w:val="56"/>
        </w:rPr>
      </w:pPr>
    </w:p>
    <w:p w:rsidR="00E51827" w:rsidRDefault="00E51827" w:rsidP="00E51827">
      <w:pPr>
        <w:rPr>
          <w:rFonts w:eastAsia="Arial" w:cs="Calibri"/>
          <w:sz w:val="56"/>
          <w:szCs w:val="56"/>
        </w:rPr>
      </w:pPr>
    </w:p>
    <w:p w:rsidR="00E51827" w:rsidRDefault="00E51827" w:rsidP="00E51827">
      <w:pPr>
        <w:rPr>
          <w:rFonts w:eastAsia="Arial" w:cs="Calibri"/>
          <w:sz w:val="56"/>
          <w:szCs w:val="56"/>
        </w:rPr>
      </w:pPr>
      <w:r>
        <w:rPr>
          <w:rFonts w:eastAsia="Arial" w:cs="Calibri"/>
          <w:sz w:val="56"/>
          <w:szCs w:val="56"/>
        </w:rPr>
        <w:t xml:space="preserve">             </w:t>
      </w:r>
    </w:p>
    <w:p w:rsidR="000C7C9D" w:rsidRDefault="000C7C9D" w:rsidP="00392C83">
      <w:pPr>
        <w:rPr>
          <w:rFonts w:eastAsia="Arial" w:cs="Calibri"/>
          <w:sz w:val="56"/>
          <w:szCs w:val="56"/>
        </w:rPr>
      </w:pPr>
    </w:p>
    <w:p w:rsidR="00B76DDA" w:rsidRDefault="00B76DDA" w:rsidP="00B76DDA">
      <w:pPr>
        <w:rPr>
          <w:b/>
          <w:sz w:val="26"/>
        </w:rPr>
      </w:pPr>
    </w:p>
    <w:tbl>
      <w:tblPr>
        <w:tblStyle w:val="TableGrid"/>
        <w:tblpPr w:leftFromText="180" w:rightFromText="180" w:vertAnchor="page" w:horzAnchor="margin" w:tblpY="2071"/>
        <w:tblW w:w="0" w:type="auto"/>
        <w:tblLook w:val="04A0"/>
      </w:tblPr>
      <w:tblGrid>
        <w:gridCol w:w="2122"/>
        <w:gridCol w:w="6894"/>
      </w:tblGrid>
      <w:tr w:rsidR="00B76DDA" w:rsidTr="00745183">
        <w:tc>
          <w:tcPr>
            <w:tcW w:w="2122" w:type="dxa"/>
            <w:shd w:val="clear" w:color="auto" w:fill="D9D9D9" w:themeFill="background1" w:themeFillShade="D9"/>
          </w:tcPr>
          <w:p w:rsidR="00B76DDA" w:rsidRPr="00AD488D" w:rsidRDefault="00B76DDA" w:rsidP="00745183">
            <w:pPr>
              <w:rPr>
                <w:b/>
              </w:rPr>
            </w:pPr>
            <w:r w:rsidRPr="00AD488D">
              <w:rPr>
                <w:b/>
              </w:rPr>
              <w:t>Screen Name</w:t>
            </w:r>
          </w:p>
        </w:tc>
        <w:tc>
          <w:tcPr>
            <w:tcW w:w="6894" w:type="dxa"/>
          </w:tcPr>
          <w:p w:rsidR="00B76DDA" w:rsidRDefault="00B76DDA" w:rsidP="00745183">
            <w:r>
              <w:t>Admin login</w:t>
            </w:r>
          </w:p>
        </w:tc>
      </w:tr>
      <w:tr w:rsidR="00B76DDA" w:rsidTr="00745183">
        <w:tc>
          <w:tcPr>
            <w:tcW w:w="2122" w:type="dxa"/>
            <w:shd w:val="clear" w:color="auto" w:fill="D9D9D9" w:themeFill="background1" w:themeFillShade="D9"/>
          </w:tcPr>
          <w:p w:rsidR="00B76DDA" w:rsidRPr="00AD488D" w:rsidRDefault="00B76DDA" w:rsidP="00745183">
            <w:pPr>
              <w:rPr>
                <w:b/>
              </w:rPr>
            </w:pPr>
            <w:r w:rsidRPr="00AD488D">
              <w:rPr>
                <w:b/>
              </w:rPr>
              <w:t>Module</w:t>
            </w:r>
          </w:p>
        </w:tc>
        <w:tc>
          <w:tcPr>
            <w:tcW w:w="6894" w:type="dxa"/>
          </w:tcPr>
          <w:p w:rsidR="00B76DDA" w:rsidRDefault="00B76DDA" w:rsidP="00745183">
            <w:r>
              <w:t>Admin</w:t>
            </w:r>
          </w:p>
        </w:tc>
      </w:tr>
      <w:tr w:rsidR="00B76DDA" w:rsidTr="00745183">
        <w:tc>
          <w:tcPr>
            <w:tcW w:w="2122" w:type="dxa"/>
            <w:shd w:val="clear" w:color="auto" w:fill="D9D9D9" w:themeFill="background1" w:themeFillShade="D9"/>
          </w:tcPr>
          <w:p w:rsidR="00B76DDA" w:rsidRPr="00AD488D" w:rsidRDefault="00B76DDA" w:rsidP="00745183">
            <w:pPr>
              <w:rPr>
                <w:b/>
              </w:rPr>
            </w:pPr>
            <w:r w:rsidRPr="00AD488D">
              <w:rPr>
                <w:b/>
              </w:rPr>
              <w:t>Menu Reference</w:t>
            </w:r>
          </w:p>
        </w:tc>
        <w:tc>
          <w:tcPr>
            <w:tcW w:w="6894" w:type="dxa"/>
          </w:tcPr>
          <w:p w:rsidR="00B76DDA" w:rsidRDefault="00B76DDA" w:rsidP="00745183"/>
        </w:tc>
      </w:tr>
      <w:tr w:rsidR="00B76DDA" w:rsidTr="00745183">
        <w:tc>
          <w:tcPr>
            <w:tcW w:w="2122" w:type="dxa"/>
            <w:shd w:val="clear" w:color="auto" w:fill="D9D9D9" w:themeFill="background1" w:themeFillShade="D9"/>
          </w:tcPr>
          <w:p w:rsidR="00B76DDA" w:rsidRPr="00AD488D" w:rsidRDefault="00B76DDA" w:rsidP="00745183">
            <w:pPr>
              <w:rPr>
                <w:b/>
              </w:rPr>
            </w:pPr>
            <w:r w:rsidRPr="00AD488D">
              <w:rPr>
                <w:b/>
              </w:rPr>
              <w:t>Dependency on Module</w:t>
            </w:r>
          </w:p>
        </w:tc>
        <w:tc>
          <w:tcPr>
            <w:tcW w:w="6894" w:type="dxa"/>
          </w:tcPr>
          <w:p w:rsidR="00B76DDA" w:rsidRDefault="00B76DDA" w:rsidP="00745183">
            <w:r>
              <w:t>Admin</w:t>
            </w:r>
          </w:p>
        </w:tc>
      </w:tr>
      <w:tr w:rsidR="00B76DDA" w:rsidTr="00745183">
        <w:tc>
          <w:tcPr>
            <w:tcW w:w="9016" w:type="dxa"/>
            <w:gridSpan w:val="2"/>
            <w:shd w:val="clear" w:color="auto" w:fill="CEB400" w:themeFill="background2" w:themeFillShade="80"/>
          </w:tcPr>
          <w:p w:rsidR="00B76DDA" w:rsidRPr="00562C60" w:rsidRDefault="00B76DDA" w:rsidP="00745183">
            <w:pPr>
              <w:jc w:val="center"/>
              <w:rPr>
                <w:b/>
              </w:rPr>
            </w:pPr>
            <w:r w:rsidRPr="00562C60">
              <w:rPr>
                <w:b/>
                <w:color w:val="FFFFFF" w:themeColor="background1"/>
              </w:rPr>
              <w:t>Input</w:t>
            </w:r>
            <w:r>
              <w:rPr>
                <w:b/>
                <w:color w:val="FFFFFF" w:themeColor="background1"/>
              </w:rPr>
              <w:t>s</w:t>
            </w:r>
          </w:p>
        </w:tc>
      </w:tr>
      <w:tr w:rsidR="00B76DDA" w:rsidTr="00745183">
        <w:tc>
          <w:tcPr>
            <w:tcW w:w="9016" w:type="dxa"/>
            <w:gridSpan w:val="2"/>
            <w:shd w:val="clear" w:color="auto" w:fill="FFFFFF" w:themeFill="background1"/>
          </w:tcPr>
          <w:p w:rsidR="00B76DDA" w:rsidRDefault="00B76DDA" w:rsidP="00B76DDA">
            <w:pPr>
              <w:pStyle w:val="ListParagraph"/>
              <w:numPr>
                <w:ilvl w:val="0"/>
                <w:numId w:val="7"/>
              </w:numPr>
              <w:suppressAutoHyphens w:val="0"/>
            </w:pPr>
            <w:r>
              <w:t>Username</w:t>
            </w:r>
          </w:p>
          <w:p w:rsidR="00B76DDA" w:rsidRDefault="00B76DDA" w:rsidP="00B76DDA">
            <w:pPr>
              <w:pStyle w:val="ListParagraph"/>
              <w:numPr>
                <w:ilvl w:val="0"/>
                <w:numId w:val="7"/>
              </w:numPr>
              <w:suppressAutoHyphens w:val="0"/>
            </w:pPr>
            <w:r>
              <w:t>Password</w:t>
            </w:r>
          </w:p>
        </w:tc>
      </w:tr>
      <w:tr w:rsidR="00B76DDA" w:rsidTr="00745183">
        <w:tc>
          <w:tcPr>
            <w:tcW w:w="9016" w:type="dxa"/>
            <w:gridSpan w:val="2"/>
            <w:shd w:val="clear" w:color="auto" w:fill="CEB400" w:themeFill="background2" w:themeFillShade="80"/>
          </w:tcPr>
          <w:p w:rsidR="00B76DDA" w:rsidRPr="00A23941" w:rsidRDefault="00B76DDA" w:rsidP="00745183">
            <w:pPr>
              <w:jc w:val="center"/>
              <w:rPr>
                <w:b/>
                <w:color w:val="FFFFFF" w:themeColor="background1"/>
              </w:rPr>
            </w:pPr>
            <w:r w:rsidRPr="00A23941">
              <w:rPr>
                <w:b/>
                <w:color w:val="FFFFFF" w:themeColor="background1"/>
              </w:rPr>
              <w:t>Validation</w:t>
            </w:r>
          </w:p>
        </w:tc>
      </w:tr>
      <w:tr w:rsidR="00B76DDA" w:rsidTr="00745183">
        <w:trPr>
          <w:trHeight w:val="1891"/>
        </w:trPr>
        <w:tc>
          <w:tcPr>
            <w:tcW w:w="9016" w:type="dxa"/>
            <w:gridSpan w:val="2"/>
            <w:shd w:val="clear" w:color="auto" w:fill="FFFFFF" w:themeFill="background1"/>
          </w:tcPr>
          <w:p w:rsidR="00B76DDA" w:rsidRDefault="00B76DDA" w:rsidP="00B76DDA">
            <w:pPr>
              <w:pStyle w:val="ListParagraph"/>
              <w:numPr>
                <w:ilvl w:val="0"/>
                <w:numId w:val="8"/>
              </w:numPr>
              <w:suppressAutoHyphens w:val="0"/>
            </w:pPr>
            <w:r>
              <w:t>Username should not blank.</w:t>
            </w:r>
          </w:p>
          <w:p w:rsidR="00B76DDA" w:rsidRDefault="00B76DDA" w:rsidP="00B76DDA">
            <w:pPr>
              <w:pStyle w:val="ListParagraph"/>
              <w:numPr>
                <w:ilvl w:val="0"/>
                <w:numId w:val="8"/>
              </w:numPr>
              <w:suppressAutoHyphens w:val="0"/>
            </w:pPr>
            <w:r>
              <w:t xml:space="preserve"> All fields are mandatory (*)</w:t>
            </w:r>
          </w:p>
          <w:p w:rsidR="00B76DDA" w:rsidRPr="00B76DDA" w:rsidRDefault="00B76DDA" w:rsidP="00B76DDA">
            <w:pPr>
              <w:pStyle w:val="ListParagraph"/>
              <w:numPr>
                <w:ilvl w:val="0"/>
                <w:numId w:val="8"/>
              </w:numPr>
              <w:suppressAutoHyphens w:val="0"/>
              <w:rPr>
                <w:rFonts w:asciiTheme="minorHAnsi" w:hAnsiTheme="minorHAnsi" w:cstheme="minorHAnsi"/>
              </w:rPr>
            </w:pPr>
            <w:r w:rsidRPr="00B76DDA">
              <w:rPr>
                <w:rFonts w:asciiTheme="minorHAnsi" w:hAnsiTheme="minorHAnsi" w:cstheme="minorHAnsi"/>
                <w:sz w:val="23"/>
                <w:szCs w:val="23"/>
                <w:shd w:val="clear" w:color="auto" w:fill="FFFFFF"/>
              </w:rPr>
              <w:t>Must contain at least one number and one uppercase and lowercase letter, and at least 8 or more characters</w:t>
            </w:r>
          </w:p>
          <w:p w:rsidR="00B76DDA" w:rsidRDefault="00B76DDA" w:rsidP="00B76DDA">
            <w:pPr>
              <w:pStyle w:val="ListParagraph"/>
              <w:suppressAutoHyphens w:val="0"/>
            </w:pPr>
          </w:p>
        </w:tc>
      </w:tr>
      <w:tr w:rsidR="00B76DDA" w:rsidTr="00745183">
        <w:tc>
          <w:tcPr>
            <w:tcW w:w="9016" w:type="dxa"/>
            <w:gridSpan w:val="2"/>
            <w:shd w:val="clear" w:color="auto" w:fill="CEB400" w:themeFill="background2" w:themeFillShade="80"/>
          </w:tcPr>
          <w:p w:rsidR="00B76DDA" w:rsidRPr="00A23941" w:rsidRDefault="00B76DDA" w:rsidP="00745183">
            <w:pPr>
              <w:jc w:val="center"/>
              <w:rPr>
                <w:b/>
              </w:rPr>
            </w:pPr>
            <w:r w:rsidRPr="00A23941">
              <w:rPr>
                <w:b/>
                <w:color w:val="FFFFFF" w:themeColor="background1"/>
              </w:rPr>
              <w:t>Process Logic</w:t>
            </w:r>
          </w:p>
        </w:tc>
      </w:tr>
      <w:tr w:rsidR="00B76DDA" w:rsidTr="00745183">
        <w:tc>
          <w:tcPr>
            <w:tcW w:w="9016" w:type="dxa"/>
            <w:gridSpan w:val="2"/>
            <w:shd w:val="clear" w:color="auto" w:fill="FFFFFF" w:themeFill="background1"/>
          </w:tcPr>
          <w:p w:rsidR="00B76DDA" w:rsidRDefault="00B76DDA" w:rsidP="00745183"/>
          <w:p w:rsidR="00B76DDA" w:rsidRDefault="00B76DDA" w:rsidP="00745183"/>
          <w:p w:rsidR="00B76DDA" w:rsidRDefault="00B76DDA" w:rsidP="00745183"/>
        </w:tc>
      </w:tr>
      <w:tr w:rsidR="00B76DDA" w:rsidTr="00745183">
        <w:tc>
          <w:tcPr>
            <w:tcW w:w="9016" w:type="dxa"/>
            <w:gridSpan w:val="2"/>
            <w:shd w:val="clear" w:color="auto" w:fill="CEB400" w:themeFill="background2" w:themeFillShade="80"/>
          </w:tcPr>
          <w:p w:rsidR="00B76DDA" w:rsidRPr="00A23941" w:rsidRDefault="00B76DDA" w:rsidP="00745183">
            <w:pPr>
              <w:jc w:val="center"/>
              <w:rPr>
                <w:b/>
              </w:rPr>
            </w:pPr>
            <w:r w:rsidRPr="00A23941">
              <w:rPr>
                <w:b/>
                <w:color w:val="FFFFFF" w:themeColor="background1"/>
              </w:rPr>
              <w:t>Output</w:t>
            </w:r>
          </w:p>
        </w:tc>
      </w:tr>
      <w:tr w:rsidR="00B76DDA" w:rsidTr="00745183">
        <w:trPr>
          <w:trHeight w:val="1116"/>
        </w:trPr>
        <w:tc>
          <w:tcPr>
            <w:tcW w:w="9016" w:type="dxa"/>
            <w:gridSpan w:val="2"/>
            <w:tcBorders>
              <w:bottom w:val="single" w:sz="4" w:space="0" w:color="auto"/>
            </w:tcBorders>
            <w:shd w:val="clear" w:color="auto" w:fill="FFFFFF" w:themeFill="background1"/>
          </w:tcPr>
          <w:p w:rsidR="00B76DDA" w:rsidRDefault="00B76DDA" w:rsidP="00B76DDA">
            <w:pPr>
              <w:pStyle w:val="ListParagraph"/>
              <w:numPr>
                <w:ilvl w:val="0"/>
                <w:numId w:val="9"/>
              </w:numPr>
              <w:suppressAutoHyphens w:val="0"/>
            </w:pPr>
            <w:r>
              <w:t xml:space="preserve"> Redirect to Admin Home Page</w:t>
            </w:r>
          </w:p>
        </w:tc>
      </w:tr>
    </w:tbl>
    <w:p w:rsidR="000C7C9D" w:rsidRDefault="000C7C9D" w:rsidP="00392C83">
      <w:pPr>
        <w:rPr>
          <w:rFonts w:eastAsia="Arial" w:cs="Calibri"/>
          <w:sz w:val="56"/>
          <w:szCs w:val="56"/>
        </w:rPr>
      </w:pPr>
    </w:p>
    <w:p w:rsidR="000C7C9D" w:rsidRDefault="000C7C9D" w:rsidP="00392C83">
      <w:pPr>
        <w:rPr>
          <w:rFonts w:eastAsia="Arial" w:cs="Calibri"/>
          <w:sz w:val="56"/>
          <w:szCs w:val="56"/>
        </w:rPr>
      </w:pPr>
    </w:p>
    <w:p w:rsidR="000C7C9D" w:rsidRDefault="000C7C9D" w:rsidP="00392C83">
      <w:pPr>
        <w:rPr>
          <w:rFonts w:eastAsia="Arial" w:cs="Calibri"/>
          <w:sz w:val="56"/>
          <w:szCs w:val="56"/>
        </w:rPr>
      </w:pPr>
    </w:p>
    <w:p w:rsidR="000C7C9D" w:rsidRDefault="000C7C9D" w:rsidP="00392C83">
      <w:pPr>
        <w:rPr>
          <w:rFonts w:eastAsia="Arial" w:cs="Calibri"/>
          <w:sz w:val="56"/>
          <w:szCs w:val="56"/>
        </w:rPr>
      </w:pPr>
    </w:p>
    <w:p w:rsidR="000C7C9D" w:rsidRDefault="000C7C9D" w:rsidP="00392C83">
      <w:pPr>
        <w:rPr>
          <w:rFonts w:eastAsia="Arial" w:cs="Calibri"/>
          <w:sz w:val="56"/>
          <w:szCs w:val="56"/>
        </w:rPr>
      </w:pPr>
    </w:p>
    <w:p w:rsidR="000C7C9D" w:rsidRDefault="000C7C9D" w:rsidP="00392C83">
      <w:pPr>
        <w:rPr>
          <w:rFonts w:eastAsia="Arial" w:cs="Calibri"/>
          <w:sz w:val="56"/>
          <w:szCs w:val="56"/>
        </w:rPr>
      </w:pPr>
    </w:p>
    <w:p w:rsidR="00745183" w:rsidRDefault="00745183" w:rsidP="00745183">
      <w:pPr>
        <w:rPr>
          <w:rFonts w:eastAsia="Arial" w:cs="Calibri"/>
          <w:sz w:val="56"/>
          <w:szCs w:val="56"/>
        </w:rPr>
      </w:pPr>
    </w:p>
    <w:p w:rsidR="00745183" w:rsidRPr="00B76DDA" w:rsidRDefault="00745183" w:rsidP="00745183">
      <w:pPr>
        <w:rPr>
          <w:rFonts w:eastAsia="Arial" w:cs="Calibri"/>
          <w:sz w:val="28"/>
          <w:szCs w:val="28"/>
        </w:rPr>
      </w:pPr>
      <w:r>
        <w:rPr>
          <w:rFonts w:eastAsia="Arial" w:cs="Calibri"/>
          <w:sz w:val="28"/>
          <w:szCs w:val="28"/>
        </w:rPr>
        <w:t>Coordinator</w:t>
      </w:r>
      <w:r w:rsidR="00FD34CC">
        <w:rPr>
          <w:rFonts w:eastAsia="Arial" w:cs="Calibri"/>
          <w:sz w:val="28"/>
          <w:szCs w:val="28"/>
        </w:rPr>
        <w:t xml:space="preserve"> Log</w:t>
      </w:r>
      <w:r w:rsidR="00A83D6C">
        <w:rPr>
          <w:rFonts w:eastAsia="Arial" w:cs="Calibri"/>
          <w:sz w:val="28"/>
          <w:szCs w:val="28"/>
        </w:rPr>
        <w:t xml:space="preserve"> </w:t>
      </w:r>
      <w:proofErr w:type="gramStart"/>
      <w:r w:rsidR="00FD34CC">
        <w:rPr>
          <w:rFonts w:eastAsia="Arial" w:cs="Calibri"/>
          <w:sz w:val="28"/>
          <w:szCs w:val="28"/>
        </w:rPr>
        <w:t>In</w:t>
      </w:r>
      <w:proofErr w:type="gramEnd"/>
      <w:r w:rsidRPr="00B76DDA">
        <w:rPr>
          <w:rFonts w:eastAsia="Arial" w:cs="Calibri"/>
          <w:sz w:val="28"/>
          <w:szCs w:val="28"/>
        </w:rPr>
        <w:t xml:space="preserve"> Screen:-</w:t>
      </w:r>
    </w:p>
    <w:p w:rsidR="000C7C9D" w:rsidRDefault="000C7C9D" w:rsidP="00392C83">
      <w:pPr>
        <w:rPr>
          <w:rFonts w:eastAsia="Arial" w:cs="Calibri"/>
          <w:sz w:val="56"/>
          <w:szCs w:val="56"/>
        </w:rPr>
      </w:pPr>
    </w:p>
    <w:p w:rsidR="000C7C9D" w:rsidRDefault="000C7C9D" w:rsidP="00392C83">
      <w:pPr>
        <w:rPr>
          <w:rFonts w:eastAsia="Arial" w:cs="Calibri"/>
          <w:sz w:val="56"/>
          <w:szCs w:val="56"/>
        </w:rPr>
      </w:pPr>
    </w:p>
    <w:p w:rsidR="00745183" w:rsidRDefault="00745183" w:rsidP="00745183">
      <w:pPr>
        <w:rPr>
          <w:rFonts w:eastAsia="Arial" w:cs="Calibri"/>
          <w:sz w:val="56"/>
          <w:szCs w:val="56"/>
        </w:rPr>
      </w:pPr>
    </w:p>
    <w:p w:rsidR="00745183" w:rsidRDefault="00745183" w:rsidP="00745183">
      <w:pPr>
        <w:rPr>
          <w:rFonts w:eastAsia="Arial" w:cs="Calibri"/>
          <w:sz w:val="56"/>
          <w:szCs w:val="56"/>
        </w:rPr>
      </w:pPr>
      <w:r>
        <w:rPr>
          <w:rFonts w:eastAsia="Arial" w:cs="Calibri"/>
          <w:sz w:val="56"/>
          <w:szCs w:val="56"/>
        </w:rPr>
        <w:t xml:space="preserve">             </w:t>
      </w:r>
    </w:p>
    <w:p w:rsidR="00745183" w:rsidRDefault="00745183" w:rsidP="00745183">
      <w:pPr>
        <w:rPr>
          <w:rFonts w:eastAsia="Arial" w:cs="Calibri"/>
          <w:sz w:val="56"/>
          <w:szCs w:val="56"/>
        </w:rPr>
      </w:pPr>
    </w:p>
    <w:p w:rsidR="00745183" w:rsidRDefault="00745183" w:rsidP="00745183">
      <w:pPr>
        <w:rPr>
          <w:b/>
          <w:sz w:val="26"/>
        </w:rPr>
      </w:pPr>
    </w:p>
    <w:tbl>
      <w:tblPr>
        <w:tblStyle w:val="TableGrid"/>
        <w:tblpPr w:leftFromText="180" w:rightFromText="180" w:vertAnchor="page" w:horzAnchor="margin" w:tblpY="2071"/>
        <w:tblW w:w="0" w:type="auto"/>
        <w:tblLook w:val="04A0"/>
      </w:tblPr>
      <w:tblGrid>
        <w:gridCol w:w="2122"/>
        <w:gridCol w:w="6894"/>
      </w:tblGrid>
      <w:tr w:rsidR="00745183" w:rsidTr="00745183">
        <w:tc>
          <w:tcPr>
            <w:tcW w:w="2122" w:type="dxa"/>
            <w:shd w:val="clear" w:color="auto" w:fill="D9D9D9" w:themeFill="background1" w:themeFillShade="D9"/>
          </w:tcPr>
          <w:p w:rsidR="00745183" w:rsidRPr="00AD488D" w:rsidRDefault="00745183" w:rsidP="00745183">
            <w:pPr>
              <w:rPr>
                <w:b/>
              </w:rPr>
            </w:pPr>
            <w:r w:rsidRPr="00AD488D">
              <w:rPr>
                <w:b/>
              </w:rPr>
              <w:t>Screen Name</w:t>
            </w:r>
          </w:p>
        </w:tc>
        <w:tc>
          <w:tcPr>
            <w:tcW w:w="6894" w:type="dxa"/>
          </w:tcPr>
          <w:p w:rsidR="00745183" w:rsidRDefault="00745183" w:rsidP="00745183">
            <w:r w:rsidRPr="00745183">
              <w:rPr>
                <w:rFonts w:eastAsia="Arial" w:cstheme="minorHAnsi"/>
              </w:rPr>
              <w:t>Coordinator</w:t>
            </w:r>
            <w:r>
              <w:t xml:space="preserve"> login</w:t>
            </w:r>
          </w:p>
        </w:tc>
      </w:tr>
      <w:tr w:rsidR="00745183" w:rsidTr="00745183">
        <w:tc>
          <w:tcPr>
            <w:tcW w:w="2122" w:type="dxa"/>
            <w:shd w:val="clear" w:color="auto" w:fill="D9D9D9" w:themeFill="background1" w:themeFillShade="D9"/>
          </w:tcPr>
          <w:p w:rsidR="00745183" w:rsidRPr="00AD488D" w:rsidRDefault="00745183" w:rsidP="00745183">
            <w:pPr>
              <w:rPr>
                <w:b/>
              </w:rPr>
            </w:pPr>
            <w:r w:rsidRPr="00AD488D">
              <w:rPr>
                <w:b/>
              </w:rPr>
              <w:t>Module</w:t>
            </w:r>
          </w:p>
        </w:tc>
        <w:tc>
          <w:tcPr>
            <w:tcW w:w="6894" w:type="dxa"/>
          </w:tcPr>
          <w:p w:rsidR="00745183" w:rsidRDefault="00745183" w:rsidP="00745183">
            <w:r w:rsidRPr="00745183">
              <w:rPr>
                <w:rFonts w:eastAsia="Arial" w:cstheme="minorHAnsi"/>
              </w:rPr>
              <w:t>Coordinator</w:t>
            </w:r>
          </w:p>
        </w:tc>
      </w:tr>
      <w:tr w:rsidR="00745183" w:rsidTr="00745183">
        <w:tc>
          <w:tcPr>
            <w:tcW w:w="2122" w:type="dxa"/>
            <w:shd w:val="clear" w:color="auto" w:fill="D9D9D9" w:themeFill="background1" w:themeFillShade="D9"/>
          </w:tcPr>
          <w:p w:rsidR="00745183" w:rsidRPr="00AD488D" w:rsidRDefault="00745183" w:rsidP="00745183">
            <w:pPr>
              <w:rPr>
                <w:b/>
              </w:rPr>
            </w:pPr>
            <w:r w:rsidRPr="00AD488D">
              <w:rPr>
                <w:b/>
              </w:rPr>
              <w:t>Menu Reference</w:t>
            </w:r>
          </w:p>
        </w:tc>
        <w:tc>
          <w:tcPr>
            <w:tcW w:w="6894" w:type="dxa"/>
          </w:tcPr>
          <w:p w:rsidR="00745183" w:rsidRDefault="00745183" w:rsidP="00745183"/>
        </w:tc>
      </w:tr>
      <w:tr w:rsidR="00745183" w:rsidTr="00745183">
        <w:tc>
          <w:tcPr>
            <w:tcW w:w="2122" w:type="dxa"/>
            <w:shd w:val="clear" w:color="auto" w:fill="D9D9D9" w:themeFill="background1" w:themeFillShade="D9"/>
          </w:tcPr>
          <w:p w:rsidR="00745183" w:rsidRPr="00AD488D" w:rsidRDefault="00745183" w:rsidP="00745183">
            <w:pPr>
              <w:rPr>
                <w:b/>
              </w:rPr>
            </w:pPr>
            <w:r w:rsidRPr="00AD488D">
              <w:rPr>
                <w:b/>
              </w:rPr>
              <w:t>Dependency on Module</w:t>
            </w:r>
          </w:p>
        </w:tc>
        <w:tc>
          <w:tcPr>
            <w:tcW w:w="6894" w:type="dxa"/>
          </w:tcPr>
          <w:p w:rsidR="00745183" w:rsidRDefault="00745183" w:rsidP="00745183">
            <w:r>
              <w:rPr>
                <w:rFonts w:eastAsia="Arial" w:cstheme="minorHAnsi"/>
              </w:rPr>
              <w:t>Admin</w:t>
            </w:r>
          </w:p>
        </w:tc>
      </w:tr>
      <w:tr w:rsidR="00745183" w:rsidTr="00745183">
        <w:tc>
          <w:tcPr>
            <w:tcW w:w="9016" w:type="dxa"/>
            <w:gridSpan w:val="2"/>
            <w:shd w:val="clear" w:color="auto" w:fill="CEB400" w:themeFill="background2" w:themeFillShade="80"/>
          </w:tcPr>
          <w:p w:rsidR="00745183" w:rsidRPr="00562C60" w:rsidRDefault="00745183" w:rsidP="00745183">
            <w:pPr>
              <w:jc w:val="center"/>
              <w:rPr>
                <w:b/>
              </w:rPr>
            </w:pPr>
            <w:r w:rsidRPr="00562C60">
              <w:rPr>
                <w:b/>
                <w:color w:val="FFFFFF" w:themeColor="background1"/>
              </w:rPr>
              <w:t>Input</w:t>
            </w:r>
            <w:r>
              <w:rPr>
                <w:b/>
                <w:color w:val="FFFFFF" w:themeColor="background1"/>
              </w:rPr>
              <w:t>s</w:t>
            </w:r>
          </w:p>
        </w:tc>
      </w:tr>
      <w:tr w:rsidR="00745183" w:rsidTr="00745183">
        <w:tc>
          <w:tcPr>
            <w:tcW w:w="9016" w:type="dxa"/>
            <w:gridSpan w:val="2"/>
            <w:shd w:val="clear" w:color="auto" w:fill="FFFFFF" w:themeFill="background1"/>
          </w:tcPr>
          <w:p w:rsidR="00745183" w:rsidRDefault="00745183" w:rsidP="00745183">
            <w:pPr>
              <w:pStyle w:val="ListParagraph"/>
              <w:numPr>
                <w:ilvl w:val="0"/>
                <w:numId w:val="7"/>
              </w:numPr>
              <w:suppressAutoHyphens w:val="0"/>
            </w:pPr>
            <w:r>
              <w:t>Username</w:t>
            </w:r>
          </w:p>
          <w:p w:rsidR="00745183" w:rsidRDefault="00745183" w:rsidP="00745183">
            <w:pPr>
              <w:pStyle w:val="ListParagraph"/>
              <w:numPr>
                <w:ilvl w:val="0"/>
                <w:numId w:val="7"/>
              </w:numPr>
              <w:suppressAutoHyphens w:val="0"/>
            </w:pPr>
            <w:r>
              <w:t>Password</w:t>
            </w:r>
          </w:p>
        </w:tc>
      </w:tr>
      <w:tr w:rsidR="00745183" w:rsidTr="00745183">
        <w:tc>
          <w:tcPr>
            <w:tcW w:w="9016" w:type="dxa"/>
            <w:gridSpan w:val="2"/>
            <w:shd w:val="clear" w:color="auto" w:fill="CEB400" w:themeFill="background2" w:themeFillShade="80"/>
          </w:tcPr>
          <w:p w:rsidR="00745183" w:rsidRPr="00A23941" w:rsidRDefault="00745183" w:rsidP="00745183">
            <w:pPr>
              <w:jc w:val="center"/>
              <w:rPr>
                <w:b/>
                <w:color w:val="FFFFFF" w:themeColor="background1"/>
              </w:rPr>
            </w:pPr>
            <w:r w:rsidRPr="00A23941">
              <w:rPr>
                <w:b/>
                <w:color w:val="FFFFFF" w:themeColor="background1"/>
              </w:rPr>
              <w:t>Validation</w:t>
            </w:r>
          </w:p>
        </w:tc>
      </w:tr>
      <w:tr w:rsidR="00745183" w:rsidTr="00745183">
        <w:trPr>
          <w:trHeight w:val="1891"/>
        </w:trPr>
        <w:tc>
          <w:tcPr>
            <w:tcW w:w="9016" w:type="dxa"/>
            <w:gridSpan w:val="2"/>
            <w:shd w:val="clear" w:color="auto" w:fill="FFFFFF" w:themeFill="background1"/>
          </w:tcPr>
          <w:p w:rsidR="00745183" w:rsidRDefault="00745183" w:rsidP="00745183">
            <w:pPr>
              <w:pStyle w:val="ListParagraph"/>
              <w:numPr>
                <w:ilvl w:val="0"/>
                <w:numId w:val="8"/>
              </w:numPr>
              <w:suppressAutoHyphens w:val="0"/>
            </w:pPr>
            <w:r>
              <w:t>Username should not blank.</w:t>
            </w:r>
          </w:p>
          <w:p w:rsidR="00745183" w:rsidRDefault="00745183" w:rsidP="00745183">
            <w:pPr>
              <w:pStyle w:val="ListParagraph"/>
              <w:numPr>
                <w:ilvl w:val="0"/>
                <w:numId w:val="8"/>
              </w:numPr>
              <w:suppressAutoHyphens w:val="0"/>
            </w:pPr>
            <w:r>
              <w:t xml:space="preserve"> All fields are mandatory (*)</w:t>
            </w:r>
          </w:p>
          <w:p w:rsidR="00745183" w:rsidRPr="00B76DDA" w:rsidRDefault="00745183" w:rsidP="00745183">
            <w:pPr>
              <w:pStyle w:val="ListParagraph"/>
              <w:numPr>
                <w:ilvl w:val="0"/>
                <w:numId w:val="8"/>
              </w:numPr>
              <w:suppressAutoHyphens w:val="0"/>
              <w:rPr>
                <w:rFonts w:asciiTheme="minorHAnsi" w:hAnsiTheme="minorHAnsi" w:cstheme="minorHAnsi"/>
              </w:rPr>
            </w:pPr>
            <w:r w:rsidRPr="00B76DDA">
              <w:rPr>
                <w:rFonts w:asciiTheme="minorHAnsi" w:hAnsiTheme="minorHAnsi" w:cstheme="minorHAnsi"/>
                <w:sz w:val="23"/>
                <w:szCs w:val="23"/>
                <w:shd w:val="clear" w:color="auto" w:fill="FFFFFF"/>
              </w:rPr>
              <w:t>Must contain at least one number and one uppercase and lowercase letter, and at least 8 or more characters</w:t>
            </w:r>
          </w:p>
          <w:p w:rsidR="00745183" w:rsidRDefault="00745183" w:rsidP="00745183">
            <w:pPr>
              <w:pStyle w:val="ListParagraph"/>
              <w:suppressAutoHyphens w:val="0"/>
            </w:pPr>
          </w:p>
        </w:tc>
      </w:tr>
      <w:tr w:rsidR="00745183" w:rsidTr="00745183">
        <w:tc>
          <w:tcPr>
            <w:tcW w:w="9016" w:type="dxa"/>
            <w:gridSpan w:val="2"/>
            <w:shd w:val="clear" w:color="auto" w:fill="CEB400" w:themeFill="background2" w:themeFillShade="80"/>
          </w:tcPr>
          <w:p w:rsidR="00745183" w:rsidRPr="00A23941" w:rsidRDefault="00745183" w:rsidP="00745183">
            <w:pPr>
              <w:jc w:val="center"/>
              <w:rPr>
                <w:b/>
              </w:rPr>
            </w:pPr>
            <w:r w:rsidRPr="00A23941">
              <w:rPr>
                <w:b/>
                <w:color w:val="FFFFFF" w:themeColor="background1"/>
              </w:rPr>
              <w:t>Process Logic</w:t>
            </w:r>
          </w:p>
        </w:tc>
      </w:tr>
      <w:tr w:rsidR="00745183" w:rsidTr="00745183">
        <w:tc>
          <w:tcPr>
            <w:tcW w:w="9016" w:type="dxa"/>
            <w:gridSpan w:val="2"/>
            <w:shd w:val="clear" w:color="auto" w:fill="FFFFFF" w:themeFill="background1"/>
          </w:tcPr>
          <w:p w:rsidR="00745183" w:rsidRDefault="00745183" w:rsidP="00745183"/>
          <w:p w:rsidR="00745183" w:rsidRDefault="00745183" w:rsidP="00745183"/>
          <w:p w:rsidR="00745183" w:rsidRDefault="00745183" w:rsidP="00745183"/>
        </w:tc>
      </w:tr>
      <w:tr w:rsidR="00745183" w:rsidTr="00745183">
        <w:tc>
          <w:tcPr>
            <w:tcW w:w="9016" w:type="dxa"/>
            <w:gridSpan w:val="2"/>
            <w:shd w:val="clear" w:color="auto" w:fill="CEB400" w:themeFill="background2" w:themeFillShade="80"/>
          </w:tcPr>
          <w:p w:rsidR="00745183" w:rsidRPr="00A23941" w:rsidRDefault="00745183" w:rsidP="00745183">
            <w:pPr>
              <w:jc w:val="center"/>
              <w:rPr>
                <w:b/>
              </w:rPr>
            </w:pPr>
            <w:r w:rsidRPr="00A23941">
              <w:rPr>
                <w:b/>
                <w:color w:val="FFFFFF" w:themeColor="background1"/>
              </w:rPr>
              <w:t>Output</w:t>
            </w:r>
          </w:p>
        </w:tc>
      </w:tr>
      <w:tr w:rsidR="00745183" w:rsidTr="00745183">
        <w:trPr>
          <w:trHeight w:val="1116"/>
        </w:trPr>
        <w:tc>
          <w:tcPr>
            <w:tcW w:w="9016" w:type="dxa"/>
            <w:gridSpan w:val="2"/>
            <w:tcBorders>
              <w:bottom w:val="single" w:sz="4" w:space="0" w:color="auto"/>
            </w:tcBorders>
            <w:shd w:val="clear" w:color="auto" w:fill="FFFFFF" w:themeFill="background1"/>
          </w:tcPr>
          <w:p w:rsidR="00745183" w:rsidRDefault="00745183" w:rsidP="00745183">
            <w:pPr>
              <w:pStyle w:val="ListParagraph"/>
              <w:numPr>
                <w:ilvl w:val="0"/>
                <w:numId w:val="9"/>
              </w:numPr>
              <w:suppressAutoHyphens w:val="0"/>
            </w:pPr>
            <w:r>
              <w:t xml:space="preserve"> Redirect to </w:t>
            </w:r>
            <w:r w:rsidRPr="00745183">
              <w:rPr>
                <w:rFonts w:asciiTheme="minorHAnsi" w:eastAsia="Arial" w:hAnsiTheme="minorHAnsi" w:cstheme="minorHAnsi"/>
              </w:rPr>
              <w:t xml:space="preserve"> Coordinator</w:t>
            </w:r>
            <w:r>
              <w:t xml:space="preserve">  Home Page</w:t>
            </w:r>
          </w:p>
        </w:tc>
      </w:tr>
    </w:tbl>
    <w:p w:rsidR="00745183" w:rsidRDefault="00745183" w:rsidP="00745183">
      <w:pPr>
        <w:rPr>
          <w:rFonts w:eastAsia="Arial" w:cs="Calibri"/>
          <w:sz w:val="56"/>
          <w:szCs w:val="56"/>
        </w:rPr>
      </w:pPr>
    </w:p>
    <w:p w:rsidR="00745183" w:rsidRDefault="00745183" w:rsidP="00745183">
      <w:pPr>
        <w:rPr>
          <w:rFonts w:eastAsia="Arial" w:cs="Calibri"/>
          <w:sz w:val="56"/>
          <w:szCs w:val="56"/>
        </w:rPr>
      </w:pPr>
    </w:p>
    <w:p w:rsidR="00745183" w:rsidRDefault="00745183" w:rsidP="00745183">
      <w:pPr>
        <w:rPr>
          <w:rFonts w:eastAsia="Arial" w:cs="Calibri"/>
          <w:sz w:val="56"/>
          <w:szCs w:val="56"/>
        </w:rPr>
      </w:pPr>
    </w:p>
    <w:p w:rsidR="000C7C9D" w:rsidRDefault="000C7C9D" w:rsidP="00392C83">
      <w:pPr>
        <w:rPr>
          <w:rFonts w:eastAsia="Arial" w:cs="Calibri"/>
          <w:sz w:val="56"/>
          <w:szCs w:val="56"/>
        </w:rPr>
      </w:pPr>
    </w:p>
    <w:p w:rsidR="00745183" w:rsidRDefault="00745183" w:rsidP="00392C83">
      <w:pPr>
        <w:rPr>
          <w:rFonts w:eastAsia="Arial" w:cs="Calibri"/>
          <w:sz w:val="56"/>
          <w:szCs w:val="56"/>
        </w:rPr>
      </w:pPr>
    </w:p>
    <w:p w:rsidR="00745183" w:rsidRDefault="00745183" w:rsidP="00392C83">
      <w:pPr>
        <w:rPr>
          <w:rFonts w:eastAsia="Arial" w:cs="Calibri"/>
          <w:sz w:val="56"/>
          <w:szCs w:val="56"/>
        </w:rPr>
      </w:pPr>
    </w:p>
    <w:p w:rsidR="00745183" w:rsidRPr="00B76DDA" w:rsidRDefault="00745183" w:rsidP="00745183">
      <w:pPr>
        <w:rPr>
          <w:rFonts w:eastAsia="Arial" w:cs="Calibri"/>
          <w:sz w:val="28"/>
          <w:szCs w:val="28"/>
        </w:rPr>
      </w:pPr>
      <w:r>
        <w:rPr>
          <w:rFonts w:eastAsia="Arial" w:cs="Calibri"/>
          <w:sz w:val="28"/>
          <w:szCs w:val="28"/>
        </w:rPr>
        <w:t xml:space="preserve">Company </w:t>
      </w:r>
      <w:r w:rsidR="00971AAA">
        <w:rPr>
          <w:rFonts w:eastAsia="Arial" w:cs="Calibri"/>
          <w:sz w:val="28"/>
          <w:szCs w:val="28"/>
        </w:rPr>
        <w:t>Log in</w:t>
      </w:r>
      <w:r w:rsidR="00FD34CC">
        <w:rPr>
          <w:rFonts w:eastAsia="Arial" w:cs="Calibri"/>
          <w:sz w:val="28"/>
          <w:szCs w:val="28"/>
        </w:rPr>
        <w:t xml:space="preserve"> </w:t>
      </w:r>
      <w:r w:rsidRPr="00B76DDA">
        <w:rPr>
          <w:rFonts w:eastAsia="Arial" w:cs="Calibri"/>
          <w:sz w:val="28"/>
          <w:szCs w:val="28"/>
        </w:rPr>
        <w:t>Screen:-</w:t>
      </w:r>
    </w:p>
    <w:p w:rsidR="00745183" w:rsidRDefault="00745183" w:rsidP="00392C83">
      <w:pPr>
        <w:rPr>
          <w:rFonts w:eastAsia="Arial" w:cs="Calibri"/>
          <w:sz w:val="56"/>
          <w:szCs w:val="56"/>
        </w:rPr>
      </w:pPr>
    </w:p>
    <w:p w:rsidR="00745183" w:rsidRDefault="00745183" w:rsidP="00392C83">
      <w:pPr>
        <w:rPr>
          <w:rFonts w:eastAsia="Arial" w:cs="Calibri"/>
          <w:sz w:val="56"/>
          <w:szCs w:val="56"/>
        </w:rPr>
      </w:pPr>
    </w:p>
    <w:p w:rsidR="00745183" w:rsidRDefault="00745183" w:rsidP="00392C83">
      <w:pPr>
        <w:rPr>
          <w:rFonts w:eastAsia="Arial" w:cs="Calibri"/>
          <w:sz w:val="56"/>
          <w:szCs w:val="56"/>
        </w:rPr>
      </w:pPr>
    </w:p>
    <w:p w:rsidR="00745183" w:rsidRDefault="00745183" w:rsidP="00745183">
      <w:pPr>
        <w:rPr>
          <w:rFonts w:eastAsia="Arial" w:cs="Calibri"/>
          <w:sz w:val="56"/>
          <w:szCs w:val="56"/>
        </w:rPr>
      </w:pPr>
    </w:p>
    <w:p w:rsidR="00745183" w:rsidRDefault="00745183" w:rsidP="00745183">
      <w:pPr>
        <w:rPr>
          <w:rFonts w:eastAsia="Arial" w:cs="Calibri"/>
          <w:sz w:val="56"/>
          <w:szCs w:val="56"/>
        </w:rPr>
      </w:pPr>
    </w:p>
    <w:p w:rsidR="00745183" w:rsidRDefault="00745183" w:rsidP="00745183">
      <w:pPr>
        <w:rPr>
          <w:rFonts w:eastAsia="Arial" w:cs="Calibri"/>
          <w:sz w:val="56"/>
          <w:szCs w:val="56"/>
        </w:rPr>
      </w:pPr>
      <w:r>
        <w:rPr>
          <w:rFonts w:eastAsia="Arial" w:cs="Calibri"/>
          <w:sz w:val="56"/>
          <w:szCs w:val="56"/>
        </w:rPr>
        <w:t xml:space="preserve">             </w:t>
      </w:r>
    </w:p>
    <w:p w:rsidR="00745183" w:rsidRDefault="00745183" w:rsidP="00745183">
      <w:pPr>
        <w:rPr>
          <w:b/>
          <w:sz w:val="26"/>
        </w:rPr>
      </w:pPr>
    </w:p>
    <w:tbl>
      <w:tblPr>
        <w:tblStyle w:val="TableGrid"/>
        <w:tblpPr w:leftFromText="180" w:rightFromText="180" w:vertAnchor="page" w:horzAnchor="margin" w:tblpY="2071"/>
        <w:tblW w:w="0" w:type="auto"/>
        <w:tblLook w:val="04A0"/>
      </w:tblPr>
      <w:tblGrid>
        <w:gridCol w:w="2122"/>
        <w:gridCol w:w="6894"/>
      </w:tblGrid>
      <w:tr w:rsidR="00745183" w:rsidTr="00745183">
        <w:tc>
          <w:tcPr>
            <w:tcW w:w="2122" w:type="dxa"/>
            <w:shd w:val="clear" w:color="auto" w:fill="D9D9D9" w:themeFill="background1" w:themeFillShade="D9"/>
          </w:tcPr>
          <w:p w:rsidR="00745183" w:rsidRPr="00AD488D" w:rsidRDefault="00745183" w:rsidP="00745183">
            <w:pPr>
              <w:rPr>
                <w:b/>
              </w:rPr>
            </w:pPr>
            <w:r w:rsidRPr="00AD488D">
              <w:rPr>
                <w:b/>
              </w:rPr>
              <w:t>Screen Name</w:t>
            </w:r>
          </w:p>
        </w:tc>
        <w:tc>
          <w:tcPr>
            <w:tcW w:w="6894" w:type="dxa"/>
          </w:tcPr>
          <w:p w:rsidR="00745183" w:rsidRDefault="00745183" w:rsidP="00745183">
            <w:r>
              <w:rPr>
                <w:rFonts w:eastAsia="Arial" w:cstheme="minorHAnsi"/>
              </w:rPr>
              <w:t xml:space="preserve">Company </w:t>
            </w:r>
            <w:r>
              <w:t>login</w:t>
            </w:r>
          </w:p>
        </w:tc>
      </w:tr>
      <w:tr w:rsidR="00745183" w:rsidTr="00745183">
        <w:tc>
          <w:tcPr>
            <w:tcW w:w="2122" w:type="dxa"/>
            <w:shd w:val="clear" w:color="auto" w:fill="D9D9D9" w:themeFill="background1" w:themeFillShade="D9"/>
          </w:tcPr>
          <w:p w:rsidR="00745183" w:rsidRPr="00AD488D" w:rsidRDefault="00745183" w:rsidP="00745183">
            <w:pPr>
              <w:rPr>
                <w:b/>
              </w:rPr>
            </w:pPr>
            <w:r w:rsidRPr="00AD488D">
              <w:rPr>
                <w:b/>
              </w:rPr>
              <w:t>Module</w:t>
            </w:r>
          </w:p>
        </w:tc>
        <w:tc>
          <w:tcPr>
            <w:tcW w:w="6894" w:type="dxa"/>
          </w:tcPr>
          <w:p w:rsidR="00745183" w:rsidRDefault="00745183" w:rsidP="00745183">
            <w:r>
              <w:rPr>
                <w:rFonts w:eastAsia="Arial" w:cstheme="minorHAnsi"/>
              </w:rPr>
              <w:t>Company</w:t>
            </w:r>
          </w:p>
        </w:tc>
      </w:tr>
      <w:tr w:rsidR="00745183" w:rsidTr="00745183">
        <w:tc>
          <w:tcPr>
            <w:tcW w:w="2122" w:type="dxa"/>
            <w:shd w:val="clear" w:color="auto" w:fill="D9D9D9" w:themeFill="background1" w:themeFillShade="D9"/>
          </w:tcPr>
          <w:p w:rsidR="00745183" w:rsidRPr="00AD488D" w:rsidRDefault="00745183" w:rsidP="00745183">
            <w:pPr>
              <w:rPr>
                <w:b/>
              </w:rPr>
            </w:pPr>
            <w:r w:rsidRPr="00AD488D">
              <w:rPr>
                <w:b/>
              </w:rPr>
              <w:t>Menu Reference</w:t>
            </w:r>
          </w:p>
        </w:tc>
        <w:tc>
          <w:tcPr>
            <w:tcW w:w="6894" w:type="dxa"/>
          </w:tcPr>
          <w:p w:rsidR="00745183" w:rsidRDefault="00745183" w:rsidP="00745183"/>
        </w:tc>
      </w:tr>
      <w:tr w:rsidR="00745183" w:rsidTr="00745183">
        <w:tc>
          <w:tcPr>
            <w:tcW w:w="2122" w:type="dxa"/>
            <w:shd w:val="clear" w:color="auto" w:fill="D9D9D9" w:themeFill="background1" w:themeFillShade="D9"/>
          </w:tcPr>
          <w:p w:rsidR="00745183" w:rsidRPr="00AD488D" w:rsidRDefault="00745183" w:rsidP="00745183">
            <w:pPr>
              <w:rPr>
                <w:b/>
              </w:rPr>
            </w:pPr>
            <w:r w:rsidRPr="00AD488D">
              <w:rPr>
                <w:b/>
              </w:rPr>
              <w:t>Dependency on Module</w:t>
            </w:r>
          </w:p>
        </w:tc>
        <w:tc>
          <w:tcPr>
            <w:tcW w:w="6894" w:type="dxa"/>
          </w:tcPr>
          <w:p w:rsidR="00745183" w:rsidRDefault="00FD34CC" w:rsidP="00745183">
            <w:r w:rsidRPr="00745183">
              <w:rPr>
                <w:rFonts w:eastAsia="Arial" w:cstheme="minorHAnsi"/>
              </w:rPr>
              <w:t>Coordinator</w:t>
            </w:r>
          </w:p>
        </w:tc>
      </w:tr>
      <w:tr w:rsidR="00745183" w:rsidTr="00745183">
        <w:tc>
          <w:tcPr>
            <w:tcW w:w="9016" w:type="dxa"/>
            <w:gridSpan w:val="2"/>
            <w:shd w:val="clear" w:color="auto" w:fill="CEB400" w:themeFill="background2" w:themeFillShade="80"/>
          </w:tcPr>
          <w:p w:rsidR="00745183" w:rsidRPr="00562C60" w:rsidRDefault="00745183" w:rsidP="00745183">
            <w:pPr>
              <w:jc w:val="center"/>
              <w:rPr>
                <w:b/>
              </w:rPr>
            </w:pPr>
            <w:r w:rsidRPr="00562C60">
              <w:rPr>
                <w:b/>
                <w:color w:val="FFFFFF" w:themeColor="background1"/>
              </w:rPr>
              <w:t>Input</w:t>
            </w:r>
            <w:r>
              <w:rPr>
                <w:b/>
                <w:color w:val="FFFFFF" w:themeColor="background1"/>
              </w:rPr>
              <w:t>s</w:t>
            </w:r>
          </w:p>
        </w:tc>
      </w:tr>
      <w:tr w:rsidR="00745183" w:rsidTr="00745183">
        <w:tc>
          <w:tcPr>
            <w:tcW w:w="9016" w:type="dxa"/>
            <w:gridSpan w:val="2"/>
            <w:shd w:val="clear" w:color="auto" w:fill="FFFFFF" w:themeFill="background1"/>
          </w:tcPr>
          <w:p w:rsidR="00745183" w:rsidRDefault="00745183" w:rsidP="00745183">
            <w:pPr>
              <w:pStyle w:val="ListParagraph"/>
              <w:numPr>
                <w:ilvl w:val="0"/>
                <w:numId w:val="7"/>
              </w:numPr>
              <w:suppressAutoHyphens w:val="0"/>
            </w:pPr>
            <w:r>
              <w:t>Username</w:t>
            </w:r>
          </w:p>
          <w:p w:rsidR="00745183" w:rsidRDefault="00745183" w:rsidP="00745183">
            <w:pPr>
              <w:pStyle w:val="ListParagraph"/>
              <w:numPr>
                <w:ilvl w:val="0"/>
                <w:numId w:val="7"/>
              </w:numPr>
              <w:suppressAutoHyphens w:val="0"/>
            </w:pPr>
            <w:r>
              <w:t>Password</w:t>
            </w:r>
          </w:p>
        </w:tc>
      </w:tr>
      <w:tr w:rsidR="00745183" w:rsidTr="00745183">
        <w:tc>
          <w:tcPr>
            <w:tcW w:w="9016" w:type="dxa"/>
            <w:gridSpan w:val="2"/>
            <w:shd w:val="clear" w:color="auto" w:fill="CEB400" w:themeFill="background2" w:themeFillShade="80"/>
          </w:tcPr>
          <w:p w:rsidR="00745183" w:rsidRPr="00A23941" w:rsidRDefault="00745183" w:rsidP="00745183">
            <w:pPr>
              <w:jc w:val="center"/>
              <w:rPr>
                <w:b/>
                <w:color w:val="FFFFFF" w:themeColor="background1"/>
              </w:rPr>
            </w:pPr>
            <w:r w:rsidRPr="00A23941">
              <w:rPr>
                <w:b/>
                <w:color w:val="FFFFFF" w:themeColor="background1"/>
              </w:rPr>
              <w:t>Validation</w:t>
            </w:r>
          </w:p>
        </w:tc>
      </w:tr>
      <w:tr w:rsidR="00745183" w:rsidTr="00745183">
        <w:trPr>
          <w:trHeight w:val="1891"/>
        </w:trPr>
        <w:tc>
          <w:tcPr>
            <w:tcW w:w="9016" w:type="dxa"/>
            <w:gridSpan w:val="2"/>
            <w:shd w:val="clear" w:color="auto" w:fill="FFFFFF" w:themeFill="background1"/>
          </w:tcPr>
          <w:p w:rsidR="00745183" w:rsidRDefault="00745183" w:rsidP="00745183">
            <w:pPr>
              <w:pStyle w:val="ListParagraph"/>
              <w:numPr>
                <w:ilvl w:val="0"/>
                <w:numId w:val="8"/>
              </w:numPr>
              <w:suppressAutoHyphens w:val="0"/>
            </w:pPr>
            <w:r>
              <w:t>Username should not blank.</w:t>
            </w:r>
          </w:p>
          <w:p w:rsidR="00745183" w:rsidRDefault="00745183" w:rsidP="00745183">
            <w:pPr>
              <w:pStyle w:val="ListParagraph"/>
              <w:numPr>
                <w:ilvl w:val="0"/>
                <w:numId w:val="8"/>
              </w:numPr>
              <w:suppressAutoHyphens w:val="0"/>
            </w:pPr>
            <w:r>
              <w:t xml:space="preserve"> All fields are mandatory (*)</w:t>
            </w:r>
          </w:p>
          <w:p w:rsidR="00745183" w:rsidRPr="00B76DDA" w:rsidRDefault="00745183" w:rsidP="00745183">
            <w:pPr>
              <w:pStyle w:val="ListParagraph"/>
              <w:numPr>
                <w:ilvl w:val="0"/>
                <w:numId w:val="8"/>
              </w:numPr>
              <w:suppressAutoHyphens w:val="0"/>
              <w:rPr>
                <w:rFonts w:asciiTheme="minorHAnsi" w:hAnsiTheme="minorHAnsi" w:cstheme="minorHAnsi"/>
              </w:rPr>
            </w:pPr>
            <w:r w:rsidRPr="00B76DDA">
              <w:rPr>
                <w:rFonts w:asciiTheme="minorHAnsi" w:hAnsiTheme="minorHAnsi" w:cstheme="minorHAnsi"/>
                <w:sz w:val="23"/>
                <w:szCs w:val="23"/>
                <w:shd w:val="clear" w:color="auto" w:fill="FFFFFF"/>
              </w:rPr>
              <w:t>Must contain at least one number and one uppercase and lowercase letter, and at least 8 or more characters</w:t>
            </w:r>
          </w:p>
          <w:p w:rsidR="00745183" w:rsidRDefault="00745183" w:rsidP="00745183">
            <w:pPr>
              <w:pStyle w:val="ListParagraph"/>
              <w:suppressAutoHyphens w:val="0"/>
            </w:pPr>
          </w:p>
        </w:tc>
      </w:tr>
      <w:tr w:rsidR="00745183" w:rsidTr="00745183">
        <w:tc>
          <w:tcPr>
            <w:tcW w:w="9016" w:type="dxa"/>
            <w:gridSpan w:val="2"/>
            <w:shd w:val="clear" w:color="auto" w:fill="CEB400" w:themeFill="background2" w:themeFillShade="80"/>
          </w:tcPr>
          <w:p w:rsidR="00745183" w:rsidRPr="00A23941" w:rsidRDefault="00745183" w:rsidP="00745183">
            <w:pPr>
              <w:jc w:val="center"/>
              <w:rPr>
                <w:b/>
              </w:rPr>
            </w:pPr>
            <w:r w:rsidRPr="00A23941">
              <w:rPr>
                <w:b/>
                <w:color w:val="FFFFFF" w:themeColor="background1"/>
              </w:rPr>
              <w:t>Process Logic</w:t>
            </w:r>
          </w:p>
        </w:tc>
      </w:tr>
      <w:tr w:rsidR="00745183" w:rsidTr="00745183">
        <w:tc>
          <w:tcPr>
            <w:tcW w:w="9016" w:type="dxa"/>
            <w:gridSpan w:val="2"/>
            <w:shd w:val="clear" w:color="auto" w:fill="FFFFFF" w:themeFill="background1"/>
          </w:tcPr>
          <w:p w:rsidR="00745183" w:rsidRDefault="00745183" w:rsidP="00745183"/>
          <w:p w:rsidR="00745183" w:rsidRDefault="00745183" w:rsidP="00745183"/>
          <w:p w:rsidR="00745183" w:rsidRDefault="00745183" w:rsidP="00745183"/>
        </w:tc>
      </w:tr>
      <w:tr w:rsidR="00745183" w:rsidTr="00745183">
        <w:tc>
          <w:tcPr>
            <w:tcW w:w="9016" w:type="dxa"/>
            <w:gridSpan w:val="2"/>
            <w:shd w:val="clear" w:color="auto" w:fill="CEB400" w:themeFill="background2" w:themeFillShade="80"/>
          </w:tcPr>
          <w:p w:rsidR="00745183" w:rsidRPr="00A23941" w:rsidRDefault="00745183" w:rsidP="00745183">
            <w:pPr>
              <w:jc w:val="center"/>
              <w:rPr>
                <w:b/>
              </w:rPr>
            </w:pPr>
            <w:r w:rsidRPr="00A23941">
              <w:rPr>
                <w:b/>
                <w:color w:val="FFFFFF" w:themeColor="background1"/>
              </w:rPr>
              <w:t>Output</w:t>
            </w:r>
          </w:p>
        </w:tc>
      </w:tr>
      <w:tr w:rsidR="00745183" w:rsidTr="00745183">
        <w:trPr>
          <w:trHeight w:val="1116"/>
        </w:trPr>
        <w:tc>
          <w:tcPr>
            <w:tcW w:w="9016" w:type="dxa"/>
            <w:gridSpan w:val="2"/>
            <w:tcBorders>
              <w:bottom w:val="single" w:sz="4" w:space="0" w:color="auto"/>
            </w:tcBorders>
            <w:shd w:val="clear" w:color="auto" w:fill="FFFFFF" w:themeFill="background1"/>
          </w:tcPr>
          <w:p w:rsidR="00745183" w:rsidRDefault="00745183" w:rsidP="00745183">
            <w:pPr>
              <w:pStyle w:val="ListParagraph"/>
              <w:numPr>
                <w:ilvl w:val="0"/>
                <w:numId w:val="9"/>
              </w:numPr>
              <w:suppressAutoHyphens w:val="0"/>
            </w:pPr>
            <w:r>
              <w:t xml:space="preserve"> Redirect to </w:t>
            </w:r>
            <w:r w:rsidRPr="00745183">
              <w:rPr>
                <w:rFonts w:asciiTheme="minorHAnsi" w:eastAsia="Arial" w:hAnsiTheme="minorHAnsi" w:cstheme="minorHAnsi"/>
              </w:rPr>
              <w:t xml:space="preserve"> </w:t>
            </w:r>
            <w:r>
              <w:rPr>
                <w:rFonts w:eastAsia="Arial" w:cstheme="minorHAnsi"/>
              </w:rPr>
              <w:t>Company</w:t>
            </w:r>
            <w:r>
              <w:t xml:space="preserve">  Home Page</w:t>
            </w:r>
          </w:p>
        </w:tc>
      </w:tr>
    </w:tbl>
    <w:p w:rsidR="00745183" w:rsidRDefault="00745183" w:rsidP="00745183">
      <w:pPr>
        <w:rPr>
          <w:rFonts w:eastAsia="Arial" w:cs="Calibri"/>
          <w:sz w:val="56"/>
          <w:szCs w:val="56"/>
        </w:rPr>
      </w:pPr>
    </w:p>
    <w:p w:rsidR="00745183" w:rsidRDefault="00745183" w:rsidP="00745183">
      <w:pPr>
        <w:rPr>
          <w:rFonts w:eastAsia="Arial" w:cs="Calibri"/>
          <w:sz w:val="56"/>
          <w:szCs w:val="56"/>
        </w:rPr>
      </w:pPr>
    </w:p>
    <w:p w:rsidR="00745183" w:rsidRDefault="00745183" w:rsidP="00392C83">
      <w:pPr>
        <w:rPr>
          <w:rFonts w:eastAsia="Arial" w:cs="Calibri"/>
          <w:sz w:val="56"/>
          <w:szCs w:val="56"/>
        </w:rPr>
      </w:pPr>
    </w:p>
    <w:p w:rsidR="00745183" w:rsidRDefault="00745183" w:rsidP="00392C83">
      <w:pPr>
        <w:rPr>
          <w:rFonts w:eastAsia="Arial" w:cs="Calibri"/>
          <w:sz w:val="56"/>
          <w:szCs w:val="56"/>
        </w:rPr>
      </w:pPr>
    </w:p>
    <w:p w:rsidR="00745183" w:rsidRDefault="00745183" w:rsidP="00392C83">
      <w:pPr>
        <w:rPr>
          <w:rFonts w:eastAsia="Arial" w:cs="Calibri"/>
          <w:sz w:val="56"/>
          <w:szCs w:val="56"/>
        </w:rPr>
      </w:pPr>
    </w:p>
    <w:p w:rsidR="00745183" w:rsidRPr="00FD34CC" w:rsidRDefault="00FD34CC" w:rsidP="00392C83">
      <w:pPr>
        <w:rPr>
          <w:rFonts w:eastAsia="Arial" w:cs="Calibri"/>
          <w:sz w:val="28"/>
          <w:szCs w:val="28"/>
        </w:rPr>
      </w:pPr>
      <w:proofErr w:type="gramStart"/>
      <w:r w:rsidRPr="00FD34CC">
        <w:rPr>
          <w:rFonts w:eastAsia="Arial" w:cs="Calibri"/>
          <w:sz w:val="28"/>
          <w:szCs w:val="28"/>
        </w:rPr>
        <w:t xml:space="preserve">Student </w:t>
      </w:r>
      <w:r>
        <w:rPr>
          <w:rFonts w:eastAsia="Arial" w:cs="Calibri"/>
          <w:sz w:val="28"/>
          <w:szCs w:val="28"/>
        </w:rPr>
        <w:t xml:space="preserve"> Log</w:t>
      </w:r>
      <w:proofErr w:type="gramEnd"/>
      <w:r w:rsidR="00A83D6C">
        <w:rPr>
          <w:rFonts w:eastAsia="Arial" w:cs="Calibri"/>
          <w:sz w:val="28"/>
          <w:szCs w:val="28"/>
        </w:rPr>
        <w:t xml:space="preserve"> </w:t>
      </w:r>
      <w:r>
        <w:rPr>
          <w:rFonts w:eastAsia="Arial" w:cs="Calibri"/>
          <w:sz w:val="28"/>
          <w:szCs w:val="28"/>
        </w:rPr>
        <w:t xml:space="preserve">In </w:t>
      </w:r>
      <w:r w:rsidRPr="00FD34CC">
        <w:rPr>
          <w:rFonts w:eastAsia="Arial" w:cs="Calibri"/>
          <w:sz w:val="28"/>
          <w:szCs w:val="28"/>
        </w:rPr>
        <w:t>Screen:-</w:t>
      </w:r>
    </w:p>
    <w:p w:rsidR="00745183" w:rsidRDefault="00745183" w:rsidP="00392C83">
      <w:pPr>
        <w:rPr>
          <w:rFonts w:eastAsia="Arial" w:cs="Calibri"/>
          <w:sz w:val="56"/>
          <w:szCs w:val="56"/>
        </w:rPr>
      </w:pPr>
    </w:p>
    <w:p w:rsidR="00745183" w:rsidRDefault="00745183" w:rsidP="00392C83">
      <w:pPr>
        <w:rPr>
          <w:rFonts w:eastAsia="Arial" w:cs="Calibri"/>
          <w:sz w:val="56"/>
          <w:szCs w:val="56"/>
        </w:rPr>
      </w:pPr>
    </w:p>
    <w:p w:rsidR="00FD34CC" w:rsidRDefault="00FD34CC" w:rsidP="00FD34CC">
      <w:pPr>
        <w:rPr>
          <w:rFonts w:eastAsia="Arial" w:cs="Calibri"/>
          <w:sz w:val="56"/>
          <w:szCs w:val="56"/>
        </w:rPr>
      </w:pPr>
    </w:p>
    <w:p w:rsidR="00FD34CC" w:rsidRDefault="00FD34CC" w:rsidP="00FD34CC">
      <w:pPr>
        <w:rPr>
          <w:rFonts w:eastAsia="Arial" w:cs="Calibri"/>
          <w:sz w:val="56"/>
          <w:szCs w:val="56"/>
        </w:rPr>
      </w:pPr>
    </w:p>
    <w:p w:rsidR="00FD34CC" w:rsidRDefault="00FD34CC" w:rsidP="00FD34CC">
      <w:pPr>
        <w:rPr>
          <w:rFonts w:eastAsia="Arial" w:cs="Calibri"/>
          <w:sz w:val="56"/>
          <w:szCs w:val="56"/>
        </w:rPr>
      </w:pPr>
    </w:p>
    <w:p w:rsidR="00FD34CC" w:rsidRDefault="00FD34CC" w:rsidP="00FD34CC">
      <w:pPr>
        <w:rPr>
          <w:rFonts w:eastAsia="Arial" w:cs="Calibri"/>
          <w:sz w:val="56"/>
          <w:szCs w:val="56"/>
        </w:rPr>
      </w:pPr>
      <w:r>
        <w:rPr>
          <w:rFonts w:eastAsia="Arial" w:cs="Calibri"/>
          <w:sz w:val="56"/>
          <w:szCs w:val="56"/>
        </w:rPr>
        <w:t xml:space="preserve">             </w:t>
      </w:r>
    </w:p>
    <w:p w:rsidR="00FD34CC" w:rsidRDefault="00FD34CC" w:rsidP="00FD34CC">
      <w:pPr>
        <w:rPr>
          <w:rFonts w:eastAsia="Arial" w:cs="Calibri"/>
          <w:sz w:val="56"/>
          <w:szCs w:val="56"/>
        </w:rPr>
      </w:pPr>
    </w:p>
    <w:p w:rsidR="00FD34CC" w:rsidRDefault="00FD34CC" w:rsidP="00FD34CC">
      <w:pPr>
        <w:rPr>
          <w:b/>
          <w:sz w:val="26"/>
        </w:rPr>
      </w:pPr>
    </w:p>
    <w:tbl>
      <w:tblPr>
        <w:tblStyle w:val="TableGrid"/>
        <w:tblpPr w:leftFromText="180" w:rightFromText="180" w:vertAnchor="page" w:horzAnchor="margin" w:tblpY="2071"/>
        <w:tblW w:w="0" w:type="auto"/>
        <w:tblLook w:val="04A0"/>
      </w:tblPr>
      <w:tblGrid>
        <w:gridCol w:w="2122"/>
        <w:gridCol w:w="6894"/>
      </w:tblGrid>
      <w:tr w:rsidR="00FD34CC" w:rsidTr="002A4C37">
        <w:tc>
          <w:tcPr>
            <w:tcW w:w="2122" w:type="dxa"/>
            <w:shd w:val="clear" w:color="auto" w:fill="D9D9D9" w:themeFill="background1" w:themeFillShade="D9"/>
          </w:tcPr>
          <w:p w:rsidR="00FD34CC" w:rsidRPr="00AD488D" w:rsidRDefault="00FD34CC" w:rsidP="002A4C37">
            <w:pPr>
              <w:rPr>
                <w:b/>
              </w:rPr>
            </w:pPr>
            <w:r w:rsidRPr="00AD488D">
              <w:rPr>
                <w:b/>
              </w:rPr>
              <w:t>Screen Name</w:t>
            </w:r>
          </w:p>
        </w:tc>
        <w:tc>
          <w:tcPr>
            <w:tcW w:w="6894" w:type="dxa"/>
          </w:tcPr>
          <w:p w:rsidR="00FD34CC" w:rsidRDefault="00FD34CC" w:rsidP="002A4C37">
            <w:r>
              <w:rPr>
                <w:rFonts w:eastAsia="Arial" w:cstheme="minorHAnsi"/>
              </w:rPr>
              <w:t xml:space="preserve">Student </w:t>
            </w:r>
            <w:r>
              <w:t>login</w:t>
            </w:r>
          </w:p>
        </w:tc>
      </w:tr>
      <w:tr w:rsidR="00FD34CC" w:rsidTr="002A4C37">
        <w:tc>
          <w:tcPr>
            <w:tcW w:w="2122" w:type="dxa"/>
            <w:shd w:val="clear" w:color="auto" w:fill="D9D9D9" w:themeFill="background1" w:themeFillShade="D9"/>
          </w:tcPr>
          <w:p w:rsidR="00FD34CC" w:rsidRPr="00AD488D" w:rsidRDefault="00FD34CC" w:rsidP="002A4C37">
            <w:pPr>
              <w:rPr>
                <w:b/>
              </w:rPr>
            </w:pPr>
            <w:r w:rsidRPr="00AD488D">
              <w:rPr>
                <w:b/>
              </w:rPr>
              <w:t>Module</w:t>
            </w:r>
          </w:p>
        </w:tc>
        <w:tc>
          <w:tcPr>
            <w:tcW w:w="6894" w:type="dxa"/>
          </w:tcPr>
          <w:p w:rsidR="00FD34CC" w:rsidRDefault="00FD34CC" w:rsidP="002A4C37">
            <w:r>
              <w:rPr>
                <w:rFonts w:eastAsia="Arial" w:cstheme="minorHAnsi"/>
              </w:rPr>
              <w:t>Student</w:t>
            </w:r>
          </w:p>
        </w:tc>
      </w:tr>
      <w:tr w:rsidR="00FD34CC" w:rsidTr="002A4C37">
        <w:tc>
          <w:tcPr>
            <w:tcW w:w="2122" w:type="dxa"/>
            <w:shd w:val="clear" w:color="auto" w:fill="D9D9D9" w:themeFill="background1" w:themeFillShade="D9"/>
          </w:tcPr>
          <w:p w:rsidR="00FD34CC" w:rsidRPr="00AD488D" w:rsidRDefault="00FD34CC" w:rsidP="002A4C37">
            <w:pPr>
              <w:rPr>
                <w:b/>
              </w:rPr>
            </w:pPr>
            <w:r w:rsidRPr="00AD488D">
              <w:rPr>
                <w:b/>
              </w:rPr>
              <w:t>Menu Reference</w:t>
            </w:r>
          </w:p>
        </w:tc>
        <w:tc>
          <w:tcPr>
            <w:tcW w:w="6894" w:type="dxa"/>
          </w:tcPr>
          <w:p w:rsidR="00FD34CC" w:rsidRDefault="00FD34CC" w:rsidP="002A4C37"/>
        </w:tc>
      </w:tr>
      <w:tr w:rsidR="00FD34CC" w:rsidTr="002A4C37">
        <w:tc>
          <w:tcPr>
            <w:tcW w:w="2122" w:type="dxa"/>
            <w:shd w:val="clear" w:color="auto" w:fill="D9D9D9" w:themeFill="background1" w:themeFillShade="D9"/>
          </w:tcPr>
          <w:p w:rsidR="00FD34CC" w:rsidRPr="00AD488D" w:rsidRDefault="00FD34CC" w:rsidP="002A4C37">
            <w:pPr>
              <w:rPr>
                <w:b/>
              </w:rPr>
            </w:pPr>
            <w:r w:rsidRPr="00AD488D">
              <w:rPr>
                <w:b/>
              </w:rPr>
              <w:t>Dependency on Module</w:t>
            </w:r>
          </w:p>
        </w:tc>
        <w:tc>
          <w:tcPr>
            <w:tcW w:w="6894" w:type="dxa"/>
          </w:tcPr>
          <w:p w:rsidR="00FD34CC" w:rsidRDefault="00FD34CC" w:rsidP="002A4C37">
            <w:r w:rsidRPr="00745183">
              <w:rPr>
                <w:rFonts w:eastAsia="Arial" w:cstheme="minorHAnsi"/>
              </w:rPr>
              <w:t>Coordinator</w:t>
            </w:r>
          </w:p>
        </w:tc>
      </w:tr>
      <w:tr w:rsidR="00FD34CC" w:rsidTr="002A4C37">
        <w:tc>
          <w:tcPr>
            <w:tcW w:w="9016" w:type="dxa"/>
            <w:gridSpan w:val="2"/>
            <w:shd w:val="clear" w:color="auto" w:fill="CEB400" w:themeFill="background2" w:themeFillShade="80"/>
          </w:tcPr>
          <w:p w:rsidR="00FD34CC" w:rsidRPr="00562C60" w:rsidRDefault="00FD34CC" w:rsidP="002A4C37">
            <w:pPr>
              <w:jc w:val="center"/>
              <w:rPr>
                <w:b/>
              </w:rPr>
            </w:pPr>
            <w:r w:rsidRPr="00562C60">
              <w:rPr>
                <w:b/>
                <w:color w:val="FFFFFF" w:themeColor="background1"/>
              </w:rPr>
              <w:t>Input</w:t>
            </w:r>
            <w:r>
              <w:rPr>
                <w:b/>
                <w:color w:val="FFFFFF" w:themeColor="background1"/>
              </w:rPr>
              <w:t>s</w:t>
            </w:r>
          </w:p>
        </w:tc>
      </w:tr>
      <w:tr w:rsidR="00FD34CC" w:rsidTr="002A4C37">
        <w:tc>
          <w:tcPr>
            <w:tcW w:w="9016" w:type="dxa"/>
            <w:gridSpan w:val="2"/>
            <w:shd w:val="clear" w:color="auto" w:fill="FFFFFF" w:themeFill="background1"/>
          </w:tcPr>
          <w:p w:rsidR="00FD34CC" w:rsidRDefault="00FD34CC" w:rsidP="002A4C37">
            <w:pPr>
              <w:pStyle w:val="ListParagraph"/>
              <w:numPr>
                <w:ilvl w:val="0"/>
                <w:numId w:val="7"/>
              </w:numPr>
              <w:suppressAutoHyphens w:val="0"/>
            </w:pPr>
            <w:r>
              <w:t>Username</w:t>
            </w:r>
          </w:p>
          <w:p w:rsidR="00FD34CC" w:rsidRDefault="00FD34CC" w:rsidP="002A4C37">
            <w:pPr>
              <w:pStyle w:val="ListParagraph"/>
              <w:numPr>
                <w:ilvl w:val="0"/>
                <w:numId w:val="7"/>
              </w:numPr>
              <w:suppressAutoHyphens w:val="0"/>
            </w:pPr>
            <w:r>
              <w:t>Password</w:t>
            </w:r>
          </w:p>
        </w:tc>
      </w:tr>
      <w:tr w:rsidR="00FD34CC" w:rsidTr="002A4C37">
        <w:tc>
          <w:tcPr>
            <w:tcW w:w="9016" w:type="dxa"/>
            <w:gridSpan w:val="2"/>
            <w:shd w:val="clear" w:color="auto" w:fill="CEB400" w:themeFill="background2" w:themeFillShade="80"/>
          </w:tcPr>
          <w:p w:rsidR="00FD34CC" w:rsidRPr="00A23941" w:rsidRDefault="00FD34CC" w:rsidP="002A4C37">
            <w:pPr>
              <w:jc w:val="center"/>
              <w:rPr>
                <w:b/>
                <w:color w:val="FFFFFF" w:themeColor="background1"/>
              </w:rPr>
            </w:pPr>
            <w:r w:rsidRPr="00A23941">
              <w:rPr>
                <w:b/>
                <w:color w:val="FFFFFF" w:themeColor="background1"/>
              </w:rPr>
              <w:t>Validation</w:t>
            </w:r>
          </w:p>
        </w:tc>
      </w:tr>
      <w:tr w:rsidR="00FD34CC" w:rsidTr="002A4C37">
        <w:trPr>
          <w:trHeight w:val="1891"/>
        </w:trPr>
        <w:tc>
          <w:tcPr>
            <w:tcW w:w="9016" w:type="dxa"/>
            <w:gridSpan w:val="2"/>
            <w:shd w:val="clear" w:color="auto" w:fill="FFFFFF" w:themeFill="background1"/>
          </w:tcPr>
          <w:p w:rsidR="00FD34CC" w:rsidRDefault="00FD34CC" w:rsidP="002A4C37">
            <w:pPr>
              <w:pStyle w:val="ListParagraph"/>
              <w:numPr>
                <w:ilvl w:val="0"/>
                <w:numId w:val="8"/>
              </w:numPr>
              <w:suppressAutoHyphens w:val="0"/>
            </w:pPr>
            <w:r>
              <w:t>Username should not blank.</w:t>
            </w:r>
          </w:p>
          <w:p w:rsidR="00FD34CC" w:rsidRDefault="00FD34CC" w:rsidP="002A4C37">
            <w:pPr>
              <w:pStyle w:val="ListParagraph"/>
              <w:numPr>
                <w:ilvl w:val="0"/>
                <w:numId w:val="8"/>
              </w:numPr>
              <w:suppressAutoHyphens w:val="0"/>
            </w:pPr>
            <w:r>
              <w:t xml:space="preserve"> All fields are mandatory (*)</w:t>
            </w:r>
          </w:p>
          <w:p w:rsidR="00FD34CC" w:rsidRPr="00B76DDA" w:rsidRDefault="00FD34CC" w:rsidP="002A4C37">
            <w:pPr>
              <w:pStyle w:val="ListParagraph"/>
              <w:numPr>
                <w:ilvl w:val="0"/>
                <w:numId w:val="8"/>
              </w:numPr>
              <w:suppressAutoHyphens w:val="0"/>
              <w:rPr>
                <w:rFonts w:asciiTheme="minorHAnsi" w:hAnsiTheme="minorHAnsi" w:cstheme="minorHAnsi"/>
              </w:rPr>
            </w:pPr>
            <w:r w:rsidRPr="00B76DDA">
              <w:rPr>
                <w:rFonts w:asciiTheme="minorHAnsi" w:hAnsiTheme="minorHAnsi" w:cstheme="minorHAnsi"/>
                <w:sz w:val="23"/>
                <w:szCs w:val="23"/>
                <w:shd w:val="clear" w:color="auto" w:fill="FFFFFF"/>
              </w:rPr>
              <w:t>Must contain at least one number and one uppercase and lowercase letter, and at least 8 or more characters</w:t>
            </w:r>
          </w:p>
          <w:p w:rsidR="00FD34CC" w:rsidRDefault="00FD34CC" w:rsidP="002A4C37">
            <w:pPr>
              <w:pStyle w:val="ListParagraph"/>
              <w:suppressAutoHyphens w:val="0"/>
            </w:pPr>
          </w:p>
        </w:tc>
      </w:tr>
      <w:tr w:rsidR="00FD34CC" w:rsidTr="002A4C37">
        <w:tc>
          <w:tcPr>
            <w:tcW w:w="9016" w:type="dxa"/>
            <w:gridSpan w:val="2"/>
            <w:shd w:val="clear" w:color="auto" w:fill="CEB400" w:themeFill="background2" w:themeFillShade="80"/>
          </w:tcPr>
          <w:p w:rsidR="00FD34CC" w:rsidRPr="00A23941" w:rsidRDefault="00FD34CC" w:rsidP="002A4C37">
            <w:pPr>
              <w:jc w:val="center"/>
              <w:rPr>
                <w:b/>
              </w:rPr>
            </w:pPr>
            <w:r w:rsidRPr="00A23941">
              <w:rPr>
                <w:b/>
                <w:color w:val="FFFFFF" w:themeColor="background1"/>
              </w:rPr>
              <w:t>Process Logic</w:t>
            </w:r>
          </w:p>
        </w:tc>
      </w:tr>
      <w:tr w:rsidR="00FD34CC" w:rsidTr="002A4C37">
        <w:tc>
          <w:tcPr>
            <w:tcW w:w="9016" w:type="dxa"/>
            <w:gridSpan w:val="2"/>
            <w:shd w:val="clear" w:color="auto" w:fill="FFFFFF" w:themeFill="background1"/>
          </w:tcPr>
          <w:p w:rsidR="00FD34CC" w:rsidRDefault="00FD34CC" w:rsidP="002A4C37"/>
          <w:p w:rsidR="00FD34CC" w:rsidRDefault="00FD34CC" w:rsidP="002A4C37"/>
          <w:p w:rsidR="00FD34CC" w:rsidRDefault="00FD34CC" w:rsidP="002A4C37"/>
        </w:tc>
      </w:tr>
      <w:tr w:rsidR="00FD34CC" w:rsidTr="002A4C37">
        <w:tc>
          <w:tcPr>
            <w:tcW w:w="9016" w:type="dxa"/>
            <w:gridSpan w:val="2"/>
            <w:shd w:val="clear" w:color="auto" w:fill="CEB400" w:themeFill="background2" w:themeFillShade="80"/>
          </w:tcPr>
          <w:p w:rsidR="00FD34CC" w:rsidRPr="00A23941" w:rsidRDefault="00FD34CC" w:rsidP="002A4C37">
            <w:pPr>
              <w:jc w:val="center"/>
              <w:rPr>
                <w:b/>
              </w:rPr>
            </w:pPr>
            <w:r w:rsidRPr="00A23941">
              <w:rPr>
                <w:b/>
                <w:color w:val="FFFFFF" w:themeColor="background1"/>
              </w:rPr>
              <w:t>Output</w:t>
            </w:r>
          </w:p>
        </w:tc>
      </w:tr>
      <w:tr w:rsidR="00FD34CC" w:rsidTr="002A4C37">
        <w:trPr>
          <w:trHeight w:val="1116"/>
        </w:trPr>
        <w:tc>
          <w:tcPr>
            <w:tcW w:w="9016" w:type="dxa"/>
            <w:gridSpan w:val="2"/>
            <w:tcBorders>
              <w:bottom w:val="single" w:sz="4" w:space="0" w:color="auto"/>
            </w:tcBorders>
            <w:shd w:val="clear" w:color="auto" w:fill="FFFFFF" w:themeFill="background1"/>
          </w:tcPr>
          <w:p w:rsidR="00FD34CC" w:rsidRDefault="00FD34CC" w:rsidP="002A4C37">
            <w:pPr>
              <w:pStyle w:val="ListParagraph"/>
              <w:numPr>
                <w:ilvl w:val="0"/>
                <w:numId w:val="9"/>
              </w:numPr>
              <w:suppressAutoHyphens w:val="0"/>
            </w:pPr>
            <w:r>
              <w:t xml:space="preserve"> Redirect to </w:t>
            </w:r>
            <w:r w:rsidRPr="00745183">
              <w:rPr>
                <w:rFonts w:asciiTheme="minorHAnsi" w:eastAsia="Arial" w:hAnsiTheme="minorHAnsi" w:cstheme="minorHAnsi"/>
              </w:rPr>
              <w:t xml:space="preserve"> </w:t>
            </w:r>
            <w:r>
              <w:rPr>
                <w:rFonts w:eastAsia="Arial" w:cstheme="minorHAnsi"/>
              </w:rPr>
              <w:t>Student</w:t>
            </w:r>
            <w:r>
              <w:t xml:space="preserve">  Home Page</w:t>
            </w:r>
          </w:p>
        </w:tc>
      </w:tr>
    </w:tbl>
    <w:p w:rsidR="00FD34CC" w:rsidRDefault="00FD34CC" w:rsidP="00FD34CC">
      <w:pPr>
        <w:rPr>
          <w:rFonts w:eastAsia="Arial" w:cs="Calibri"/>
          <w:sz w:val="56"/>
          <w:szCs w:val="56"/>
        </w:rPr>
      </w:pPr>
    </w:p>
    <w:p w:rsidR="00745183" w:rsidRDefault="00745183" w:rsidP="00392C83">
      <w:pPr>
        <w:rPr>
          <w:rFonts w:eastAsia="Arial" w:cs="Calibri"/>
          <w:sz w:val="56"/>
          <w:szCs w:val="56"/>
        </w:rPr>
      </w:pPr>
    </w:p>
    <w:p w:rsidR="00745183" w:rsidRDefault="00745183" w:rsidP="00392C83">
      <w:pPr>
        <w:rPr>
          <w:rFonts w:eastAsia="Arial" w:cs="Calibri"/>
          <w:sz w:val="56"/>
          <w:szCs w:val="56"/>
        </w:rPr>
      </w:pPr>
    </w:p>
    <w:p w:rsidR="000C7C9D" w:rsidRDefault="000C7C9D" w:rsidP="00392C83">
      <w:pPr>
        <w:rPr>
          <w:rFonts w:eastAsia="Arial" w:cs="Calibri"/>
          <w:sz w:val="56"/>
          <w:szCs w:val="56"/>
        </w:rPr>
      </w:pPr>
    </w:p>
    <w:p w:rsidR="003B3E18" w:rsidRPr="00B76DDA" w:rsidRDefault="003B3E18" w:rsidP="003B3E18">
      <w:pPr>
        <w:rPr>
          <w:rFonts w:eastAsia="Arial" w:cs="Calibri"/>
          <w:sz w:val="28"/>
          <w:szCs w:val="28"/>
        </w:rPr>
      </w:pPr>
      <w:r>
        <w:rPr>
          <w:rFonts w:eastAsia="Arial" w:cs="Calibri"/>
          <w:sz w:val="28"/>
          <w:szCs w:val="28"/>
        </w:rPr>
        <w:t>Coordinator Registration</w:t>
      </w:r>
      <w:r w:rsidRPr="00B76DDA">
        <w:rPr>
          <w:rFonts w:eastAsia="Arial" w:cs="Calibri"/>
          <w:sz w:val="28"/>
          <w:szCs w:val="28"/>
        </w:rPr>
        <w:t xml:space="preserve"> Screen:-</w:t>
      </w:r>
    </w:p>
    <w:p w:rsidR="00745183" w:rsidRDefault="00745183" w:rsidP="00392C83">
      <w:pPr>
        <w:rPr>
          <w:rFonts w:eastAsia="Arial" w:cs="Calibri"/>
          <w:sz w:val="56"/>
          <w:szCs w:val="56"/>
        </w:rPr>
      </w:pPr>
    </w:p>
    <w:p w:rsidR="00745183" w:rsidRDefault="00745183" w:rsidP="00392C83">
      <w:pPr>
        <w:rPr>
          <w:rFonts w:eastAsia="Arial" w:cs="Calibri"/>
          <w:sz w:val="56"/>
          <w:szCs w:val="56"/>
        </w:rPr>
      </w:pPr>
    </w:p>
    <w:p w:rsidR="00745183" w:rsidRDefault="00745183" w:rsidP="00392C83">
      <w:pPr>
        <w:rPr>
          <w:rFonts w:eastAsia="Arial" w:cs="Calibri"/>
          <w:sz w:val="56"/>
          <w:szCs w:val="56"/>
        </w:rPr>
      </w:pPr>
    </w:p>
    <w:p w:rsidR="003B3E18" w:rsidRDefault="003B3E18" w:rsidP="003B3E18">
      <w:pPr>
        <w:rPr>
          <w:b/>
          <w:sz w:val="26"/>
        </w:rPr>
      </w:pPr>
    </w:p>
    <w:tbl>
      <w:tblPr>
        <w:tblStyle w:val="TableGrid"/>
        <w:tblpPr w:leftFromText="180" w:rightFromText="180" w:vertAnchor="page" w:horzAnchor="margin" w:tblpY="2071"/>
        <w:tblW w:w="0" w:type="auto"/>
        <w:tblLook w:val="04A0"/>
      </w:tblPr>
      <w:tblGrid>
        <w:gridCol w:w="2122"/>
        <w:gridCol w:w="6894"/>
      </w:tblGrid>
      <w:tr w:rsidR="003B3E18" w:rsidTr="002A4C37">
        <w:tc>
          <w:tcPr>
            <w:tcW w:w="2122" w:type="dxa"/>
            <w:shd w:val="clear" w:color="auto" w:fill="D9D9D9" w:themeFill="background1" w:themeFillShade="D9"/>
          </w:tcPr>
          <w:p w:rsidR="003B3E18" w:rsidRPr="00AD488D" w:rsidRDefault="003B3E18" w:rsidP="002A4C37">
            <w:pPr>
              <w:rPr>
                <w:b/>
              </w:rPr>
            </w:pPr>
            <w:r w:rsidRPr="00AD488D">
              <w:rPr>
                <w:b/>
              </w:rPr>
              <w:t>Screen Name</w:t>
            </w:r>
          </w:p>
        </w:tc>
        <w:tc>
          <w:tcPr>
            <w:tcW w:w="6894" w:type="dxa"/>
          </w:tcPr>
          <w:p w:rsidR="003B3E18" w:rsidRPr="003B3E18" w:rsidRDefault="003B3E18" w:rsidP="002A4C37">
            <w:pPr>
              <w:rPr>
                <w:sz w:val="24"/>
                <w:szCs w:val="24"/>
              </w:rPr>
            </w:pPr>
            <w:r w:rsidRPr="003B3E18">
              <w:rPr>
                <w:rFonts w:eastAsia="Arial" w:cs="Calibri"/>
                <w:sz w:val="24"/>
                <w:szCs w:val="24"/>
              </w:rPr>
              <w:t>Coordinator Registration</w:t>
            </w:r>
          </w:p>
        </w:tc>
      </w:tr>
      <w:tr w:rsidR="003B3E18" w:rsidTr="002A4C37">
        <w:tc>
          <w:tcPr>
            <w:tcW w:w="2122" w:type="dxa"/>
            <w:shd w:val="clear" w:color="auto" w:fill="D9D9D9" w:themeFill="background1" w:themeFillShade="D9"/>
          </w:tcPr>
          <w:p w:rsidR="003B3E18" w:rsidRPr="00AD488D" w:rsidRDefault="003B3E18" w:rsidP="002A4C37">
            <w:pPr>
              <w:rPr>
                <w:b/>
              </w:rPr>
            </w:pPr>
            <w:r w:rsidRPr="00AD488D">
              <w:rPr>
                <w:b/>
              </w:rPr>
              <w:t>Module</w:t>
            </w:r>
          </w:p>
        </w:tc>
        <w:tc>
          <w:tcPr>
            <w:tcW w:w="6894" w:type="dxa"/>
          </w:tcPr>
          <w:p w:rsidR="003B3E18" w:rsidRDefault="003B3E18" w:rsidP="002A4C37">
            <w:r w:rsidRPr="003B3E18">
              <w:rPr>
                <w:rFonts w:eastAsia="Arial" w:cs="Calibri"/>
                <w:sz w:val="24"/>
                <w:szCs w:val="24"/>
              </w:rPr>
              <w:t>Coordinator</w:t>
            </w:r>
          </w:p>
        </w:tc>
      </w:tr>
      <w:tr w:rsidR="003B3E18" w:rsidTr="002A4C37">
        <w:tc>
          <w:tcPr>
            <w:tcW w:w="2122" w:type="dxa"/>
            <w:shd w:val="clear" w:color="auto" w:fill="D9D9D9" w:themeFill="background1" w:themeFillShade="D9"/>
          </w:tcPr>
          <w:p w:rsidR="003B3E18" w:rsidRPr="00AD488D" w:rsidRDefault="003B3E18" w:rsidP="002A4C37">
            <w:pPr>
              <w:rPr>
                <w:b/>
              </w:rPr>
            </w:pPr>
            <w:r w:rsidRPr="00AD488D">
              <w:rPr>
                <w:b/>
              </w:rPr>
              <w:t>Menu Reference</w:t>
            </w:r>
          </w:p>
        </w:tc>
        <w:tc>
          <w:tcPr>
            <w:tcW w:w="6894" w:type="dxa"/>
          </w:tcPr>
          <w:p w:rsidR="003B3E18" w:rsidRDefault="003B3E18" w:rsidP="002A4C37"/>
        </w:tc>
      </w:tr>
      <w:tr w:rsidR="003B3E18" w:rsidTr="002A4C37">
        <w:tc>
          <w:tcPr>
            <w:tcW w:w="2122" w:type="dxa"/>
            <w:shd w:val="clear" w:color="auto" w:fill="D9D9D9" w:themeFill="background1" w:themeFillShade="D9"/>
          </w:tcPr>
          <w:p w:rsidR="003B3E18" w:rsidRPr="00AD488D" w:rsidRDefault="003B3E18" w:rsidP="002A4C37">
            <w:pPr>
              <w:rPr>
                <w:b/>
              </w:rPr>
            </w:pPr>
            <w:r w:rsidRPr="00AD488D">
              <w:rPr>
                <w:b/>
              </w:rPr>
              <w:t>Dependency on Module</w:t>
            </w:r>
          </w:p>
        </w:tc>
        <w:tc>
          <w:tcPr>
            <w:tcW w:w="6894" w:type="dxa"/>
          </w:tcPr>
          <w:p w:rsidR="003B3E18" w:rsidRDefault="003B3E18" w:rsidP="002A4C37">
            <w:r>
              <w:t xml:space="preserve">Login </w:t>
            </w:r>
          </w:p>
        </w:tc>
      </w:tr>
      <w:tr w:rsidR="003B3E18" w:rsidTr="002A4C37">
        <w:tc>
          <w:tcPr>
            <w:tcW w:w="9016" w:type="dxa"/>
            <w:gridSpan w:val="2"/>
            <w:shd w:val="clear" w:color="auto" w:fill="CEB400" w:themeFill="background2" w:themeFillShade="80"/>
          </w:tcPr>
          <w:p w:rsidR="003B3E18" w:rsidRPr="00562C60" w:rsidRDefault="003B3E18" w:rsidP="002A4C37">
            <w:pPr>
              <w:jc w:val="center"/>
              <w:rPr>
                <w:b/>
              </w:rPr>
            </w:pPr>
            <w:r w:rsidRPr="00562C60">
              <w:rPr>
                <w:b/>
                <w:color w:val="FFFFFF" w:themeColor="background1"/>
              </w:rPr>
              <w:t>Input</w:t>
            </w:r>
            <w:r>
              <w:rPr>
                <w:b/>
                <w:color w:val="FFFFFF" w:themeColor="background1"/>
              </w:rPr>
              <w:t>s</w:t>
            </w:r>
          </w:p>
        </w:tc>
      </w:tr>
      <w:tr w:rsidR="003B3E18" w:rsidTr="002A4C37">
        <w:tc>
          <w:tcPr>
            <w:tcW w:w="9016" w:type="dxa"/>
            <w:gridSpan w:val="2"/>
            <w:shd w:val="clear" w:color="auto" w:fill="FFFFFF" w:themeFill="background1"/>
          </w:tcPr>
          <w:p w:rsidR="003B3E18" w:rsidRPr="00FB7D8D" w:rsidRDefault="00FB7D8D" w:rsidP="00FB7D8D">
            <w:pPr>
              <w:pStyle w:val="ListParagraph"/>
              <w:numPr>
                <w:ilvl w:val="0"/>
                <w:numId w:val="7"/>
              </w:numPr>
              <w:suppressAutoHyphens w:val="0"/>
            </w:pPr>
            <w:r w:rsidRPr="003B3E18">
              <w:rPr>
                <w:rFonts w:eastAsia="Arial" w:cs="Calibri"/>
                <w:sz w:val="24"/>
                <w:szCs w:val="24"/>
              </w:rPr>
              <w:t>Coordinator</w:t>
            </w:r>
            <w:r>
              <w:rPr>
                <w:rFonts w:eastAsia="Arial" w:cs="Calibri"/>
                <w:sz w:val="24"/>
                <w:szCs w:val="24"/>
              </w:rPr>
              <w:t xml:space="preserve"> Full name</w:t>
            </w:r>
          </w:p>
          <w:p w:rsidR="003B3E18" w:rsidRDefault="003B3E18" w:rsidP="003B3E18">
            <w:pPr>
              <w:pStyle w:val="ListParagraph"/>
              <w:numPr>
                <w:ilvl w:val="0"/>
                <w:numId w:val="7"/>
              </w:numPr>
              <w:suppressAutoHyphens w:val="0"/>
            </w:pPr>
            <w:r>
              <w:t>Email Id</w:t>
            </w:r>
          </w:p>
          <w:p w:rsidR="003B3E18" w:rsidRDefault="00FB7D8D" w:rsidP="003B3E18">
            <w:pPr>
              <w:pStyle w:val="ListParagraph"/>
              <w:numPr>
                <w:ilvl w:val="0"/>
                <w:numId w:val="7"/>
              </w:numPr>
              <w:suppressAutoHyphens w:val="0"/>
            </w:pPr>
            <w:r>
              <w:t>DOB</w:t>
            </w:r>
          </w:p>
          <w:p w:rsidR="003B3E18" w:rsidRDefault="00FB7D8D" w:rsidP="003B3E18">
            <w:pPr>
              <w:pStyle w:val="ListParagraph"/>
              <w:numPr>
                <w:ilvl w:val="0"/>
                <w:numId w:val="7"/>
              </w:numPr>
              <w:suppressAutoHyphens w:val="0"/>
            </w:pPr>
            <w:r>
              <w:t>Select Gender</w:t>
            </w:r>
          </w:p>
          <w:p w:rsidR="003B3E18" w:rsidRDefault="00FB7D8D" w:rsidP="003B3E18">
            <w:pPr>
              <w:pStyle w:val="ListParagraph"/>
              <w:numPr>
                <w:ilvl w:val="0"/>
                <w:numId w:val="7"/>
              </w:numPr>
              <w:suppressAutoHyphens w:val="0"/>
            </w:pPr>
            <w:r>
              <w:t>Password</w:t>
            </w:r>
          </w:p>
          <w:p w:rsidR="00FB7D8D" w:rsidRDefault="00FB7D8D" w:rsidP="003B3E18">
            <w:pPr>
              <w:pStyle w:val="ListParagraph"/>
              <w:numPr>
                <w:ilvl w:val="0"/>
                <w:numId w:val="7"/>
              </w:numPr>
              <w:suppressAutoHyphens w:val="0"/>
            </w:pPr>
            <w:r>
              <w:t>Address</w:t>
            </w:r>
          </w:p>
          <w:p w:rsidR="00FB7D8D" w:rsidRDefault="00FB7D8D" w:rsidP="003B3E18">
            <w:pPr>
              <w:pStyle w:val="ListParagraph"/>
              <w:numPr>
                <w:ilvl w:val="0"/>
                <w:numId w:val="7"/>
              </w:numPr>
              <w:suppressAutoHyphens w:val="0"/>
            </w:pPr>
            <w:r>
              <w:t>Mobile number</w:t>
            </w:r>
          </w:p>
          <w:p w:rsidR="003B3E18" w:rsidRDefault="003B3E18" w:rsidP="002A4C37"/>
        </w:tc>
      </w:tr>
      <w:tr w:rsidR="003B3E18" w:rsidTr="002A4C37">
        <w:tc>
          <w:tcPr>
            <w:tcW w:w="9016" w:type="dxa"/>
            <w:gridSpan w:val="2"/>
            <w:shd w:val="clear" w:color="auto" w:fill="CEB400" w:themeFill="background2" w:themeFillShade="80"/>
          </w:tcPr>
          <w:p w:rsidR="003B3E18" w:rsidRPr="00A23941" w:rsidRDefault="003B3E18" w:rsidP="002A4C37">
            <w:pPr>
              <w:jc w:val="center"/>
              <w:rPr>
                <w:b/>
                <w:color w:val="FFFFFF" w:themeColor="background1"/>
              </w:rPr>
            </w:pPr>
            <w:r w:rsidRPr="00A23941">
              <w:rPr>
                <w:b/>
                <w:color w:val="FFFFFF" w:themeColor="background1"/>
              </w:rPr>
              <w:t>Validation</w:t>
            </w:r>
          </w:p>
        </w:tc>
      </w:tr>
      <w:tr w:rsidR="003B3E18" w:rsidTr="002A4C37">
        <w:trPr>
          <w:trHeight w:val="1891"/>
        </w:trPr>
        <w:tc>
          <w:tcPr>
            <w:tcW w:w="9016" w:type="dxa"/>
            <w:gridSpan w:val="2"/>
            <w:shd w:val="clear" w:color="auto" w:fill="FFFFFF" w:themeFill="background1"/>
          </w:tcPr>
          <w:p w:rsidR="003B3E18" w:rsidRDefault="00234332" w:rsidP="003B3E18">
            <w:pPr>
              <w:pStyle w:val="ListParagraph"/>
              <w:numPr>
                <w:ilvl w:val="0"/>
                <w:numId w:val="8"/>
              </w:numPr>
              <w:suppressAutoHyphens w:val="0"/>
            </w:pPr>
            <w:r>
              <w:t>Email id</w:t>
            </w:r>
            <w:r w:rsidR="003B3E18">
              <w:t xml:space="preserve"> should not blank.</w:t>
            </w:r>
          </w:p>
          <w:p w:rsidR="003B3E18" w:rsidRDefault="003B3E18" w:rsidP="003B3E18">
            <w:pPr>
              <w:pStyle w:val="ListParagraph"/>
              <w:numPr>
                <w:ilvl w:val="0"/>
                <w:numId w:val="8"/>
              </w:numPr>
              <w:suppressAutoHyphens w:val="0"/>
            </w:pPr>
            <w:r>
              <w:t xml:space="preserve"> All fields are mandatory (*)</w:t>
            </w:r>
          </w:p>
          <w:p w:rsidR="003B3E18" w:rsidRDefault="003B3E18" w:rsidP="003B3E18">
            <w:pPr>
              <w:pStyle w:val="ListParagraph"/>
              <w:numPr>
                <w:ilvl w:val="0"/>
                <w:numId w:val="8"/>
              </w:numPr>
              <w:suppressAutoHyphens w:val="0"/>
            </w:pPr>
            <w:r>
              <w:t>Could not save data at this time.</w:t>
            </w:r>
          </w:p>
          <w:p w:rsidR="00FB7D8D" w:rsidRPr="00B76DDA" w:rsidRDefault="00FB7D8D" w:rsidP="00FB7D8D">
            <w:pPr>
              <w:pStyle w:val="ListParagraph"/>
              <w:numPr>
                <w:ilvl w:val="0"/>
                <w:numId w:val="8"/>
              </w:numPr>
              <w:suppressAutoHyphens w:val="0"/>
              <w:rPr>
                <w:rFonts w:asciiTheme="minorHAnsi" w:hAnsiTheme="minorHAnsi" w:cstheme="minorHAnsi"/>
              </w:rPr>
            </w:pPr>
            <w:r w:rsidRPr="00B76DDA">
              <w:rPr>
                <w:rFonts w:asciiTheme="minorHAnsi" w:hAnsiTheme="minorHAnsi" w:cstheme="minorHAnsi"/>
                <w:sz w:val="23"/>
                <w:szCs w:val="23"/>
                <w:shd w:val="clear" w:color="auto" w:fill="FFFFFF"/>
              </w:rPr>
              <w:t>Must contain at least one number and one uppercase and lowercase letter, and at least 8 or more characters</w:t>
            </w:r>
          </w:p>
          <w:p w:rsidR="003B3E18" w:rsidRDefault="003B3E18" w:rsidP="002A4C37"/>
        </w:tc>
      </w:tr>
      <w:tr w:rsidR="003B3E18" w:rsidTr="002A4C37">
        <w:tc>
          <w:tcPr>
            <w:tcW w:w="9016" w:type="dxa"/>
            <w:gridSpan w:val="2"/>
            <w:shd w:val="clear" w:color="auto" w:fill="CEB400" w:themeFill="background2" w:themeFillShade="80"/>
          </w:tcPr>
          <w:p w:rsidR="003B3E18" w:rsidRPr="00A23941" w:rsidRDefault="003B3E18" w:rsidP="002A4C37">
            <w:pPr>
              <w:jc w:val="center"/>
              <w:rPr>
                <w:b/>
              </w:rPr>
            </w:pPr>
            <w:r w:rsidRPr="00A23941">
              <w:rPr>
                <w:b/>
                <w:color w:val="FFFFFF" w:themeColor="background1"/>
              </w:rPr>
              <w:t>Process Logic</w:t>
            </w:r>
          </w:p>
        </w:tc>
      </w:tr>
      <w:tr w:rsidR="003B3E18" w:rsidTr="002A4C37">
        <w:tc>
          <w:tcPr>
            <w:tcW w:w="9016" w:type="dxa"/>
            <w:gridSpan w:val="2"/>
            <w:shd w:val="clear" w:color="auto" w:fill="FFFFFF" w:themeFill="background1"/>
          </w:tcPr>
          <w:p w:rsidR="003B3E18" w:rsidRDefault="003B3E18" w:rsidP="002A4C37"/>
          <w:p w:rsidR="003B3E18" w:rsidRDefault="003B3E18" w:rsidP="002A4C37"/>
          <w:p w:rsidR="003B3E18" w:rsidRDefault="003B3E18" w:rsidP="002A4C37"/>
        </w:tc>
      </w:tr>
      <w:tr w:rsidR="003B3E18" w:rsidTr="002A4C37">
        <w:tc>
          <w:tcPr>
            <w:tcW w:w="9016" w:type="dxa"/>
            <w:gridSpan w:val="2"/>
            <w:shd w:val="clear" w:color="auto" w:fill="CEB400" w:themeFill="background2" w:themeFillShade="80"/>
          </w:tcPr>
          <w:p w:rsidR="003B3E18" w:rsidRPr="00A23941" w:rsidRDefault="003B3E18" w:rsidP="002A4C37">
            <w:pPr>
              <w:jc w:val="center"/>
              <w:rPr>
                <w:b/>
              </w:rPr>
            </w:pPr>
            <w:r w:rsidRPr="00A23941">
              <w:rPr>
                <w:b/>
                <w:color w:val="FFFFFF" w:themeColor="background1"/>
              </w:rPr>
              <w:t>Output</w:t>
            </w:r>
          </w:p>
        </w:tc>
      </w:tr>
      <w:tr w:rsidR="003B3E18" w:rsidTr="002A4C37">
        <w:trPr>
          <w:trHeight w:val="1116"/>
        </w:trPr>
        <w:tc>
          <w:tcPr>
            <w:tcW w:w="9016" w:type="dxa"/>
            <w:gridSpan w:val="2"/>
            <w:tcBorders>
              <w:bottom w:val="single" w:sz="4" w:space="0" w:color="auto"/>
            </w:tcBorders>
            <w:shd w:val="clear" w:color="auto" w:fill="FFFFFF" w:themeFill="background1"/>
          </w:tcPr>
          <w:p w:rsidR="003B3E18" w:rsidRDefault="003B3E18" w:rsidP="003B3E18">
            <w:pPr>
              <w:pStyle w:val="ListParagraph"/>
              <w:numPr>
                <w:ilvl w:val="0"/>
                <w:numId w:val="9"/>
              </w:numPr>
              <w:suppressAutoHyphens w:val="0"/>
            </w:pPr>
            <w:r>
              <w:t>Data save Suc</w:t>
            </w:r>
            <w:r w:rsidR="00FB7D8D">
              <w:t xml:space="preserve">cessfully and Redirect to </w:t>
            </w:r>
            <w:r>
              <w:t>Home Page</w:t>
            </w:r>
          </w:p>
        </w:tc>
      </w:tr>
    </w:tbl>
    <w:p w:rsidR="00745183" w:rsidRDefault="00745183" w:rsidP="00392C83">
      <w:pPr>
        <w:rPr>
          <w:rFonts w:eastAsia="Arial" w:cs="Calibri"/>
          <w:sz w:val="56"/>
          <w:szCs w:val="56"/>
        </w:rPr>
      </w:pPr>
    </w:p>
    <w:p w:rsidR="00745183" w:rsidRDefault="00745183" w:rsidP="00392C83">
      <w:pPr>
        <w:rPr>
          <w:rFonts w:eastAsia="Arial" w:cs="Calibri"/>
          <w:sz w:val="56"/>
          <w:szCs w:val="56"/>
        </w:rPr>
      </w:pPr>
    </w:p>
    <w:p w:rsidR="00745183" w:rsidRDefault="00745183" w:rsidP="00392C83">
      <w:pPr>
        <w:rPr>
          <w:rFonts w:eastAsia="Arial" w:cs="Calibri"/>
          <w:sz w:val="56"/>
          <w:szCs w:val="56"/>
        </w:rPr>
      </w:pPr>
    </w:p>
    <w:p w:rsidR="00745183" w:rsidRDefault="00745183" w:rsidP="00392C83">
      <w:pPr>
        <w:rPr>
          <w:rFonts w:eastAsia="Arial" w:cs="Calibri"/>
          <w:sz w:val="56"/>
          <w:szCs w:val="56"/>
        </w:rPr>
      </w:pPr>
    </w:p>
    <w:p w:rsidR="00745183" w:rsidRDefault="00745183" w:rsidP="00392C83">
      <w:pPr>
        <w:rPr>
          <w:rFonts w:eastAsia="Arial" w:cs="Calibri"/>
          <w:sz w:val="56"/>
          <w:szCs w:val="56"/>
        </w:rPr>
      </w:pPr>
    </w:p>
    <w:p w:rsidR="003B3E18" w:rsidRDefault="003B3E18" w:rsidP="00392C83">
      <w:pPr>
        <w:rPr>
          <w:rFonts w:eastAsia="Arial" w:cs="Calibri"/>
          <w:sz w:val="56"/>
          <w:szCs w:val="56"/>
        </w:rPr>
      </w:pPr>
    </w:p>
    <w:p w:rsidR="003B3E18" w:rsidRDefault="003B3E18" w:rsidP="00392C83">
      <w:pPr>
        <w:rPr>
          <w:rFonts w:eastAsia="Arial" w:cs="Calibri"/>
          <w:sz w:val="56"/>
          <w:szCs w:val="56"/>
        </w:rPr>
      </w:pPr>
    </w:p>
    <w:p w:rsidR="003B3E18" w:rsidRDefault="003B3E18" w:rsidP="00392C83">
      <w:pPr>
        <w:rPr>
          <w:rFonts w:eastAsia="Arial" w:cs="Calibri"/>
          <w:sz w:val="56"/>
          <w:szCs w:val="56"/>
        </w:rPr>
      </w:pPr>
    </w:p>
    <w:p w:rsidR="003B3E18" w:rsidRDefault="003B3E18" w:rsidP="00392C83">
      <w:pPr>
        <w:rPr>
          <w:rFonts w:eastAsia="Arial" w:cs="Calibri"/>
          <w:sz w:val="56"/>
          <w:szCs w:val="56"/>
        </w:rPr>
      </w:pPr>
    </w:p>
    <w:p w:rsidR="003B3E18" w:rsidRDefault="003B3E18" w:rsidP="00392C83">
      <w:pPr>
        <w:rPr>
          <w:rFonts w:eastAsia="Arial" w:cs="Calibri"/>
          <w:sz w:val="56"/>
          <w:szCs w:val="56"/>
        </w:rPr>
      </w:pPr>
    </w:p>
    <w:p w:rsidR="00234332" w:rsidRPr="00B76DDA" w:rsidRDefault="00234332" w:rsidP="00234332">
      <w:pPr>
        <w:rPr>
          <w:rFonts w:eastAsia="Arial" w:cs="Calibri"/>
          <w:sz w:val="28"/>
          <w:szCs w:val="28"/>
        </w:rPr>
      </w:pPr>
      <w:r>
        <w:rPr>
          <w:rFonts w:eastAsia="Arial" w:cs="Calibri"/>
          <w:sz w:val="28"/>
          <w:szCs w:val="28"/>
        </w:rPr>
        <w:t>Company Registration</w:t>
      </w:r>
      <w:r w:rsidRPr="00B76DDA">
        <w:rPr>
          <w:rFonts w:eastAsia="Arial" w:cs="Calibri"/>
          <w:sz w:val="28"/>
          <w:szCs w:val="28"/>
        </w:rPr>
        <w:t xml:space="preserve"> Screen:-</w:t>
      </w:r>
    </w:p>
    <w:p w:rsidR="003B3E18" w:rsidRDefault="003B3E18" w:rsidP="00392C83">
      <w:pPr>
        <w:rPr>
          <w:rFonts w:eastAsia="Arial" w:cs="Calibri"/>
          <w:sz w:val="56"/>
          <w:szCs w:val="56"/>
        </w:rPr>
      </w:pPr>
    </w:p>
    <w:p w:rsidR="003B3E18" w:rsidRDefault="003B3E18" w:rsidP="00392C83">
      <w:pPr>
        <w:rPr>
          <w:rFonts w:eastAsia="Arial" w:cs="Calibri"/>
          <w:sz w:val="56"/>
          <w:szCs w:val="56"/>
        </w:rPr>
      </w:pPr>
    </w:p>
    <w:p w:rsidR="00234332" w:rsidRDefault="00234332" w:rsidP="00234332">
      <w:pPr>
        <w:rPr>
          <w:b/>
          <w:sz w:val="26"/>
        </w:rPr>
      </w:pPr>
    </w:p>
    <w:tbl>
      <w:tblPr>
        <w:tblStyle w:val="TableGrid"/>
        <w:tblpPr w:leftFromText="180" w:rightFromText="180" w:vertAnchor="page" w:horzAnchor="margin" w:tblpY="2071"/>
        <w:tblW w:w="0" w:type="auto"/>
        <w:tblLook w:val="04A0"/>
      </w:tblPr>
      <w:tblGrid>
        <w:gridCol w:w="2122"/>
        <w:gridCol w:w="6894"/>
      </w:tblGrid>
      <w:tr w:rsidR="00234332" w:rsidTr="002A4C37">
        <w:tc>
          <w:tcPr>
            <w:tcW w:w="2122" w:type="dxa"/>
            <w:shd w:val="clear" w:color="auto" w:fill="D9D9D9" w:themeFill="background1" w:themeFillShade="D9"/>
          </w:tcPr>
          <w:p w:rsidR="00234332" w:rsidRPr="00AD488D" w:rsidRDefault="00234332" w:rsidP="002A4C37">
            <w:pPr>
              <w:rPr>
                <w:b/>
              </w:rPr>
            </w:pPr>
            <w:r w:rsidRPr="00AD488D">
              <w:rPr>
                <w:b/>
              </w:rPr>
              <w:t>Screen Name</w:t>
            </w:r>
          </w:p>
        </w:tc>
        <w:tc>
          <w:tcPr>
            <w:tcW w:w="6894" w:type="dxa"/>
          </w:tcPr>
          <w:p w:rsidR="00234332" w:rsidRPr="003B3E18" w:rsidRDefault="00234332" w:rsidP="002A4C37">
            <w:pPr>
              <w:rPr>
                <w:sz w:val="24"/>
                <w:szCs w:val="24"/>
              </w:rPr>
            </w:pPr>
            <w:r>
              <w:rPr>
                <w:rFonts w:eastAsia="Arial" w:cs="Calibri"/>
                <w:sz w:val="24"/>
                <w:szCs w:val="24"/>
              </w:rPr>
              <w:t>Company</w:t>
            </w:r>
            <w:r w:rsidRPr="003B3E18">
              <w:rPr>
                <w:rFonts w:eastAsia="Arial" w:cs="Calibri"/>
                <w:sz w:val="24"/>
                <w:szCs w:val="24"/>
              </w:rPr>
              <w:t xml:space="preserve"> Registration</w:t>
            </w:r>
          </w:p>
        </w:tc>
      </w:tr>
      <w:tr w:rsidR="00234332" w:rsidTr="002A4C37">
        <w:tc>
          <w:tcPr>
            <w:tcW w:w="2122" w:type="dxa"/>
            <w:shd w:val="clear" w:color="auto" w:fill="D9D9D9" w:themeFill="background1" w:themeFillShade="D9"/>
          </w:tcPr>
          <w:p w:rsidR="00234332" w:rsidRPr="00AD488D" w:rsidRDefault="00234332" w:rsidP="002A4C37">
            <w:pPr>
              <w:rPr>
                <w:b/>
              </w:rPr>
            </w:pPr>
            <w:r w:rsidRPr="00AD488D">
              <w:rPr>
                <w:b/>
              </w:rPr>
              <w:t>Module</w:t>
            </w:r>
          </w:p>
        </w:tc>
        <w:tc>
          <w:tcPr>
            <w:tcW w:w="6894" w:type="dxa"/>
          </w:tcPr>
          <w:p w:rsidR="00234332" w:rsidRDefault="00234332" w:rsidP="002A4C37">
            <w:r>
              <w:rPr>
                <w:rFonts w:eastAsia="Arial" w:cs="Calibri"/>
                <w:sz w:val="24"/>
                <w:szCs w:val="24"/>
              </w:rPr>
              <w:t>Company</w:t>
            </w:r>
          </w:p>
        </w:tc>
      </w:tr>
      <w:tr w:rsidR="00234332" w:rsidTr="002A4C37">
        <w:tc>
          <w:tcPr>
            <w:tcW w:w="2122" w:type="dxa"/>
            <w:shd w:val="clear" w:color="auto" w:fill="D9D9D9" w:themeFill="background1" w:themeFillShade="D9"/>
          </w:tcPr>
          <w:p w:rsidR="00234332" w:rsidRPr="00AD488D" w:rsidRDefault="00234332" w:rsidP="002A4C37">
            <w:pPr>
              <w:rPr>
                <w:b/>
              </w:rPr>
            </w:pPr>
            <w:r w:rsidRPr="00AD488D">
              <w:rPr>
                <w:b/>
              </w:rPr>
              <w:t>Menu Reference</w:t>
            </w:r>
          </w:p>
        </w:tc>
        <w:tc>
          <w:tcPr>
            <w:tcW w:w="6894" w:type="dxa"/>
          </w:tcPr>
          <w:p w:rsidR="00234332" w:rsidRDefault="00234332" w:rsidP="002A4C37"/>
        </w:tc>
      </w:tr>
      <w:tr w:rsidR="00234332" w:rsidTr="002A4C37">
        <w:tc>
          <w:tcPr>
            <w:tcW w:w="2122" w:type="dxa"/>
            <w:shd w:val="clear" w:color="auto" w:fill="D9D9D9" w:themeFill="background1" w:themeFillShade="D9"/>
          </w:tcPr>
          <w:p w:rsidR="00234332" w:rsidRPr="00AD488D" w:rsidRDefault="00234332" w:rsidP="002A4C37">
            <w:pPr>
              <w:rPr>
                <w:b/>
              </w:rPr>
            </w:pPr>
            <w:r w:rsidRPr="00AD488D">
              <w:rPr>
                <w:b/>
              </w:rPr>
              <w:t>Dependency on Module</w:t>
            </w:r>
          </w:p>
        </w:tc>
        <w:tc>
          <w:tcPr>
            <w:tcW w:w="6894" w:type="dxa"/>
          </w:tcPr>
          <w:p w:rsidR="00234332" w:rsidRDefault="00234332" w:rsidP="002A4C37">
            <w:r>
              <w:t>Company</w:t>
            </w:r>
          </w:p>
        </w:tc>
      </w:tr>
      <w:tr w:rsidR="00234332" w:rsidTr="002A4C37">
        <w:tc>
          <w:tcPr>
            <w:tcW w:w="9016" w:type="dxa"/>
            <w:gridSpan w:val="2"/>
            <w:shd w:val="clear" w:color="auto" w:fill="CEB400" w:themeFill="background2" w:themeFillShade="80"/>
          </w:tcPr>
          <w:p w:rsidR="00234332" w:rsidRPr="00562C60" w:rsidRDefault="00234332" w:rsidP="002A4C37">
            <w:pPr>
              <w:jc w:val="center"/>
              <w:rPr>
                <w:b/>
              </w:rPr>
            </w:pPr>
            <w:r w:rsidRPr="00562C60">
              <w:rPr>
                <w:b/>
                <w:color w:val="FFFFFF" w:themeColor="background1"/>
              </w:rPr>
              <w:t>Input</w:t>
            </w:r>
            <w:r>
              <w:rPr>
                <w:b/>
                <w:color w:val="FFFFFF" w:themeColor="background1"/>
              </w:rPr>
              <w:t>s</w:t>
            </w:r>
          </w:p>
        </w:tc>
      </w:tr>
      <w:tr w:rsidR="00234332" w:rsidTr="002A4C37">
        <w:tc>
          <w:tcPr>
            <w:tcW w:w="9016" w:type="dxa"/>
            <w:gridSpan w:val="2"/>
            <w:shd w:val="clear" w:color="auto" w:fill="FFFFFF" w:themeFill="background1"/>
          </w:tcPr>
          <w:p w:rsidR="00234332" w:rsidRPr="00234332" w:rsidRDefault="00234332" w:rsidP="002A4C37">
            <w:pPr>
              <w:pStyle w:val="ListParagraph"/>
              <w:numPr>
                <w:ilvl w:val="0"/>
                <w:numId w:val="7"/>
              </w:numPr>
              <w:suppressAutoHyphens w:val="0"/>
            </w:pPr>
            <w:r>
              <w:rPr>
                <w:rFonts w:eastAsia="Arial" w:cs="Calibri"/>
                <w:sz w:val="24"/>
                <w:szCs w:val="24"/>
              </w:rPr>
              <w:t>Company Full name</w:t>
            </w:r>
          </w:p>
          <w:p w:rsidR="00234332" w:rsidRPr="00FB7D8D" w:rsidRDefault="00234332" w:rsidP="002A4C37">
            <w:pPr>
              <w:pStyle w:val="ListParagraph"/>
              <w:numPr>
                <w:ilvl w:val="0"/>
                <w:numId w:val="7"/>
              </w:numPr>
              <w:suppressAutoHyphens w:val="0"/>
            </w:pPr>
            <w:r>
              <w:rPr>
                <w:rFonts w:eastAsia="Arial" w:cs="Calibri"/>
                <w:sz w:val="24"/>
                <w:szCs w:val="24"/>
              </w:rPr>
              <w:t>Hr Name</w:t>
            </w:r>
          </w:p>
          <w:p w:rsidR="00234332" w:rsidRDefault="00234332" w:rsidP="002A4C37">
            <w:pPr>
              <w:pStyle w:val="ListParagraph"/>
              <w:numPr>
                <w:ilvl w:val="0"/>
                <w:numId w:val="7"/>
              </w:numPr>
              <w:suppressAutoHyphens w:val="0"/>
            </w:pPr>
            <w:r>
              <w:t>Email Id</w:t>
            </w:r>
          </w:p>
          <w:p w:rsidR="00234332" w:rsidRDefault="00234332" w:rsidP="002A4C37">
            <w:pPr>
              <w:pStyle w:val="ListParagraph"/>
              <w:numPr>
                <w:ilvl w:val="0"/>
                <w:numId w:val="7"/>
              </w:numPr>
              <w:suppressAutoHyphens w:val="0"/>
            </w:pPr>
            <w:r>
              <w:t>Established</w:t>
            </w:r>
          </w:p>
          <w:p w:rsidR="00234332" w:rsidRDefault="00234332" w:rsidP="002A4C37">
            <w:pPr>
              <w:pStyle w:val="ListParagraph"/>
              <w:numPr>
                <w:ilvl w:val="0"/>
                <w:numId w:val="7"/>
              </w:numPr>
              <w:suppressAutoHyphens w:val="0"/>
            </w:pPr>
            <w:r>
              <w:t>Password</w:t>
            </w:r>
          </w:p>
          <w:p w:rsidR="00234332" w:rsidRDefault="00234332" w:rsidP="002A4C37">
            <w:pPr>
              <w:pStyle w:val="ListParagraph"/>
              <w:numPr>
                <w:ilvl w:val="0"/>
                <w:numId w:val="7"/>
              </w:numPr>
              <w:suppressAutoHyphens w:val="0"/>
            </w:pPr>
            <w:r>
              <w:t>Address</w:t>
            </w:r>
          </w:p>
          <w:p w:rsidR="00234332" w:rsidRDefault="00234332" w:rsidP="002A4C37">
            <w:pPr>
              <w:pStyle w:val="ListParagraph"/>
              <w:numPr>
                <w:ilvl w:val="0"/>
                <w:numId w:val="7"/>
              </w:numPr>
              <w:suppressAutoHyphens w:val="0"/>
            </w:pPr>
            <w:r>
              <w:t>Mobile number</w:t>
            </w:r>
          </w:p>
          <w:p w:rsidR="00234332" w:rsidRDefault="00234332" w:rsidP="002A4C37"/>
        </w:tc>
      </w:tr>
      <w:tr w:rsidR="00234332" w:rsidTr="002A4C37">
        <w:tc>
          <w:tcPr>
            <w:tcW w:w="9016" w:type="dxa"/>
            <w:gridSpan w:val="2"/>
            <w:shd w:val="clear" w:color="auto" w:fill="CEB400" w:themeFill="background2" w:themeFillShade="80"/>
          </w:tcPr>
          <w:p w:rsidR="00234332" w:rsidRPr="00A23941" w:rsidRDefault="00234332" w:rsidP="002A4C37">
            <w:pPr>
              <w:jc w:val="center"/>
              <w:rPr>
                <w:b/>
                <w:color w:val="FFFFFF" w:themeColor="background1"/>
              </w:rPr>
            </w:pPr>
            <w:r w:rsidRPr="00A23941">
              <w:rPr>
                <w:b/>
                <w:color w:val="FFFFFF" w:themeColor="background1"/>
              </w:rPr>
              <w:t>Validation</w:t>
            </w:r>
          </w:p>
        </w:tc>
      </w:tr>
      <w:tr w:rsidR="00234332" w:rsidTr="002A4C37">
        <w:trPr>
          <w:trHeight w:val="1891"/>
        </w:trPr>
        <w:tc>
          <w:tcPr>
            <w:tcW w:w="9016" w:type="dxa"/>
            <w:gridSpan w:val="2"/>
            <w:shd w:val="clear" w:color="auto" w:fill="FFFFFF" w:themeFill="background1"/>
          </w:tcPr>
          <w:p w:rsidR="00234332" w:rsidRDefault="00234332" w:rsidP="002A4C37">
            <w:pPr>
              <w:pStyle w:val="ListParagraph"/>
              <w:numPr>
                <w:ilvl w:val="0"/>
                <w:numId w:val="8"/>
              </w:numPr>
              <w:suppressAutoHyphens w:val="0"/>
            </w:pPr>
            <w:r>
              <w:t>Email id should not blank.</w:t>
            </w:r>
          </w:p>
          <w:p w:rsidR="00234332" w:rsidRDefault="00234332" w:rsidP="002A4C37">
            <w:pPr>
              <w:pStyle w:val="ListParagraph"/>
              <w:numPr>
                <w:ilvl w:val="0"/>
                <w:numId w:val="8"/>
              </w:numPr>
              <w:suppressAutoHyphens w:val="0"/>
            </w:pPr>
            <w:r>
              <w:t xml:space="preserve"> All fields are mandatory (*)</w:t>
            </w:r>
          </w:p>
          <w:p w:rsidR="00234332" w:rsidRDefault="00234332" w:rsidP="002A4C37">
            <w:pPr>
              <w:pStyle w:val="ListParagraph"/>
              <w:numPr>
                <w:ilvl w:val="0"/>
                <w:numId w:val="8"/>
              </w:numPr>
              <w:suppressAutoHyphens w:val="0"/>
            </w:pPr>
            <w:r>
              <w:t>Could not save data at this time.</w:t>
            </w:r>
          </w:p>
          <w:p w:rsidR="00234332" w:rsidRPr="00B76DDA" w:rsidRDefault="00234332" w:rsidP="002A4C37">
            <w:pPr>
              <w:pStyle w:val="ListParagraph"/>
              <w:numPr>
                <w:ilvl w:val="0"/>
                <w:numId w:val="8"/>
              </w:numPr>
              <w:suppressAutoHyphens w:val="0"/>
              <w:rPr>
                <w:rFonts w:asciiTheme="minorHAnsi" w:hAnsiTheme="minorHAnsi" w:cstheme="minorHAnsi"/>
              </w:rPr>
            </w:pPr>
            <w:r w:rsidRPr="00B76DDA">
              <w:rPr>
                <w:rFonts w:asciiTheme="minorHAnsi" w:hAnsiTheme="minorHAnsi" w:cstheme="minorHAnsi"/>
                <w:sz w:val="23"/>
                <w:szCs w:val="23"/>
                <w:shd w:val="clear" w:color="auto" w:fill="FFFFFF"/>
              </w:rPr>
              <w:t>Must contain at least one number and one uppercase and lowercase letter, and at least 8 or more characters</w:t>
            </w:r>
          </w:p>
          <w:p w:rsidR="00234332" w:rsidRDefault="00234332" w:rsidP="002A4C37"/>
        </w:tc>
      </w:tr>
      <w:tr w:rsidR="00234332" w:rsidTr="002A4C37">
        <w:tc>
          <w:tcPr>
            <w:tcW w:w="9016" w:type="dxa"/>
            <w:gridSpan w:val="2"/>
            <w:shd w:val="clear" w:color="auto" w:fill="CEB400" w:themeFill="background2" w:themeFillShade="80"/>
          </w:tcPr>
          <w:p w:rsidR="00234332" w:rsidRPr="00A23941" w:rsidRDefault="00234332" w:rsidP="002A4C37">
            <w:pPr>
              <w:jc w:val="center"/>
              <w:rPr>
                <w:b/>
              </w:rPr>
            </w:pPr>
            <w:r w:rsidRPr="00A23941">
              <w:rPr>
                <w:b/>
                <w:color w:val="FFFFFF" w:themeColor="background1"/>
              </w:rPr>
              <w:t>Process Logic</w:t>
            </w:r>
          </w:p>
        </w:tc>
      </w:tr>
      <w:tr w:rsidR="00234332" w:rsidTr="002A4C37">
        <w:tc>
          <w:tcPr>
            <w:tcW w:w="9016" w:type="dxa"/>
            <w:gridSpan w:val="2"/>
            <w:shd w:val="clear" w:color="auto" w:fill="FFFFFF" w:themeFill="background1"/>
          </w:tcPr>
          <w:p w:rsidR="00234332" w:rsidRDefault="00234332" w:rsidP="002A4C37"/>
          <w:p w:rsidR="00234332" w:rsidRDefault="00234332" w:rsidP="002A4C37"/>
          <w:p w:rsidR="00234332" w:rsidRDefault="00234332" w:rsidP="002A4C37"/>
        </w:tc>
      </w:tr>
      <w:tr w:rsidR="00234332" w:rsidTr="002A4C37">
        <w:tc>
          <w:tcPr>
            <w:tcW w:w="9016" w:type="dxa"/>
            <w:gridSpan w:val="2"/>
            <w:shd w:val="clear" w:color="auto" w:fill="CEB400" w:themeFill="background2" w:themeFillShade="80"/>
          </w:tcPr>
          <w:p w:rsidR="00234332" w:rsidRPr="00A23941" w:rsidRDefault="00234332" w:rsidP="002A4C37">
            <w:pPr>
              <w:jc w:val="center"/>
              <w:rPr>
                <w:b/>
              </w:rPr>
            </w:pPr>
            <w:r w:rsidRPr="00A23941">
              <w:rPr>
                <w:b/>
                <w:color w:val="FFFFFF" w:themeColor="background1"/>
              </w:rPr>
              <w:t>Output</w:t>
            </w:r>
          </w:p>
        </w:tc>
      </w:tr>
      <w:tr w:rsidR="00234332" w:rsidTr="002A4C37">
        <w:trPr>
          <w:trHeight w:val="1116"/>
        </w:trPr>
        <w:tc>
          <w:tcPr>
            <w:tcW w:w="9016" w:type="dxa"/>
            <w:gridSpan w:val="2"/>
            <w:tcBorders>
              <w:bottom w:val="single" w:sz="4" w:space="0" w:color="auto"/>
            </w:tcBorders>
            <w:shd w:val="clear" w:color="auto" w:fill="FFFFFF" w:themeFill="background1"/>
          </w:tcPr>
          <w:p w:rsidR="00234332" w:rsidRDefault="00234332" w:rsidP="002A4C37">
            <w:pPr>
              <w:pStyle w:val="ListParagraph"/>
              <w:numPr>
                <w:ilvl w:val="0"/>
                <w:numId w:val="9"/>
              </w:numPr>
              <w:suppressAutoHyphens w:val="0"/>
            </w:pPr>
            <w:r>
              <w:t>Data save Successfully and Redirect to Home Page</w:t>
            </w:r>
          </w:p>
        </w:tc>
      </w:tr>
    </w:tbl>
    <w:p w:rsidR="00234332" w:rsidRDefault="00234332" w:rsidP="00234332">
      <w:pPr>
        <w:rPr>
          <w:rFonts w:eastAsia="Arial" w:cs="Calibri"/>
          <w:sz w:val="56"/>
          <w:szCs w:val="56"/>
        </w:rPr>
      </w:pPr>
    </w:p>
    <w:p w:rsidR="00234332" w:rsidRDefault="00234332" w:rsidP="00234332">
      <w:pPr>
        <w:rPr>
          <w:rFonts w:eastAsia="Arial" w:cs="Calibri"/>
          <w:sz w:val="56"/>
          <w:szCs w:val="56"/>
        </w:rPr>
      </w:pPr>
    </w:p>
    <w:p w:rsidR="00234332" w:rsidRDefault="00234332" w:rsidP="00234332">
      <w:pPr>
        <w:rPr>
          <w:rFonts w:eastAsia="Arial" w:cs="Calibri"/>
          <w:sz w:val="56"/>
          <w:szCs w:val="56"/>
        </w:rPr>
      </w:pPr>
    </w:p>
    <w:p w:rsidR="00234332" w:rsidRDefault="00234332" w:rsidP="00234332">
      <w:pPr>
        <w:rPr>
          <w:rFonts w:eastAsia="Arial" w:cs="Calibri"/>
          <w:sz w:val="56"/>
          <w:szCs w:val="56"/>
        </w:rPr>
      </w:pPr>
    </w:p>
    <w:p w:rsidR="00234332" w:rsidRDefault="00234332" w:rsidP="00234332">
      <w:pPr>
        <w:rPr>
          <w:rFonts w:eastAsia="Arial" w:cs="Calibri"/>
          <w:sz w:val="56"/>
          <w:szCs w:val="56"/>
        </w:rPr>
      </w:pPr>
    </w:p>
    <w:p w:rsidR="00234332" w:rsidRDefault="00234332" w:rsidP="00234332">
      <w:pPr>
        <w:rPr>
          <w:rFonts w:eastAsia="Arial" w:cs="Calibri"/>
          <w:sz w:val="56"/>
          <w:szCs w:val="56"/>
        </w:rPr>
      </w:pPr>
    </w:p>
    <w:p w:rsidR="00234332" w:rsidRDefault="00234332" w:rsidP="00234332">
      <w:pPr>
        <w:rPr>
          <w:rFonts w:eastAsia="Arial" w:cs="Calibri"/>
          <w:sz w:val="56"/>
          <w:szCs w:val="56"/>
        </w:rPr>
      </w:pPr>
    </w:p>
    <w:p w:rsidR="00234332" w:rsidRDefault="00234332" w:rsidP="00234332">
      <w:pPr>
        <w:rPr>
          <w:rFonts w:eastAsia="Arial" w:cs="Calibri"/>
          <w:sz w:val="56"/>
          <w:szCs w:val="56"/>
        </w:rPr>
      </w:pPr>
    </w:p>
    <w:p w:rsidR="003B3E18" w:rsidRDefault="003B3E18" w:rsidP="00392C83">
      <w:pPr>
        <w:rPr>
          <w:rFonts w:eastAsia="Arial" w:cs="Calibri"/>
          <w:sz w:val="56"/>
          <w:szCs w:val="56"/>
        </w:rPr>
      </w:pPr>
    </w:p>
    <w:p w:rsidR="003B3E18" w:rsidRDefault="003B3E18" w:rsidP="00392C83">
      <w:pPr>
        <w:rPr>
          <w:rFonts w:eastAsia="Arial" w:cs="Calibri"/>
          <w:sz w:val="56"/>
          <w:szCs w:val="56"/>
        </w:rPr>
      </w:pPr>
    </w:p>
    <w:p w:rsidR="003B3E18" w:rsidRDefault="003B3E18" w:rsidP="00392C83">
      <w:pPr>
        <w:rPr>
          <w:rFonts w:eastAsia="Arial" w:cs="Calibri"/>
          <w:sz w:val="56"/>
          <w:szCs w:val="56"/>
        </w:rPr>
      </w:pPr>
    </w:p>
    <w:p w:rsidR="003B3E18" w:rsidRPr="00234332" w:rsidRDefault="00234332" w:rsidP="00392C83">
      <w:pPr>
        <w:rPr>
          <w:rFonts w:eastAsia="Arial" w:cs="Calibri"/>
          <w:sz w:val="28"/>
          <w:szCs w:val="28"/>
        </w:rPr>
      </w:pPr>
      <w:r w:rsidRPr="00234332">
        <w:rPr>
          <w:rFonts w:eastAsia="Arial" w:cs="Calibri"/>
          <w:sz w:val="28"/>
          <w:szCs w:val="28"/>
        </w:rPr>
        <w:t>Student</w:t>
      </w:r>
      <w:r>
        <w:rPr>
          <w:rFonts w:eastAsia="Arial" w:cs="Calibri"/>
          <w:sz w:val="28"/>
          <w:szCs w:val="28"/>
        </w:rPr>
        <w:t xml:space="preserve"> Registration</w:t>
      </w:r>
      <w:r w:rsidRPr="00234332">
        <w:rPr>
          <w:rFonts w:eastAsia="Arial" w:cs="Calibri"/>
          <w:sz w:val="28"/>
          <w:szCs w:val="28"/>
        </w:rPr>
        <w:t xml:space="preserve"> Screen:-</w:t>
      </w:r>
    </w:p>
    <w:p w:rsidR="003B3E18" w:rsidRDefault="003B3E18" w:rsidP="00392C83">
      <w:pPr>
        <w:rPr>
          <w:rFonts w:eastAsia="Arial" w:cs="Calibri"/>
          <w:sz w:val="56"/>
          <w:szCs w:val="56"/>
        </w:rPr>
      </w:pPr>
    </w:p>
    <w:tbl>
      <w:tblPr>
        <w:tblStyle w:val="TableGrid"/>
        <w:tblpPr w:leftFromText="180" w:rightFromText="180" w:vertAnchor="page" w:horzAnchor="margin" w:tblpY="2071"/>
        <w:tblW w:w="0" w:type="auto"/>
        <w:tblLook w:val="04A0"/>
      </w:tblPr>
      <w:tblGrid>
        <w:gridCol w:w="2122"/>
        <w:gridCol w:w="6894"/>
      </w:tblGrid>
      <w:tr w:rsidR="00234332" w:rsidTr="002A4C37">
        <w:tc>
          <w:tcPr>
            <w:tcW w:w="2122" w:type="dxa"/>
            <w:shd w:val="clear" w:color="auto" w:fill="D9D9D9" w:themeFill="background1" w:themeFillShade="D9"/>
          </w:tcPr>
          <w:p w:rsidR="00234332" w:rsidRPr="00AD488D" w:rsidRDefault="00234332" w:rsidP="002A4C37">
            <w:pPr>
              <w:rPr>
                <w:b/>
              </w:rPr>
            </w:pPr>
            <w:r w:rsidRPr="00AD488D">
              <w:rPr>
                <w:b/>
              </w:rPr>
              <w:t>Screen Name</w:t>
            </w:r>
          </w:p>
        </w:tc>
        <w:tc>
          <w:tcPr>
            <w:tcW w:w="6894" w:type="dxa"/>
          </w:tcPr>
          <w:p w:rsidR="00234332" w:rsidRPr="003B3E18" w:rsidRDefault="00234332" w:rsidP="002A4C37">
            <w:pPr>
              <w:rPr>
                <w:sz w:val="24"/>
                <w:szCs w:val="24"/>
              </w:rPr>
            </w:pPr>
            <w:r>
              <w:rPr>
                <w:rFonts w:eastAsia="Arial" w:cs="Calibri"/>
                <w:sz w:val="24"/>
                <w:szCs w:val="24"/>
              </w:rPr>
              <w:t>Company</w:t>
            </w:r>
            <w:r w:rsidRPr="003B3E18">
              <w:rPr>
                <w:rFonts w:eastAsia="Arial" w:cs="Calibri"/>
                <w:sz w:val="24"/>
                <w:szCs w:val="24"/>
              </w:rPr>
              <w:t xml:space="preserve"> Registration</w:t>
            </w:r>
          </w:p>
        </w:tc>
      </w:tr>
      <w:tr w:rsidR="00234332" w:rsidTr="002A4C37">
        <w:tc>
          <w:tcPr>
            <w:tcW w:w="2122" w:type="dxa"/>
            <w:shd w:val="clear" w:color="auto" w:fill="D9D9D9" w:themeFill="background1" w:themeFillShade="D9"/>
          </w:tcPr>
          <w:p w:rsidR="00234332" w:rsidRPr="00AD488D" w:rsidRDefault="00234332" w:rsidP="002A4C37">
            <w:pPr>
              <w:rPr>
                <w:b/>
              </w:rPr>
            </w:pPr>
            <w:r w:rsidRPr="00AD488D">
              <w:rPr>
                <w:b/>
              </w:rPr>
              <w:lastRenderedPageBreak/>
              <w:t>Module</w:t>
            </w:r>
          </w:p>
        </w:tc>
        <w:tc>
          <w:tcPr>
            <w:tcW w:w="6894" w:type="dxa"/>
          </w:tcPr>
          <w:p w:rsidR="00234332" w:rsidRDefault="00234332" w:rsidP="002A4C37">
            <w:r>
              <w:rPr>
                <w:rFonts w:eastAsia="Arial" w:cs="Calibri"/>
                <w:sz w:val="24"/>
                <w:szCs w:val="24"/>
              </w:rPr>
              <w:t>Company</w:t>
            </w:r>
          </w:p>
        </w:tc>
      </w:tr>
      <w:tr w:rsidR="00234332" w:rsidTr="002A4C37">
        <w:tc>
          <w:tcPr>
            <w:tcW w:w="2122" w:type="dxa"/>
            <w:shd w:val="clear" w:color="auto" w:fill="D9D9D9" w:themeFill="background1" w:themeFillShade="D9"/>
          </w:tcPr>
          <w:p w:rsidR="00234332" w:rsidRPr="00AD488D" w:rsidRDefault="00234332" w:rsidP="002A4C37">
            <w:pPr>
              <w:rPr>
                <w:b/>
              </w:rPr>
            </w:pPr>
            <w:r w:rsidRPr="00AD488D">
              <w:rPr>
                <w:b/>
              </w:rPr>
              <w:t>Menu Reference</w:t>
            </w:r>
          </w:p>
        </w:tc>
        <w:tc>
          <w:tcPr>
            <w:tcW w:w="6894" w:type="dxa"/>
          </w:tcPr>
          <w:p w:rsidR="00234332" w:rsidRDefault="00234332" w:rsidP="002A4C37"/>
        </w:tc>
      </w:tr>
      <w:tr w:rsidR="00234332" w:rsidTr="002A4C37">
        <w:tc>
          <w:tcPr>
            <w:tcW w:w="2122" w:type="dxa"/>
            <w:shd w:val="clear" w:color="auto" w:fill="D9D9D9" w:themeFill="background1" w:themeFillShade="D9"/>
          </w:tcPr>
          <w:p w:rsidR="00234332" w:rsidRPr="00AD488D" w:rsidRDefault="00234332" w:rsidP="002A4C37">
            <w:pPr>
              <w:rPr>
                <w:b/>
              </w:rPr>
            </w:pPr>
            <w:r w:rsidRPr="00AD488D">
              <w:rPr>
                <w:b/>
              </w:rPr>
              <w:t>Dependency on Module</w:t>
            </w:r>
          </w:p>
        </w:tc>
        <w:tc>
          <w:tcPr>
            <w:tcW w:w="6894" w:type="dxa"/>
          </w:tcPr>
          <w:p w:rsidR="00234332" w:rsidRDefault="00234332" w:rsidP="002A4C37">
            <w:r>
              <w:t>Company</w:t>
            </w:r>
          </w:p>
        </w:tc>
      </w:tr>
      <w:tr w:rsidR="00234332" w:rsidTr="002A4C37">
        <w:tc>
          <w:tcPr>
            <w:tcW w:w="9016" w:type="dxa"/>
            <w:gridSpan w:val="2"/>
            <w:shd w:val="clear" w:color="auto" w:fill="CEB400" w:themeFill="background2" w:themeFillShade="80"/>
          </w:tcPr>
          <w:p w:rsidR="00234332" w:rsidRPr="00562C60" w:rsidRDefault="00234332" w:rsidP="002A4C37">
            <w:pPr>
              <w:jc w:val="center"/>
              <w:rPr>
                <w:b/>
              </w:rPr>
            </w:pPr>
            <w:r w:rsidRPr="00562C60">
              <w:rPr>
                <w:b/>
                <w:color w:val="FFFFFF" w:themeColor="background1"/>
              </w:rPr>
              <w:t>Input</w:t>
            </w:r>
            <w:r>
              <w:rPr>
                <w:b/>
                <w:color w:val="FFFFFF" w:themeColor="background1"/>
              </w:rPr>
              <w:t>s</w:t>
            </w:r>
          </w:p>
        </w:tc>
      </w:tr>
      <w:tr w:rsidR="00234332" w:rsidTr="002A4C37">
        <w:tc>
          <w:tcPr>
            <w:tcW w:w="9016" w:type="dxa"/>
            <w:gridSpan w:val="2"/>
            <w:shd w:val="clear" w:color="auto" w:fill="FFFFFF" w:themeFill="background1"/>
          </w:tcPr>
          <w:p w:rsidR="00234332" w:rsidRPr="00234332" w:rsidRDefault="00234332" w:rsidP="002A4C37">
            <w:pPr>
              <w:pStyle w:val="ListParagraph"/>
              <w:numPr>
                <w:ilvl w:val="0"/>
                <w:numId w:val="7"/>
              </w:numPr>
              <w:suppressAutoHyphens w:val="0"/>
            </w:pPr>
            <w:r>
              <w:rPr>
                <w:rFonts w:eastAsia="Arial" w:cs="Calibri"/>
                <w:sz w:val="24"/>
                <w:szCs w:val="24"/>
              </w:rPr>
              <w:t>Student Full name</w:t>
            </w:r>
          </w:p>
          <w:p w:rsidR="00234332" w:rsidRPr="00FB7D8D" w:rsidRDefault="00234332" w:rsidP="002A4C37">
            <w:pPr>
              <w:pStyle w:val="ListParagraph"/>
              <w:numPr>
                <w:ilvl w:val="0"/>
                <w:numId w:val="7"/>
              </w:numPr>
              <w:suppressAutoHyphens w:val="0"/>
            </w:pPr>
            <w:r>
              <w:rPr>
                <w:rFonts w:eastAsia="Arial" w:cs="Calibri"/>
                <w:sz w:val="24"/>
                <w:szCs w:val="24"/>
              </w:rPr>
              <w:t>Gender</w:t>
            </w:r>
          </w:p>
          <w:p w:rsidR="00234332" w:rsidRDefault="00234332" w:rsidP="002A4C37">
            <w:pPr>
              <w:pStyle w:val="ListParagraph"/>
              <w:numPr>
                <w:ilvl w:val="0"/>
                <w:numId w:val="7"/>
              </w:numPr>
              <w:suppressAutoHyphens w:val="0"/>
            </w:pPr>
            <w:r>
              <w:t>Email Id</w:t>
            </w:r>
          </w:p>
          <w:p w:rsidR="00234332" w:rsidRDefault="00234332" w:rsidP="002A4C37">
            <w:pPr>
              <w:pStyle w:val="ListParagraph"/>
              <w:numPr>
                <w:ilvl w:val="0"/>
                <w:numId w:val="7"/>
              </w:numPr>
              <w:suppressAutoHyphens w:val="0"/>
            </w:pPr>
            <w:r>
              <w:t>Contact no</w:t>
            </w:r>
          </w:p>
          <w:p w:rsidR="00234332" w:rsidRDefault="00234332" w:rsidP="002A4C37">
            <w:pPr>
              <w:pStyle w:val="ListParagraph"/>
              <w:numPr>
                <w:ilvl w:val="0"/>
                <w:numId w:val="7"/>
              </w:numPr>
              <w:suppressAutoHyphens w:val="0"/>
            </w:pPr>
            <w:r>
              <w:t>Password</w:t>
            </w:r>
          </w:p>
          <w:p w:rsidR="00234332" w:rsidRDefault="00234332" w:rsidP="002A4C37">
            <w:pPr>
              <w:pStyle w:val="ListParagraph"/>
              <w:numPr>
                <w:ilvl w:val="0"/>
                <w:numId w:val="7"/>
              </w:numPr>
              <w:suppressAutoHyphens w:val="0"/>
            </w:pPr>
            <w:r>
              <w:t>Address</w:t>
            </w:r>
          </w:p>
          <w:p w:rsidR="00234332" w:rsidRDefault="00234332" w:rsidP="002A4C37">
            <w:pPr>
              <w:pStyle w:val="ListParagraph"/>
              <w:numPr>
                <w:ilvl w:val="0"/>
                <w:numId w:val="7"/>
              </w:numPr>
              <w:suppressAutoHyphens w:val="0"/>
            </w:pPr>
            <w:r>
              <w:t>Photo</w:t>
            </w:r>
          </w:p>
          <w:p w:rsidR="00234332" w:rsidRDefault="00234332" w:rsidP="002A4C37">
            <w:pPr>
              <w:pStyle w:val="ListParagraph"/>
              <w:numPr>
                <w:ilvl w:val="0"/>
                <w:numId w:val="7"/>
              </w:numPr>
              <w:suppressAutoHyphens w:val="0"/>
            </w:pPr>
            <w:r>
              <w:t>DOB</w:t>
            </w:r>
          </w:p>
          <w:p w:rsidR="00234332" w:rsidRDefault="00234332" w:rsidP="002A4C37">
            <w:pPr>
              <w:pStyle w:val="ListParagraph"/>
              <w:numPr>
                <w:ilvl w:val="0"/>
                <w:numId w:val="7"/>
              </w:numPr>
              <w:suppressAutoHyphens w:val="0"/>
            </w:pPr>
            <w:r>
              <w:t>Higher Qualification</w:t>
            </w:r>
          </w:p>
          <w:p w:rsidR="00234332" w:rsidRDefault="00234332" w:rsidP="002A4C37">
            <w:pPr>
              <w:pStyle w:val="ListParagraph"/>
              <w:numPr>
                <w:ilvl w:val="0"/>
                <w:numId w:val="7"/>
              </w:numPr>
              <w:suppressAutoHyphens w:val="0"/>
            </w:pPr>
            <w:r>
              <w:t>Year of Passing</w:t>
            </w:r>
          </w:p>
          <w:p w:rsidR="00234332" w:rsidRDefault="00234332" w:rsidP="002A4C37">
            <w:pPr>
              <w:pStyle w:val="ListParagraph"/>
              <w:numPr>
                <w:ilvl w:val="0"/>
                <w:numId w:val="7"/>
              </w:numPr>
              <w:suppressAutoHyphens w:val="0"/>
            </w:pPr>
            <w:r>
              <w:t>University</w:t>
            </w:r>
          </w:p>
          <w:p w:rsidR="00234332" w:rsidRDefault="00234332" w:rsidP="002A4C37">
            <w:pPr>
              <w:pStyle w:val="ListParagraph"/>
              <w:numPr>
                <w:ilvl w:val="0"/>
                <w:numId w:val="7"/>
              </w:numPr>
              <w:suppressAutoHyphens w:val="0"/>
            </w:pPr>
            <w:r>
              <w:t>Percentage</w:t>
            </w:r>
          </w:p>
          <w:p w:rsidR="00234332" w:rsidRDefault="009F7945" w:rsidP="002A4C37">
            <w:pPr>
              <w:pStyle w:val="ListParagraph"/>
              <w:numPr>
                <w:ilvl w:val="0"/>
                <w:numId w:val="7"/>
              </w:numPr>
              <w:suppressAutoHyphens w:val="0"/>
            </w:pPr>
            <w:r>
              <w:t>School  name</w:t>
            </w:r>
          </w:p>
          <w:p w:rsidR="009F7945" w:rsidRDefault="009F7945" w:rsidP="002A4C37">
            <w:pPr>
              <w:pStyle w:val="ListParagraph"/>
              <w:numPr>
                <w:ilvl w:val="0"/>
                <w:numId w:val="7"/>
              </w:numPr>
              <w:suppressAutoHyphens w:val="0"/>
            </w:pPr>
            <w:r>
              <w:t>Recognize board</w:t>
            </w:r>
          </w:p>
          <w:p w:rsidR="009F7945" w:rsidRDefault="009F7945" w:rsidP="002A4C37">
            <w:pPr>
              <w:pStyle w:val="ListParagraph"/>
              <w:numPr>
                <w:ilvl w:val="0"/>
                <w:numId w:val="7"/>
              </w:numPr>
              <w:suppressAutoHyphens w:val="0"/>
            </w:pPr>
            <w:r>
              <w:t>Percentage</w:t>
            </w:r>
          </w:p>
          <w:p w:rsidR="009F7945" w:rsidRDefault="009F7945" w:rsidP="002A4C37">
            <w:pPr>
              <w:pStyle w:val="ListParagraph"/>
              <w:numPr>
                <w:ilvl w:val="0"/>
                <w:numId w:val="7"/>
              </w:numPr>
              <w:suppressAutoHyphens w:val="0"/>
            </w:pPr>
            <w:r>
              <w:t>+2/Diploma</w:t>
            </w:r>
          </w:p>
          <w:p w:rsidR="009F7945" w:rsidRDefault="009F7945" w:rsidP="009F7945">
            <w:pPr>
              <w:pStyle w:val="ListParagraph"/>
              <w:numPr>
                <w:ilvl w:val="0"/>
                <w:numId w:val="7"/>
              </w:numPr>
              <w:suppressAutoHyphens w:val="0"/>
            </w:pPr>
            <w:r>
              <w:t>Year of Passing</w:t>
            </w:r>
          </w:p>
          <w:p w:rsidR="009F7945" w:rsidRDefault="009F7945" w:rsidP="009F7945">
            <w:pPr>
              <w:pStyle w:val="ListParagraph"/>
              <w:numPr>
                <w:ilvl w:val="0"/>
                <w:numId w:val="7"/>
              </w:numPr>
              <w:suppressAutoHyphens w:val="0"/>
            </w:pPr>
            <w:r>
              <w:t>University</w:t>
            </w:r>
          </w:p>
          <w:p w:rsidR="009F7945" w:rsidRDefault="009F7945" w:rsidP="009F7945">
            <w:pPr>
              <w:pStyle w:val="ListParagraph"/>
              <w:numPr>
                <w:ilvl w:val="0"/>
                <w:numId w:val="7"/>
              </w:numPr>
              <w:suppressAutoHyphens w:val="0"/>
            </w:pPr>
            <w:r>
              <w:t>Percentage</w:t>
            </w:r>
          </w:p>
          <w:p w:rsidR="009F7945" w:rsidRDefault="009F7945" w:rsidP="002A4C37">
            <w:pPr>
              <w:pStyle w:val="ListParagraph"/>
              <w:numPr>
                <w:ilvl w:val="0"/>
                <w:numId w:val="7"/>
              </w:numPr>
              <w:suppressAutoHyphens w:val="0"/>
            </w:pPr>
            <w:r>
              <w:t>Graduation</w:t>
            </w:r>
          </w:p>
          <w:p w:rsidR="009F7945" w:rsidRDefault="009F7945" w:rsidP="009F7945">
            <w:pPr>
              <w:pStyle w:val="ListParagraph"/>
              <w:numPr>
                <w:ilvl w:val="0"/>
                <w:numId w:val="7"/>
              </w:numPr>
              <w:suppressAutoHyphens w:val="0"/>
            </w:pPr>
            <w:r>
              <w:t>Year of Passing</w:t>
            </w:r>
          </w:p>
          <w:p w:rsidR="009F7945" w:rsidRDefault="009F7945" w:rsidP="009F7945">
            <w:pPr>
              <w:pStyle w:val="ListParagraph"/>
              <w:numPr>
                <w:ilvl w:val="0"/>
                <w:numId w:val="7"/>
              </w:numPr>
              <w:suppressAutoHyphens w:val="0"/>
            </w:pPr>
            <w:r>
              <w:t>University</w:t>
            </w:r>
          </w:p>
          <w:p w:rsidR="009F7945" w:rsidRDefault="009F7945" w:rsidP="009F7945">
            <w:pPr>
              <w:pStyle w:val="ListParagraph"/>
              <w:numPr>
                <w:ilvl w:val="0"/>
                <w:numId w:val="7"/>
              </w:numPr>
              <w:suppressAutoHyphens w:val="0"/>
            </w:pPr>
            <w:r>
              <w:t>Percentage</w:t>
            </w:r>
          </w:p>
          <w:p w:rsidR="009F7945" w:rsidRDefault="009F7945" w:rsidP="009F7945">
            <w:pPr>
              <w:pStyle w:val="ListParagraph"/>
              <w:numPr>
                <w:ilvl w:val="0"/>
                <w:numId w:val="7"/>
              </w:numPr>
              <w:suppressAutoHyphens w:val="0"/>
            </w:pPr>
            <w:r>
              <w:t>Resume</w:t>
            </w:r>
          </w:p>
          <w:p w:rsidR="009F7945" w:rsidRDefault="009F7945" w:rsidP="002A4C37">
            <w:pPr>
              <w:pStyle w:val="ListParagraph"/>
              <w:numPr>
                <w:ilvl w:val="0"/>
                <w:numId w:val="7"/>
              </w:numPr>
              <w:suppressAutoHyphens w:val="0"/>
            </w:pPr>
            <w:r>
              <w:t>Branch</w:t>
            </w:r>
          </w:p>
          <w:p w:rsidR="009F7945" w:rsidRDefault="009F7945" w:rsidP="002A4C37">
            <w:pPr>
              <w:pStyle w:val="ListParagraph"/>
              <w:numPr>
                <w:ilvl w:val="0"/>
                <w:numId w:val="7"/>
              </w:numPr>
              <w:suppressAutoHyphens w:val="0"/>
            </w:pPr>
            <w:r>
              <w:t>Specialization</w:t>
            </w:r>
          </w:p>
          <w:p w:rsidR="00234332" w:rsidRDefault="00234332" w:rsidP="002A4C37"/>
        </w:tc>
      </w:tr>
      <w:tr w:rsidR="00234332" w:rsidTr="002A4C37">
        <w:tc>
          <w:tcPr>
            <w:tcW w:w="9016" w:type="dxa"/>
            <w:gridSpan w:val="2"/>
            <w:shd w:val="clear" w:color="auto" w:fill="CEB400" w:themeFill="background2" w:themeFillShade="80"/>
          </w:tcPr>
          <w:p w:rsidR="00234332" w:rsidRPr="00A23941" w:rsidRDefault="00234332" w:rsidP="002A4C37">
            <w:pPr>
              <w:jc w:val="center"/>
              <w:rPr>
                <w:b/>
                <w:color w:val="FFFFFF" w:themeColor="background1"/>
              </w:rPr>
            </w:pPr>
            <w:r w:rsidRPr="00A23941">
              <w:rPr>
                <w:b/>
                <w:color w:val="FFFFFF" w:themeColor="background1"/>
              </w:rPr>
              <w:t>Validation</w:t>
            </w:r>
          </w:p>
        </w:tc>
      </w:tr>
      <w:tr w:rsidR="00234332" w:rsidTr="009F7945">
        <w:trPr>
          <w:trHeight w:val="1638"/>
        </w:trPr>
        <w:tc>
          <w:tcPr>
            <w:tcW w:w="9016" w:type="dxa"/>
            <w:gridSpan w:val="2"/>
            <w:shd w:val="clear" w:color="auto" w:fill="FFFFFF" w:themeFill="background1"/>
          </w:tcPr>
          <w:p w:rsidR="00234332" w:rsidRDefault="00234332" w:rsidP="002A4C37">
            <w:pPr>
              <w:pStyle w:val="ListParagraph"/>
              <w:numPr>
                <w:ilvl w:val="0"/>
                <w:numId w:val="8"/>
              </w:numPr>
              <w:suppressAutoHyphens w:val="0"/>
            </w:pPr>
            <w:r>
              <w:t>Email id should not blank.</w:t>
            </w:r>
          </w:p>
          <w:p w:rsidR="00234332" w:rsidRDefault="00234332" w:rsidP="002A4C37">
            <w:pPr>
              <w:pStyle w:val="ListParagraph"/>
              <w:numPr>
                <w:ilvl w:val="0"/>
                <w:numId w:val="8"/>
              </w:numPr>
              <w:suppressAutoHyphens w:val="0"/>
            </w:pPr>
            <w:r>
              <w:t xml:space="preserve"> All fields are mandatory (*)</w:t>
            </w:r>
          </w:p>
          <w:p w:rsidR="00234332" w:rsidRDefault="00234332" w:rsidP="002A4C37">
            <w:pPr>
              <w:pStyle w:val="ListParagraph"/>
              <w:numPr>
                <w:ilvl w:val="0"/>
                <w:numId w:val="8"/>
              </w:numPr>
              <w:suppressAutoHyphens w:val="0"/>
            </w:pPr>
            <w:r>
              <w:t>Could not save data at this time.</w:t>
            </w:r>
          </w:p>
          <w:p w:rsidR="00234332" w:rsidRPr="00B76DDA" w:rsidRDefault="00234332" w:rsidP="002A4C37">
            <w:pPr>
              <w:pStyle w:val="ListParagraph"/>
              <w:numPr>
                <w:ilvl w:val="0"/>
                <w:numId w:val="8"/>
              </w:numPr>
              <w:suppressAutoHyphens w:val="0"/>
              <w:rPr>
                <w:rFonts w:asciiTheme="minorHAnsi" w:hAnsiTheme="minorHAnsi" w:cstheme="minorHAnsi"/>
              </w:rPr>
            </w:pPr>
            <w:r w:rsidRPr="00B76DDA">
              <w:rPr>
                <w:rFonts w:asciiTheme="minorHAnsi" w:hAnsiTheme="minorHAnsi" w:cstheme="minorHAnsi"/>
                <w:sz w:val="23"/>
                <w:szCs w:val="23"/>
                <w:shd w:val="clear" w:color="auto" w:fill="FFFFFF"/>
              </w:rPr>
              <w:t>Must contain at least one number and one uppercase and lowercase letter, and at least 8 or more characters</w:t>
            </w:r>
          </w:p>
          <w:p w:rsidR="00234332" w:rsidRDefault="00234332" w:rsidP="002A4C37"/>
        </w:tc>
      </w:tr>
      <w:tr w:rsidR="00234332" w:rsidTr="002A4C37">
        <w:tc>
          <w:tcPr>
            <w:tcW w:w="9016" w:type="dxa"/>
            <w:gridSpan w:val="2"/>
            <w:shd w:val="clear" w:color="auto" w:fill="CEB400" w:themeFill="background2" w:themeFillShade="80"/>
          </w:tcPr>
          <w:p w:rsidR="00234332" w:rsidRPr="00A23941" w:rsidRDefault="00234332" w:rsidP="002A4C37">
            <w:pPr>
              <w:jc w:val="center"/>
              <w:rPr>
                <w:b/>
              </w:rPr>
            </w:pPr>
            <w:r w:rsidRPr="00A23941">
              <w:rPr>
                <w:b/>
                <w:color w:val="FFFFFF" w:themeColor="background1"/>
              </w:rPr>
              <w:t>Process Logic</w:t>
            </w:r>
          </w:p>
        </w:tc>
      </w:tr>
      <w:tr w:rsidR="00234332" w:rsidTr="009F7945">
        <w:trPr>
          <w:trHeight w:val="377"/>
        </w:trPr>
        <w:tc>
          <w:tcPr>
            <w:tcW w:w="9016" w:type="dxa"/>
            <w:gridSpan w:val="2"/>
            <w:shd w:val="clear" w:color="auto" w:fill="FFFFFF" w:themeFill="background1"/>
          </w:tcPr>
          <w:p w:rsidR="00234332" w:rsidRDefault="00234332" w:rsidP="002A4C37"/>
          <w:p w:rsidR="00234332" w:rsidRDefault="00234332" w:rsidP="002A4C37"/>
          <w:p w:rsidR="00234332" w:rsidRDefault="00234332" w:rsidP="002A4C37"/>
        </w:tc>
      </w:tr>
      <w:tr w:rsidR="00234332" w:rsidTr="009F7945">
        <w:trPr>
          <w:trHeight w:val="70"/>
        </w:trPr>
        <w:tc>
          <w:tcPr>
            <w:tcW w:w="9016" w:type="dxa"/>
            <w:gridSpan w:val="2"/>
            <w:shd w:val="clear" w:color="auto" w:fill="CEB400" w:themeFill="background2" w:themeFillShade="80"/>
          </w:tcPr>
          <w:p w:rsidR="00234332" w:rsidRPr="00A23941" w:rsidRDefault="00234332" w:rsidP="002A4C37">
            <w:pPr>
              <w:jc w:val="center"/>
              <w:rPr>
                <w:b/>
              </w:rPr>
            </w:pPr>
            <w:r w:rsidRPr="00A23941">
              <w:rPr>
                <w:b/>
                <w:color w:val="FFFFFF" w:themeColor="background1"/>
              </w:rPr>
              <w:t>Output</w:t>
            </w:r>
          </w:p>
        </w:tc>
      </w:tr>
      <w:tr w:rsidR="00234332" w:rsidTr="009F7945">
        <w:trPr>
          <w:trHeight w:val="558"/>
        </w:trPr>
        <w:tc>
          <w:tcPr>
            <w:tcW w:w="9016" w:type="dxa"/>
            <w:gridSpan w:val="2"/>
            <w:tcBorders>
              <w:bottom w:val="single" w:sz="4" w:space="0" w:color="auto"/>
            </w:tcBorders>
            <w:shd w:val="clear" w:color="auto" w:fill="FFFFFF" w:themeFill="background1"/>
          </w:tcPr>
          <w:p w:rsidR="00234332" w:rsidRDefault="00234332" w:rsidP="002A4C37">
            <w:pPr>
              <w:pStyle w:val="ListParagraph"/>
              <w:numPr>
                <w:ilvl w:val="0"/>
                <w:numId w:val="9"/>
              </w:numPr>
              <w:suppressAutoHyphens w:val="0"/>
            </w:pPr>
            <w:r>
              <w:t>Data save Successfully and Redirect to Home Page</w:t>
            </w:r>
          </w:p>
        </w:tc>
      </w:tr>
    </w:tbl>
    <w:p w:rsidR="00234332" w:rsidRDefault="00234332" w:rsidP="00234332">
      <w:pPr>
        <w:rPr>
          <w:rFonts w:eastAsia="Arial" w:cs="Calibri"/>
          <w:sz w:val="56"/>
          <w:szCs w:val="56"/>
        </w:rPr>
      </w:pPr>
    </w:p>
    <w:p w:rsidR="00234332" w:rsidRDefault="00234332" w:rsidP="00234332">
      <w:pPr>
        <w:rPr>
          <w:rFonts w:eastAsia="Arial" w:cs="Calibri"/>
          <w:sz w:val="56"/>
          <w:szCs w:val="56"/>
        </w:rPr>
      </w:pPr>
    </w:p>
    <w:p w:rsidR="00234332" w:rsidRDefault="00234332" w:rsidP="00234332">
      <w:pPr>
        <w:rPr>
          <w:rFonts w:eastAsia="Arial" w:cs="Calibri"/>
          <w:sz w:val="56"/>
          <w:szCs w:val="56"/>
        </w:rPr>
      </w:pPr>
    </w:p>
    <w:p w:rsidR="00234332" w:rsidRDefault="00234332" w:rsidP="00234332">
      <w:pPr>
        <w:rPr>
          <w:rFonts w:eastAsia="Arial" w:cs="Calibri"/>
          <w:sz w:val="56"/>
          <w:szCs w:val="56"/>
        </w:rPr>
      </w:pPr>
    </w:p>
    <w:p w:rsidR="00234332" w:rsidRDefault="00234332" w:rsidP="00234332">
      <w:pPr>
        <w:rPr>
          <w:rFonts w:eastAsia="Arial" w:cs="Calibri"/>
          <w:sz w:val="56"/>
          <w:szCs w:val="56"/>
        </w:rPr>
      </w:pPr>
    </w:p>
    <w:p w:rsidR="00234332" w:rsidRDefault="00234332" w:rsidP="00234332">
      <w:pPr>
        <w:rPr>
          <w:rFonts w:eastAsia="Arial" w:cs="Calibri"/>
          <w:sz w:val="56"/>
          <w:szCs w:val="56"/>
        </w:rPr>
      </w:pPr>
    </w:p>
    <w:p w:rsidR="00234332" w:rsidRDefault="00234332" w:rsidP="00234332">
      <w:pPr>
        <w:rPr>
          <w:rFonts w:eastAsia="Arial" w:cs="Calibri"/>
          <w:sz w:val="56"/>
          <w:szCs w:val="56"/>
        </w:rPr>
      </w:pPr>
    </w:p>
    <w:p w:rsidR="00234332" w:rsidRDefault="00234332" w:rsidP="00234332">
      <w:pPr>
        <w:rPr>
          <w:rFonts w:eastAsia="Arial" w:cs="Calibri"/>
          <w:sz w:val="56"/>
          <w:szCs w:val="56"/>
        </w:rPr>
      </w:pPr>
    </w:p>
    <w:p w:rsidR="003B3E18" w:rsidRDefault="003B3E18" w:rsidP="00392C83">
      <w:pPr>
        <w:rPr>
          <w:rFonts w:eastAsia="Arial" w:cs="Calibri"/>
          <w:sz w:val="56"/>
          <w:szCs w:val="56"/>
        </w:rPr>
      </w:pPr>
    </w:p>
    <w:p w:rsidR="003B3E18" w:rsidRDefault="003B3E18" w:rsidP="00392C83">
      <w:pPr>
        <w:rPr>
          <w:rFonts w:eastAsia="Arial" w:cs="Calibri"/>
          <w:sz w:val="56"/>
          <w:szCs w:val="56"/>
        </w:rPr>
      </w:pPr>
    </w:p>
    <w:p w:rsidR="003B3E18" w:rsidRDefault="003B3E18" w:rsidP="00392C83">
      <w:pPr>
        <w:rPr>
          <w:rFonts w:eastAsia="Arial" w:cs="Calibri"/>
          <w:sz w:val="56"/>
          <w:szCs w:val="56"/>
        </w:rPr>
      </w:pPr>
    </w:p>
    <w:p w:rsidR="003B3E18" w:rsidRDefault="003B3E18" w:rsidP="00392C83">
      <w:pPr>
        <w:rPr>
          <w:rFonts w:eastAsia="Arial" w:cs="Calibri"/>
          <w:sz w:val="56"/>
          <w:szCs w:val="56"/>
        </w:rPr>
      </w:pPr>
    </w:p>
    <w:p w:rsidR="003B3E18" w:rsidRDefault="003B3E18" w:rsidP="00392C83">
      <w:pPr>
        <w:rPr>
          <w:rFonts w:eastAsia="Arial" w:cs="Calibri"/>
          <w:sz w:val="56"/>
          <w:szCs w:val="56"/>
        </w:rPr>
      </w:pPr>
    </w:p>
    <w:p w:rsidR="00D312F0" w:rsidRPr="00B76DDA" w:rsidRDefault="00D312F0" w:rsidP="00D312F0">
      <w:pPr>
        <w:rPr>
          <w:rFonts w:eastAsia="Arial" w:cs="Calibri"/>
          <w:sz w:val="28"/>
          <w:szCs w:val="28"/>
        </w:rPr>
      </w:pPr>
      <w:r>
        <w:rPr>
          <w:rFonts w:eastAsia="Arial" w:cs="Calibri"/>
          <w:sz w:val="28"/>
          <w:szCs w:val="28"/>
        </w:rPr>
        <w:lastRenderedPageBreak/>
        <w:t>Add Notice or Report</w:t>
      </w:r>
      <w:r w:rsidRPr="00B76DDA">
        <w:rPr>
          <w:rFonts w:eastAsia="Arial" w:cs="Calibri"/>
          <w:sz w:val="28"/>
          <w:szCs w:val="28"/>
        </w:rPr>
        <w:t xml:space="preserve"> Screen:-</w:t>
      </w:r>
    </w:p>
    <w:p w:rsidR="00D312F0" w:rsidRDefault="00D312F0" w:rsidP="00D312F0">
      <w:pPr>
        <w:rPr>
          <w:b/>
          <w:sz w:val="26"/>
        </w:rPr>
      </w:pPr>
    </w:p>
    <w:tbl>
      <w:tblPr>
        <w:tblStyle w:val="TableGrid"/>
        <w:tblpPr w:leftFromText="180" w:rightFromText="180" w:vertAnchor="page" w:horzAnchor="margin" w:tblpY="2071"/>
        <w:tblW w:w="0" w:type="auto"/>
        <w:tblLook w:val="04A0"/>
      </w:tblPr>
      <w:tblGrid>
        <w:gridCol w:w="2122"/>
        <w:gridCol w:w="6894"/>
      </w:tblGrid>
      <w:tr w:rsidR="00D312F0" w:rsidTr="00394BD4">
        <w:tc>
          <w:tcPr>
            <w:tcW w:w="2122" w:type="dxa"/>
            <w:shd w:val="clear" w:color="auto" w:fill="D9D9D9" w:themeFill="background1" w:themeFillShade="D9"/>
          </w:tcPr>
          <w:p w:rsidR="00D312F0" w:rsidRPr="00AD488D" w:rsidRDefault="00D312F0" w:rsidP="00394BD4">
            <w:pPr>
              <w:rPr>
                <w:b/>
              </w:rPr>
            </w:pPr>
            <w:r w:rsidRPr="00AD488D">
              <w:rPr>
                <w:b/>
              </w:rPr>
              <w:t>Screen Name</w:t>
            </w:r>
          </w:p>
        </w:tc>
        <w:tc>
          <w:tcPr>
            <w:tcW w:w="6894" w:type="dxa"/>
          </w:tcPr>
          <w:p w:rsidR="00D312F0" w:rsidRPr="003B3E18" w:rsidRDefault="00D312F0" w:rsidP="00394BD4">
            <w:pPr>
              <w:rPr>
                <w:sz w:val="24"/>
                <w:szCs w:val="24"/>
              </w:rPr>
            </w:pPr>
            <w:r>
              <w:rPr>
                <w:rFonts w:eastAsia="Arial" w:cs="Calibri"/>
                <w:sz w:val="24"/>
                <w:szCs w:val="24"/>
              </w:rPr>
              <w:t>Add notice or report screen</w:t>
            </w:r>
          </w:p>
        </w:tc>
      </w:tr>
      <w:tr w:rsidR="00D312F0" w:rsidTr="00394BD4">
        <w:tc>
          <w:tcPr>
            <w:tcW w:w="2122" w:type="dxa"/>
            <w:shd w:val="clear" w:color="auto" w:fill="D9D9D9" w:themeFill="background1" w:themeFillShade="D9"/>
          </w:tcPr>
          <w:p w:rsidR="00D312F0" w:rsidRPr="00AD488D" w:rsidRDefault="00D312F0" w:rsidP="00394BD4">
            <w:pPr>
              <w:rPr>
                <w:b/>
              </w:rPr>
            </w:pPr>
            <w:r w:rsidRPr="00AD488D">
              <w:rPr>
                <w:b/>
              </w:rPr>
              <w:t>Module</w:t>
            </w:r>
          </w:p>
        </w:tc>
        <w:tc>
          <w:tcPr>
            <w:tcW w:w="6894" w:type="dxa"/>
          </w:tcPr>
          <w:p w:rsidR="00D312F0" w:rsidRDefault="00D312F0" w:rsidP="00394BD4">
            <w:r>
              <w:rPr>
                <w:rFonts w:eastAsia="Arial" w:cs="Calibri"/>
                <w:sz w:val="24"/>
                <w:szCs w:val="24"/>
              </w:rPr>
              <w:t>Admin</w:t>
            </w:r>
          </w:p>
        </w:tc>
      </w:tr>
      <w:tr w:rsidR="00D312F0" w:rsidTr="00394BD4">
        <w:tc>
          <w:tcPr>
            <w:tcW w:w="2122" w:type="dxa"/>
            <w:shd w:val="clear" w:color="auto" w:fill="D9D9D9" w:themeFill="background1" w:themeFillShade="D9"/>
          </w:tcPr>
          <w:p w:rsidR="00D312F0" w:rsidRPr="00AD488D" w:rsidRDefault="00D312F0" w:rsidP="00394BD4">
            <w:pPr>
              <w:rPr>
                <w:b/>
              </w:rPr>
            </w:pPr>
            <w:r w:rsidRPr="00AD488D">
              <w:rPr>
                <w:b/>
              </w:rPr>
              <w:t>Menu Reference</w:t>
            </w:r>
          </w:p>
        </w:tc>
        <w:tc>
          <w:tcPr>
            <w:tcW w:w="6894" w:type="dxa"/>
          </w:tcPr>
          <w:p w:rsidR="00D312F0" w:rsidRDefault="00D312F0" w:rsidP="00394BD4"/>
        </w:tc>
      </w:tr>
      <w:tr w:rsidR="00D312F0" w:rsidTr="00394BD4">
        <w:tc>
          <w:tcPr>
            <w:tcW w:w="2122" w:type="dxa"/>
            <w:shd w:val="clear" w:color="auto" w:fill="D9D9D9" w:themeFill="background1" w:themeFillShade="D9"/>
          </w:tcPr>
          <w:p w:rsidR="00D312F0" w:rsidRPr="00AD488D" w:rsidRDefault="00D312F0" w:rsidP="00394BD4">
            <w:pPr>
              <w:rPr>
                <w:b/>
              </w:rPr>
            </w:pPr>
            <w:r w:rsidRPr="00AD488D">
              <w:rPr>
                <w:b/>
              </w:rPr>
              <w:t>Dependency on Module</w:t>
            </w:r>
          </w:p>
        </w:tc>
        <w:tc>
          <w:tcPr>
            <w:tcW w:w="6894" w:type="dxa"/>
          </w:tcPr>
          <w:p w:rsidR="00D312F0" w:rsidRDefault="008A441A" w:rsidP="00394BD4">
            <w:r>
              <w:t>No</w:t>
            </w:r>
          </w:p>
        </w:tc>
      </w:tr>
      <w:tr w:rsidR="00D312F0" w:rsidTr="00394BD4">
        <w:tc>
          <w:tcPr>
            <w:tcW w:w="9016" w:type="dxa"/>
            <w:gridSpan w:val="2"/>
            <w:shd w:val="clear" w:color="auto" w:fill="CEB400" w:themeFill="background2" w:themeFillShade="80"/>
          </w:tcPr>
          <w:p w:rsidR="00D312F0" w:rsidRPr="00562C60" w:rsidRDefault="00D312F0" w:rsidP="00394BD4">
            <w:pPr>
              <w:jc w:val="center"/>
              <w:rPr>
                <w:b/>
              </w:rPr>
            </w:pPr>
            <w:r w:rsidRPr="00562C60">
              <w:rPr>
                <w:b/>
                <w:color w:val="FFFFFF" w:themeColor="background1"/>
              </w:rPr>
              <w:t>Input</w:t>
            </w:r>
            <w:r>
              <w:rPr>
                <w:b/>
                <w:color w:val="FFFFFF" w:themeColor="background1"/>
              </w:rPr>
              <w:t>s</w:t>
            </w:r>
          </w:p>
        </w:tc>
      </w:tr>
      <w:tr w:rsidR="00D312F0" w:rsidTr="00394BD4">
        <w:tc>
          <w:tcPr>
            <w:tcW w:w="9016" w:type="dxa"/>
            <w:gridSpan w:val="2"/>
            <w:shd w:val="clear" w:color="auto" w:fill="FFFFFF" w:themeFill="background1"/>
          </w:tcPr>
          <w:p w:rsidR="00D312F0" w:rsidRPr="008A441A" w:rsidRDefault="008A441A" w:rsidP="00394BD4">
            <w:pPr>
              <w:pStyle w:val="ListParagraph"/>
              <w:numPr>
                <w:ilvl w:val="0"/>
                <w:numId w:val="7"/>
              </w:numPr>
              <w:suppressAutoHyphens w:val="0"/>
            </w:pPr>
            <w:r>
              <w:rPr>
                <w:rFonts w:eastAsia="Arial" w:cs="Calibri"/>
                <w:sz w:val="24"/>
                <w:szCs w:val="24"/>
              </w:rPr>
              <w:t>Title</w:t>
            </w:r>
          </w:p>
          <w:p w:rsidR="008A441A" w:rsidRPr="008A441A" w:rsidRDefault="008A441A" w:rsidP="00394BD4">
            <w:pPr>
              <w:pStyle w:val="ListParagraph"/>
              <w:numPr>
                <w:ilvl w:val="0"/>
                <w:numId w:val="7"/>
              </w:numPr>
              <w:suppressAutoHyphens w:val="0"/>
            </w:pPr>
            <w:r>
              <w:rPr>
                <w:rFonts w:eastAsia="Arial" w:cs="Calibri"/>
                <w:sz w:val="24"/>
                <w:szCs w:val="24"/>
              </w:rPr>
              <w:t>Description</w:t>
            </w:r>
          </w:p>
          <w:p w:rsidR="008A441A" w:rsidRPr="00234332" w:rsidRDefault="008A441A" w:rsidP="00394BD4">
            <w:pPr>
              <w:pStyle w:val="ListParagraph"/>
              <w:numPr>
                <w:ilvl w:val="0"/>
                <w:numId w:val="7"/>
              </w:numPr>
              <w:suppressAutoHyphens w:val="0"/>
            </w:pPr>
            <w:r>
              <w:rPr>
                <w:rFonts w:eastAsia="Arial" w:cs="Calibri"/>
                <w:sz w:val="24"/>
                <w:szCs w:val="24"/>
              </w:rPr>
              <w:t>Date</w:t>
            </w:r>
          </w:p>
          <w:p w:rsidR="00D312F0" w:rsidRDefault="008A441A" w:rsidP="00394BD4">
            <w:pPr>
              <w:pStyle w:val="ListParagraph"/>
              <w:numPr>
                <w:ilvl w:val="0"/>
                <w:numId w:val="7"/>
              </w:numPr>
              <w:suppressAutoHyphens w:val="0"/>
            </w:pPr>
            <w:r>
              <w:t>Image</w:t>
            </w:r>
          </w:p>
        </w:tc>
      </w:tr>
      <w:tr w:rsidR="00D312F0" w:rsidTr="00394BD4">
        <w:tc>
          <w:tcPr>
            <w:tcW w:w="9016" w:type="dxa"/>
            <w:gridSpan w:val="2"/>
            <w:shd w:val="clear" w:color="auto" w:fill="CEB400" w:themeFill="background2" w:themeFillShade="80"/>
          </w:tcPr>
          <w:p w:rsidR="00D312F0" w:rsidRPr="00A23941" w:rsidRDefault="00D312F0" w:rsidP="00394BD4">
            <w:pPr>
              <w:jc w:val="center"/>
              <w:rPr>
                <w:b/>
                <w:color w:val="FFFFFF" w:themeColor="background1"/>
              </w:rPr>
            </w:pPr>
            <w:r w:rsidRPr="00A23941">
              <w:rPr>
                <w:b/>
                <w:color w:val="FFFFFF" w:themeColor="background1"/>
              </w:rPr>
              <w:t>Validation</w:t>
            </w:r>
          </w:p>
        </w:tc>
      </w:tr>
      <w:tr w:rsidR="00D312F0" w:rsidTr="00394BD4">
        <w:trPr>
          <w:trHeight w:val="1891"/>
        </w:trPr>
        <w:tc>
          <w:tcPr>
            <w:tcW w:w="9016" w:type="dxa"/>
            <w:gridSpan w:val="2"/>
            <w:shd w:val="clear" w:color="auto" w:fill="FFFFFF" w:themeFill="background1"/>
          </w:tcPr>
          <w:p w:rsidR="00D312F0" w:rsidRDefault="00D312F0" w:rsidP="00394BD4">
            <w:pPr>
              <w:pStyle w:val="ListParagraph"/>
              <w:numPr>
                <w:ilvl w:val="0"/>
                <w:numId w:val="8"/>
              </w:numPr>
              <w:suppressAutoHyphens w:val="0"/>
            </w:pPr>
            <w:r>
              <w:t>All fields are mandatory (*)</w:t>
            </w:r>
          </w:p>
          <w:p w:rsidR="00D312F0" w:rsidRDefault="008A441A" w:rsidP="00394BD4">
            <w:pPr>
              <w:pStyle w:val="ListParagraph"/>
              <w:numPr>
                <w:ilvl w:val="0"/>
                <w:numId w:val="8"/>
              </w:numPr>
              <w:suppressAutoHyphens w:val="0"/>
            </w:pPr>
            <w:r>
              <w:t>Choose image mandatory.</w:t>
            </w:r>
          </w:p>
        </w:tc>
      </w:tr>
      <w:tr w:rsidR="00D312F0" w:rsidTr="00394BD4">
        <w:tc>
          <w:tcPr>
            <w:tcW w:w="9016" w:type="dxa"/>
            <w:gridSpan w:val="2"/>
            <w:shd w:val="clear" w:color="auto" w:fill="CEB400" w:themeFill="background2" w:themeFillShade="80"/>
          </w:tcPr>
          <w:p w:rsidR="00D312F0" w:rsidRPr="00A23941" w:rsidRDefault="00D312F0" w:rsidP="00394BD4">
            <w:pPr>
              <w:jc w:val="center"/>
              <w:rPr>
                <w:b/>
              </w:rPr>
            </w:pPr>
            <w:r w:rsidRPr="00A23941">
              <w:rPr>
                <w:b/>
                <w:color w:val="FFFFFF" w:themeColor="background1"/>
              </w:rPr>
              <w:t>Process Logic</w:t>
            </w:r>
          </w:p>
        </w:tc>
      </w:tr>
      <w:tr w:rsidR="00D312F0" w:rsidTr="00394BD4">
        <w:tc>
          <w:tcPr>
            <w:tcW w:w="9016" w:type="dxa"/>
            <w:gridSpan w:val="2"/>
            <w:shd w:val="clear" w:color="auto" w:fill="FFFFFF" w:themeFill="background1"/>
          </w:tcPr>
          <w:p w:rsidR="00D312F0" w:rsidRDefault="00D312F0" w:rsidP="00394BD4"/>
          <w:p w:rsidR="00D312F0" w:rsidRDefault="00D312F0" w:rsidP="00394BD4"/>
          <w:p w:rsidR="00D312F0" w:rsidRDefault="00D312F0" w:rsidP="00394BD4"/>
        </w:tc>
      </w:tr>
      <w:tr w:rsidR="00D312F0" w:rsidTr="00394BD4">
        <w:tc>
          <w:tcPr>
            <w:tcW w:w="9016" w:type="dxa"/>
            <w:gridSpan w:val="2"/>
            <w:shd w:val="clear" w:color="auto" w:fill="CEB400" w:themeFill="background2" w:themeFillShade="80"/>
          </w:tcPr>
          <w:p w:rsidR="00D312F0" w:rsidRPr="00A23941" w:rsidRDefault="00D312F0" w:rsidP="00394BD4">
            <w:pPr>
              <w:jc w:val="center"/>
              <w:rPr>
                <w:b/>
              </w:rPr>
            </w:pPr>
            <w:r w:rsidRPr="00A23941">
              <w:rPr>
                <w:b/>
                <w:color w:val="FFFFFF" w:themeColor="background1"/>
              </w:rPr>
              <w:t>Output</w:t>
            </w:r>
          </w:p>
        </w:tc>
      </w:tr>
      <w:tr w:rsidR="00D312F0" w:rsidTr="00394BD4">
        <w:trPr>
          <w:trHeight w:val="1116"/>
        </w:trPr>
        <w:tc>
          <w:tcPr>
            <w:tcW w:w="9016" w:type="dxa"/>
            <w:gridSpan w:val="2"/>
            <w:tcBorders>
              <w:bottom w:val="single" w:sz="4" w:space="0" w:color="auto"/>
            </w:tcBorders>
            <w:shd w:val="clear" w:color="auto" w:fill="FFFFFF" w:themeFill="background1"/>
          </w:tcPr>
          <w:p w:rsidR="00D312F0" w:rsidRDefault="00D312F0" w:rsidP="00394BD4">
            <w:pPr>
              <w:pStyle w:val="ListParagraph"/>
              <w:numPr>
                <w:ilvl w:val="0"/>
                <w:numId w:val="9"/>
              </w:numPr>
              <w:suppressAutoHyphens w:val="0"/>
            </w:pPr>
            <w:r>
              <w:t xml:space="preserve">Data save </w:t>
            </w:r>
            <w:proofErr w:type="gramStart"/>
            <w:r>
              <w:t>Successfully</w:t>
            </w:r>
            <w:proofErr w:type="gramEnd"/>
            <w:r>
              <w:t xml:space="preserve"> and Redirect to </w:t>
            </w:r>
            <w:r w:rsidR="008A441A">
              <w:t>Admin Add notice or report</w:t>
            </w:r>
            <w:r>
              <w:t xml:space="preserve"> Page</w:t>
            </w:r>
            <w:r w:rsidR="008A441A">
              <w:t>.</w:t>
            </w:r>
          </w:p>
        </w:tc>
      </w:tr>
    </w:tbl>
    <w:p w:rsidR="00D312F0" w:rsidRDefault="00D312F0" w:rsidP="00D312F0">
      <w:pPr>
        <w:rPr>
          <w:rFonts w:eastAsia="Arial" w:cs="Calibri"/>
          <w:sz w:val="56"/>
          <w:szCs w:val="56"/>
        </w:rPr>
      </w:pPr>
    </w:p>
    <w:p w:rsidR="00D312F0" w:rsidRDefault="00D312F0" w:rsidP="00D312F0">
      <w:pPr>
        <w:rPr>
          <w:rFonts w:eastAsia="Arial" w:cs="Calibri"/>
          <w:sz w:val="56"/>
          <w:szCs w:val="56"/>
        </w:rPr>
      </w:pPr>
    </w:p>
    <w:p w:rsidR="00D312F0" w:rsidRDefault="00D312F0" w:rsidP="00D312F0">
      <w:pPr>
        <w:rPr>
          <w:rFonts w:eastAsia="Arial" w:cs="Calibri"/>
          <w:sz w:val="56"/>
          <w:szCs w:val="56"/>
        </w:rPr>
      </w:pPr>
    </w:p>
    <w:p w:rsidR="00D312F0" w:rsidRDefault="00D312F0" w:rsidP="00D312F0">
      <w:pPr>
        <w:rPr>
          <w:rFonts w:eastAsia="Arial" w:cs="Calibri"/>
          <w:sz w:val="56"/>
          <w:szCs w:val="56"/>
        </w:rPr>
      </w:pPr>
    </w:p>
    <w:p w:rsidR="00D312F0" w:rsidRDefault="00D312F0" w:rsidP="00D312F0">
      <w:pPr>
        <w:rPr>
          <w:rFonts w:eastAsia="Arial" w:cs="Calibri"/>
          <w:sz w:val="56"/>
          <w:szCs w:val="56"/>
        </w:rPr>
      </w:pPr>
    </w:p>
    <w:p w:rsidR="00D312F0" w:rsidRDefault="00D312F0" w:rsidP="00D312F0">
      <w:pPr>
        <w:rPr>
          <w:rFonts w:eastAsia="Arial" w:cs="Calibri"/>
          <w:sz w:val="56"/>
          <w:szCs w:val="56"/>
        </w:rPr>
      </w:pPr>
    </w:p>
    <w:p w:rsidR="00D312F0" w:rsidRDefault="00D312F0" w:rsidP="00D312F0">
      <w:pPr>
        <w:rPr>
          <w:rFonts w:eastAsia="Arial" w:cs="Calibri"/>
          <w:sz w:val="56"/>
          <w:szCs w:val="56"/>
        </w:rPr>
      </w:pPr>
    </w:p>
    <w:p w:rsidR="00D312F0" w:rsidRDefault="00D312F0" w:rsidP="00D312F0">
      <w:pPr>
        <w:rPr>
          <w:rFonts w:eastAsia="Arial" w:cs="Calibri"/>
          <w:sz w:val="56"/>
          <w:szCs w:val="56"/>
        </w:rPr>
      </w:pPr>
    </w:p>
    <w:p w:rsidR="00D312F0" w:rsidRDefault="00D312F0" w:rsidP="00D312F0">
      <w:pPr>
        <w:rPr>
          <w:rFonts w:eastAsia="Arial" w:cs="Calibri"/>
          <w:sz w:val="56"/>
          <w:szCs w:val="56"/>
        </w:rPr>
      </w:pPr>
    </w:p>
    <w:p w:rsidR="00D312F0" w:rsidRDefault="00D312F0" w:rsidP="00D312F0">
      <w:pPr>
        <w:rPr>
          <w:rFonts w:eastAsia="Arial" w:cs="Calibri"/>
          <w:sz w:val="56"/>
          <w:szCs w:val="56"/>
        </w:rPr>
      </w:pPr>
    </w:p>
    <w:p w:rsidR="003B3E18" w:rsidRDefault="003B3E18" w:rsidP="00392C83">
      <w:pPr>
        <w:rPr>
          <w:rFonts w:eastAsia="Arial" w:cs="Calibri"/>
          <w:sz w:val="56"/>
          <w:szCs w:val="56"/>
        </w:rPr>
      </w:pPr>
    </w:p>
    <w:p w:rsidR="008A441A" w:rsidRDefault="008A441A" w:rsidP="008A441A">
      <w:pPr>
        <w:rPr>
          <w:rFonts w:eastAsia="Arial" w:cs="Calibri"/>
          <w:sz w:val="32"/>
          <w:szCs w:val="32"/>
        </w:rPr>
      </w:pPr>
      <w:r w:rsidRPr="008A441A">
        <w:rPr>
          <w:rFonts w:eastAsia="Arial" w:cs="Calibri"/>
          <w:sz w:val="32"/>
          <w:szCs w:val="32"/>
        </w:rPr>
        <w:t>Add Placement Result Screen:-</w:t>
      </w:r>
    </w:p>
    <w:tbl>
      <w:tblPr>
        <w:tblStyle w:val="TableGrid"/>
        <w:tblpPr w:leftFromText="180" w:rightFromText="180" w:vertAnchor="page" w:horzAnchor="margin" w:tblpY="2071"/>
        <w:tblW w:w="0" w:type="auto"/>
        <w:tblLook w:val="04A0"/>
      </w:tblPr>
      <w:tblGrid>
        <w:gridCol w:w="2122"/>
        <w:gridCol w:w="6894"/>
      </w:tblGrid>
      <w:tr w:rsidR="00BA53F2" w:rsidRPr="003B3E18" w:rsidTr="002A4C37">
        <w:tc>
          <w:tcPr>
            <w:tcW w:w="2122" w:type="dxa"/>
            <w:shd w:val="clear" w:color="auto" w:fill="D9D9D9" w:themeFill="background1" w:themeFillShade="D9"/>
          </w:tcPr>
          <w:p w:rsidR="00BA53F2" w:rsidRPr="00AD488D" w:rsidRDefault="00BA53F2" w:rsidP="002A4C37">
            <w:pPr>
              <w:rPr>
                <w:b/>
              </w:rPr>
            </w:pPr>
            <w:r w:rsidRPr="00AD488D">
              <w:rPr>
                <w:b/>
              </w:rPr>
              <w:t>Screen Name</w:t>
            </w:r>
          </w:p>
        </w:tc>
        <w:tc>
          <w:tcPr>
            <w:tcW w:w="6894" w:type="dxa"/>
          </w:tcPr>
          <w:p w:rsidR="00BA53F2" w:rsidRPr="003B3E18" w:rsidRDefault="00BA53F2" w:rsidP="002A4C37">
            <w:pPr>
              <w:rPr>
                <w:sz w:val="24"/>
                <w:szCs w:val="24"/>
              </w:rPr>
            </w:pPr>
            <w:r>
              <w:rPr>
                <w:rFonts w:eastAsia="Arial" w:cs="Calibri"/>
                <w:sz w:val="24"/>
                <w:szCs w:val="24"/>
              </w:rPr>
              <w:t>Add notice or report screen</w:t>
            </w:r>
          </w:p>
        </w:tc>
      </w:tr>
    </w:tbl>
    <w:p w:rsidR="00BA53F2" w:rsidRPr="008A441A" w:rsidRDefault="00BA53F2" w:rsidP="008A441A">
      <w:pPr>
        <w:rPr>
          <w:rFonts w:eastAsia="Arial" w:cs="Calibri"/>
          <w:sz w:val="32"/>
          <w:szCs w:val="32"/>
        </w:rPr>
      </w:pPr>
    </w:p>
    <w:tbl>
      <w:tblPr>
        <w:tblStyle w:val="TableGrid"/>
        <w:tblpPr w:leftFromText="180" w:rightFromText="180" w:vertAnchor="page" w:horzAnchor="margin" w:tblpY="2071"/>
        <w:tblW w:w="0" w:type="auto"/>
        <w:tblLook w:val="04A0"/>
      </w:tblPr>
      <w:tblGrid>
        <w:gridCol w:w="2122"/>
        <w:gridCol w:w="6894"/>
      </w:tblGrid>
      <w:tr w:rsidR="008A441A" w:rsidTr="002A4C37">
        <w:tc>
          <w:tcPr>
            <w:tcW w:w="2122" w:type="dxa"/>
            <w:shd w:val="clear" w:color="auto" w:fill="D9D9D9" w:themeFill="background1" w:themeFillShade="D9"/>
          </w:tcPr>
          <w:p w:rsidR="008A441A" w:rsidRPr="00AD488D" w:rsidRDefault="008A441A" w:rsidP="002A4C37">
            <w:pPr>
              <w:rPr>
                <w:b/>
              </w:rPr>
            </w:pPr>
            <w:r w:rsidRPr="00AD488D">
              <w:rPr>
                <w:b/>
              </w:rPr>
              <w:t>Screen Name</w:t>
            </w:r>
          </w:p>
        </w:tc>
        <w:tc>
          <w:tcPr>
            <w:tcW w:w="6894" w:type="dxa"/>
          </w:tcPr>
          <w:p w:rsidR="008A441A" w:rsidRPr="003B3E18" w:rsidRDefault="008A441A" w:rsidP="002A4C37">
            <w:pPr>
              <w:rPr>
                <w:sz w:val="24"/>
                <w:szCs w:val="24"/>
              </w:rPr>
            </w:pPr>
            <w:r>
              <w:rPr>
                <w:rFonts w:eastAsia="Arial" w:cs="Calibri"/>
                <w:sz w:val="24"/>
                <w:szCs w:val="24"/>
              </w:rPr>
              <w:t xml:space="preserve">Add </w:t>
            </w:r>
            <w:r w:rsidR="00BA53F2">
              <w:rPr>
                <w:rFonts w:eastAsia="Arial" w:cs="Calibri"/>
                <w:sz w:val="24"/>
                <w:szCs w:val="24"/>
              </w:rPr>
              <w:t xml:space="preserve">Placement Result </w:t>
            </w:r>
          </w:p>
        </w:tc>
      </w:tr>
      <w:tr w:rsidR="008A441A" w:rsidTr="002A4C37">
        <w:tc>
          <w:tcPr>
            <w:tcW w:w="2122" w:type="dxa"/>
            <w:shd w:val="clear" w:color="auto" w:fill="D9D9D9" w:themeFill="background1" w:themeFillShade="D9"/>
          </w:tcPr>
          <w:p w:rsidR="008A441A" w:rsidRPr="00AD488D" w:rsidRDefault="008A441A" w:rsidP="002A4C37">
            <w:pPr>
              <w:rPr>
                <w:b/>
              </w:rPr>
            </w:pPr>
            <w:r w:rsidRPr="00AD488D">
              <w:rPr>
                <w:b/>
              </w:rPr>
              <w:t>Module</w:t>
            </w:r>
          </w:p>
        </w:tc>
        <w:tc>
          <w:tcPr>
            <w:tcW w:w="6894" w:type="dxa"/>
          </w:tcPr>
          <w:p w:rsidR="008A441A" w:rsidRDefault="008A441A" w:rsidP="002A4C37">
            <w:r>
              <w:rPr>
                <w:rFonts w:eastAsia="Arial" w:cs="Calibri"/>
                <w:sz w:val="24"/>
                <w:szCs w:val="24"/>
              </w:rPr>
              <w:t>Admin</w:t>
            </w:r>
          </w:p>
        </w:tc>
      </w:tr>
      <w:tr w:rsidR="008A441A" w:rsidTr="002A4C37">
        <w:tc>
          <w:tcPr>
            <w:tcW w:w="2122" w:type="dxa"/>
            <w:shd w:val="clear" w:color="auto" w:fill="D9D9D9" w:themeFill="background1" w:themeFillShade="D9"/>
          </w:tcPr>
          <w:p w:rsidR="008A441A" w:rsidRPr="00AD488D" w:rsidRDefault="008A441A" w:rsidP="002A4C37">
            <w:pPr>
              <w:rPr>
                <w:b/>
              </w:rPr>
            </w:pPr>
            <w:r w:rsidRPr="00AD488D">
              <w:rPr>
                <w:b/>
              </w:rPr>
              <w:t>Menu Reference</w:t>
            </w:r>
          </w:p>
        </w:tc>
        <w:tc>
          <w:tcPr>
            <w:tcW w:w="6894" w:type="dxa"/>
          </w:tcPr>
          <w:p w:rsidR="008A441A" w:rsidRDefault="008A441A" w:rsidP="002A4C37"/>
        </w:tc>
      </w:tr>
      <w:tr w:rsidR="008A441A" w:rsidTr="002A4C37">
        <w:tc>
          <w:tcPr>
            <w:tcW w:w="2122" w:type="dxa"/>
            <w:shd w:val="clear" w:color="auto" w:fill="D9D9D9" w:themeFill="background1" w:themeFillShade="D9"/>
          </w:tcPr>
          <w:p w:rsidR="008A441A" w:rsidRPr="00AD488D" w:rsidRDefault="008A441A" w:rsidP="002A4C37">
            <w:pPr>
              <w:rPr>
                <w:b/>
              </w:rPr>
            </w:pPr>
            <w:r w:rsidRPr="00AD488D">
              <w:rPr>
                <w:b/>
              </w:rPr>
              <w:t>Dependency on Module</w:t>
            </w:r>
          </w:p>
        </w:tc>
        <w:tc>
          <w:tcPr>
            <w:tcW w:w="6894" w:type="dxa"/>
          </w:tcPr>
          <w:p w:rsidR="008A441A" w:rsidRDefault="008A441A" w:rsidP="002A4C37">
            <w:r>
              <w:t>No</w:t>
            </w:r>
          </w:p>
        </w:tc>
      </w:tr>
      <w:tr w:rsidR="008A441A" w:rsidTr="002A4C37">
        <w:tc>
          <w:tcPr>
            <w:tcW w:w="9016" w:type="dxa"/>
            <w:gridSpan w:val="2"/>
            <w:shd w:val="clear" w:color="auto" w:fill="CEB400" w:themeFill="background2" w:themeFillShade="80"/>
          </w:tcPr>
          <w:p w:rsidR="008A441A" w:rsidRPr="00562C60" w:rsidRDefault="008A441A" w:rsidP="002A4C37">
            <w:pPr>
              <w:jc w:val="center"/>
              <w:rPr>
                <w:b/>
              </w:rPr>
            </w:pPr>
            <w:r w:rsidRPr="00562C60">
              <w:rPr>
                <w:b/>
                <w:color w:val="FFFFFF" w:themeColor="background1"/>
              </w:rPr>
              <w:t>Input</w:t>
            </w:r>
            <w:r>
              <w:rPr>
                <w:b/>
                <w:color w:val="FFFFFF" w:themeColor="background1"/>
              </w:rPr>
              <w:t>s</w:t>
            </w:r>
          </w:p>
        </w:tc>
      </w:tr>
      <w:tr w:rsidR="008A441A" w:rsidTr="002A4C37">
        <w:tc>
          <w:tcPr>
            <w:tcW w:w="9016" w:type="dxa"/>
            <w:gridSpan w:val="2"/>
            <w:shd w:val="clear" w:color="auto" w:fill="FFFFFF" w:themeFill="background1"/>
          </w:tcPr>
          <w:p w:rsidR="008A441A" w:rsidRPr="008A441A" w:rsidRDefault="00BA53F2" w:rsidP="002A4C37">
            <w:pPr>
              <w:pStyle w:val="ListParagraph"/>
              <w:numPr>
                <w:ilvl w:val="0"/>
                <w:numId w:val="7"/>
              </w:numPr>
              <w:suppressAutoHyphens w:val="0"/>
            </w:pPr>
            <w:r>
              <w:rPr>
                <w:rFonts w:eastAsia="Arial" w:cs="Calibri"/>
                <w:sz w:val="24"/>
                <w:szCs w:val="24"/>
              </w:rPr>
              <w:t>Branch</w:t>
            </w:r>
          </w:p>
          <w:p w:rsidR="008A441A" w:rsidRPr="008A441A" w:rsidRDefault="00BA53F2" w:rsidP="002A4C37">
            <w:pPr>
              <w:pStyle w:val="ListParagraph"/>
              <w:numPr>
                <w:ilvl w:val="0"/>
                <w:numId w:val="7"/>
              </w:numPr>
              <w:suppressAutoHyphens w:val="0"/>
            </w:pPr>
            <w:r>
              <w:rPr>
                <w:rFonts w:eastAsia="Arial" w:cs="Calibri"/>
                <w:sz w:val="24"/>
                <w:szCs w:val="24"/>
              </w:rPr>
              <w:t>Student name</w:t>
            </w:r>
          </w:p>
          <w:p w:rsidR="008A441A" w:rsidRPr="00234332" w:rsidRDefault="00BA53F2" w:rsidP="002A4C37">
            <w:pPr>
              <w:pStyle w:val="ListParagraph"/>
              <w:numPr>
                <w:ilvl w:val="0"/>
                <w:numId w:val="7"/>
              </w:numPr>
              <w:suppressAutoHyphens w:val="0"/>
            </w:pPr>
            <w:r>
              <w:rPr>
                <w:rFonts w:eastAsia="Arial" w:cs="Calibri"/>
                <w:sz w:val="24"/>
                <w:szCs w:val="24"/>
              </w:rPr>
              <w:t>Result</w:t>
            </w:r>
          </w:p>
          <w:p w:rsidR="008A441A" w:rsidRDefault="00BA53F2" w:rsidP="002A4C37">
            <w:pPr>
              <w:pStyle w:val="ListParagraph"/>
              <w:numPr>
                <w:ilvl w:val="0"/>
                <w:numId w:val="7"/>
              </w:numPr>
              <w:suppressAutoHyphens w:val="0"/>
            </w:pPr>
            <w:r>
              <w:t>Company Name</w:t>
            </w:r>
          </w:p>
        </w:tc>
      </w:tr>
      <w:tr w:rsidR="008A441A" w:rsidTr="002A4C37">
        <w:tc>
          <w:tcPr>
            <w:tcW w:w="9016" w:type="dxa"/>
            <w:gridSpan w:val="2"/>
            <w:shd w:val="clear" w:color="auto" w:fill="CEB400" w:themeFill="background2" w:themeFillShade="80"/>
          </w:tcPr>
          <w:p w:rsidR="008A441A" w:rsidRPr="00A23941" w:rsidRDefault="008A441A" w:rsidP="002A4C37">
            <w:pPr>
              <w:jc w:val="center"/>
              <w:rPr>
                <w:b/>
                <w:color w:val="FFFFFF" w:themeColor="background1"/>
              </w:rPr>
            </w:pPr>
            <w:r w:rsidRPr="00A23941">
              <w:rPr>
                <w:b/>
                <w:color w:val="FFFFFF" w:themeColor="background1"/>
              </w:rPr>
              <w:t>Validation</w:t>
            </w:r>
          </w:p>
        </w:tc>
      </w:tr>
      <w:tr w:rsidR="008A441A" w:rsidTr="002A4C37">
        <w:trPr>
          <w:trHeight w:val="1891"/>
        </w:trPr>
        <w:tc>
          <w:tcPr>
            <w:tcW w:w="9016" w:type="dxa"/>
            <w:gridSpan w:val="2"/>
            <w:shd w:val="clear" w:color="auto" w:fill="FFFFFF" w:themeFill="background1"/>
          </w:tcPr>
          <w:p w:rsidR="008A441A" w:rsidRDefault="008A441A" w:rsidP="002A4C37">
            <w:pPr>
              <w:pStyle w:val="ListParagraph"/>
              <w:numPr>
                <w:ilvl w:val="0"/>
                <w:numId w:val="8"/>
              </w:numPr>
              <w:suppressAutoHyphens w:val="0"/>
            </w:pPr>
            <w:r>
              <w:t>All fields are mandatory (*)</w:t>
            </w:r>
          </w:p>
          <w:p w:rsidR="008A441A" w:rsidRDefault="008A441A" w:rsidP="00BA53F2">
            <w:pPr>
              <w:pStyle w:val="ListParagraph"/>
              <w:suppressAutoHyphens w:val="0"/>
            </w:pPr>
          </w:p>
        </w:tc>
      </w:tr>
      <w:tr w:rsidR="008A441A" w:rsidTr="002A4C37">
        <w:tc>
          <w:tcPr>
            <w:tcW w:w="9016" w:type="dxa"/>
            <w:gridSpan w:val="2"/>
            <w:shd w:val="clear" w:color="auto" w:fill="CEB400" w:themeFill="background2" w:themeFillShade="80"/>
          </w:tcPr>
          <w:p w:rsidR="008A441A" w:rsidRPr="00A23941" w:rsidRDefault="008A441A" w:rsidP="002A4C37">
            <w:pPr>
              <w:jc w:val="center"/>
              <w:rPr>
                <w:b/>
              </w:rPr>
            </w:pPr>
            <w:r w:rsidRPr="00A23941">
              <w:rPr>
                <w:b/>
                <w:color w:val="FFFFFF" w:themeColor="background1"/>
              </w:rPr>
              <w:t>Process Logic</w:t>
            </w:r>
          </w:p>
        </w:tc>
      </w:tr>
      <w:tr w:rsidR="008A441A" w:rsidTr="002A4C37">
        <w:tc>
          <w:tcPr>
            <w:tcW w:w="9016" w:type="dxa"/>
            <w:gridSpan w:val="2"/>
            <w:shd w:val="clear" w:color="auto" w:fill="FFFFFF" w:themeFill="background1"/>
          </w:tcPr>
          <w:p w:rsidR="008A441A" w:rsidRDefault="008A441A" w:rsidP="002A4C37"/>
          <w:p w:rsidR="008A441A" w:rsidRDefault="008A441A" w:rsidP="002A4C37"/>
          <w:p w:rsidR="008A441A" w:rsidRDefault="008A441A" w:rsidP="002A4C37"/>
        </w:tc>
      </w:tr>
      <w:tr w:rsidR="008A441A" w:rsidTr="002A4C37">
        <w:tc>
          <w:tcPr>
            <w:tcW w:w="9016" w:type="dxa"/>
            <w:gridSpan w:val="2"/>
            <w:shd w:val="clear" w:color="auto" w:fill="CEB400" w:themeFill="background2" w:themeFillShade="80"/>
          </w:tcPr>
          <w:p w:rsidR="008A441A" w:rsidRPr="00A23941" w:rsidRDefault="008A441A" w:rsidP="002A4C37">
            <w:pPr>
              <w:jc w:val="center"/>
              <w:rPr>
                <w:b/>
              </w:rPr>
            </w:pPr>
            <w:r w:rsidRPr="00A23941">
              <w:rPr>
                <w:b/>
                <w:color w:val="FFFFFF" w:themeColor="background1"/>
              </w:rPr>
              <w:t>Output</w:t>
            </w:r>
          </w:p>
        </w:tc>
      </w:tr>
      <w:tr w:rsidR="008A441A" w:rsidTr="002A4C37">
        <w:trPr>
          <w:trHeight w:val="1116"/>
        </w:trPr>
        <w:tc>
          <w:tcPr>
            <w:tcW w:w="9016" w:type="dxa"/>
            <w:gridSpan w:val="2"/>
            <w:tcBorders>
              <w:bottom w:val="single" w:sz="4" w:space="0" w:color="auto"/>
            </w:tcBorders>
            <w:shd w:val="clear" w:color="auto" w:fill="FFFFFF" w:themeFill="background1"/>
          </w:tcPr>
          <w:p w:rsidR="008A441A" w:rsidRDefault="008A441A" w:rsidP="002A4C37">
            <w:pPr>
              <w:pStyle w:val="ListParagraph"/>
              <w:numPr>
                <w:ilvl w:val="0"/>
                <w:numId w:val="9"/>
              </w:numPr>
              <w:suppressAutoHyphens w:val="0"/>
            </w:pPr>
            <w:r>
              <w:t xml:space="preserve">Data save Successfully and Redirect to </w:t>
            </w:r>
            <w:proofErr w:type="gramStart"/>
            <w:r>
              <w:t xml:space="preserve">Admin </w:t>
            </w:r>
            <w:r w:rsidR="00BA53F2">
              <w:rPr>
                <w:rFonts w:eastAsia="Arial" w:cs="Calibri"/>
                <w:sz w:val="24"/>
                <w:szCs w:val="24"/>
              </w:rPr>
              <w:t xml:space="preserve"> </w:t>
            </w:r>
            <w:r w:rsidR="00BA53F2" w:rsidRPr="00BA53F2">
              <w:rPr>
                <w:rFonts w:eastAsia="Arial" w:cs="Calibri"/>
              </w:rPr>
              <w:t>Add</w:t>
            </w:r>
            <w:proofErr w:type="gramEnd"/>
            <w:r w:rsidR="00BA53F2" w:rsidRPr="00BA53F2">
              <w:rPr>
                <w:rFonts w:eastAsia="Arial" w:cs="Calibri"/>
              </w:rPr>
              <w:t xml:space="preserve"> Placement Result</w:t>
            </w:r>
            <w:r w:rsidR="00BA53F2">
              <w:rPr>
                <w:rFonts w:eastAsia="Arial" w:cs="Calibri"/>
                <w:sz w:val="24"/>
                <w:szCs w:val="24"/>
              </w:rPr>
              <w:t xml:space="preserve"> </w:t>
            </w:r>
            <w:r>
              <w:t>Page.</w:t>
            </w:r>
          </w:p>
        </w:tc>
      </w:tr>
    </w:tbl>
    <w:p w:rsidR="008A441A" w:rsidRDefault="008A441A" w:rsidP="008A441A">
      <w:pPr>
        <w:rPr>
          <w:rFonts w:eastAsia="Arial" w:cs="Calibri"/>
          <w:sz w:val="56"/>
          <w:szCs w:val="56"/>
        </w:rPr>
      </w:pPr>
    </w:p>
    <w:p w:rsidR="008A441A" w:rsidRDefault="008A441A" w:rsidP="008A441A">
      <w:pPr>
        <w:rPr>
          <w:rFonts w:eastAsia="Arial" w:cs="Calibri"/>
          <w:sz w:val="56"/>
          <w:szCs w:val="56"/>
        </w:rPr>
      </w:pPr>
    </w:p>
    <w:p w:rsidR="008A441A" w:rsidRDefault="008A441A" w:rsidP="008A441A">
      <w:pPr>
        <w:rPr>
          <w:rFonts w:eastAsia="Arial" w:cs="Calibri"/>
          <w:sz w:val="56"/>
          <w:szCs w:val="56"/>
        </w:rPr>
      </w:pPr>
    </w:p>
    <w:p w:rsidR="008A441A" w:rsidRDefault="008A441A" w:rsidP="008A441A">
      <w:pPr>
        <w:rPr>
          <w:rFonts w:eastAsia="Arial" w:cs="Calibri"/>
          <w:sz w:val="56"/>
          <w:szCs w:val="56"/>
        </w:rPr>
      </w:pPr>
    </w:p>
    <w:p w:rsidR="008A441A" w:rsidRDefault="008A441A" w:rsidP="008A441A">
      <w:pPr>
        <w:rPr>
          <w:rFonts w:eastAsia="Arial" w:cs="Calibri"/>
          <w:sz w:val="56"/>
          <w:szCs w:val="56"/>
        </w:rPr>
      </w:pPr>
    </w:p>
    <w:p w:rsidR="008A441A" w:rsidRDefault="008A441A" w:rsidP="008A441A">
      <w:pPr>
        <w:rPr>
          <w:rFonts w:eastAsia="Arial" w:cs="Calibri"/>
          <w:sz w:val="56"/>
          <w:szCs w:val="56"/>
        </w:rPr>
      </w:pPr>
    </w:p>
    <w:p w:rsidR="008A441A" w:rsidRDefault="008A441A" w:rsidP="008A441A">
      <w:pPr>
        <w:rPr>
          <w:rFonts w:eastAsia="Arial" w:cs="Calibri"/>
          <w:sz w:val="56"/>
          <w:szCs w:val="56"/>
        </w:rPr>
      </w:pPr>
    </w:p>
    <w:p w:rsidR="003B3E18" w:rsidRDefault="003B3E18" w:rsidP="00392C83">
      <w:pPr>
        <w:rPr>
          <w:rFonts w:eastAsia="Arial" w:cs="Calibri"/>
          <w:sz w:val="56"/>
          <w:szCs w:val="56"/>
        </w:rPr>
      </w:pPr>
    </w:p>
    <w:p w:rsidR="003B3E18" w:rsidRDefault="003B3E18" w:rsidP="00392C83">
      <w:pPr>
        <w:rPr>
          <w:rFonts w:eastAsia="Arial" w:cs="Calibri"/>
          <w:sz w:val="56"/>
          <w:szCs w:val="56"/>
        </w:rPr>
      </w:pPr>
    </w:p>
    <w:p w:rsidR="008A441A" w:rsidRDefault="008A441A" w:rsidP="00392C83">
      <w:pPr>
        <w:rPr>
          <w:rFonts w:eastAsia="Arial" w:cs="Calibri"/>
          <w:sz w:val="56"/>
          <w:szCs w:val="56"/>
        </w:rPr>
      </w:pPr>
    </w:p>
    <w:p w:rsidR="003B3E18" w:rsidRDefault="003B3E18" w:rsidP="00392C83">
      <w:pPr>
        <w:rPr>
          <w:rFonts w:eastAsia="Arial" w:cs="Calibri"/>
          <w:sz w:val="56"/>
          <w:szCs w:val="56"/>
        </w:rPr>
      </w:pPr>
    </w:p>
    <w:p w:rsidR="00BA53F2" w:rsidRDefault="00BA53F2" w:rsidP="00BA53F2">
      <w:pPr>
        <w:rPr>
          <w:rFonts w:eastAsia="Arial" w:cs="Calibri"/>
          <w:sz w:val="32"/>
          <w:szCs w:val="32"/>
        </w:rPr>
      </w:pPr>
      <w:r>
        <w:rPr>
          <w:rFonts w:eastAsia="Arial" w:cs="Calibri"/>
          <w:sz w:val="32"/>
          <w:szCs w:val="32"/>
        </w:rPr>
        <w:t>Accept Coordinator</w:t>
      </w:r>
      <w:r w:rsidR="00003C09">
        <w:rPr>
          <w:rFonts w:eastAsia="Arial" w:cs="Calibri"/>
          <w:sz w:val="32"/>
          <w:szCs w:val="32"/>
        </w:rPr>
        <w:t xml:space="preserve"> Login</w:t>
      </w:r>
      <w:r>
        <w:rPr>
          <w:rFonts w:eastAsia="Arial" w:cs="Calibri"/>
          <w:sz w:val="32"/>
          <w:szCs w:val="32"/>
        </w:rPr>
        <w:t xml:space="preserve"> Request</w:t>
      </w:r>
      <w:r w:rsidRPr="008A441A">
        <w:rPr>
          <w:rFonts w:eastAsia="Arial" w:cs="Calibri"/>
          <w:sz w:val="32"/>
          <w:szCs w:val="32"/>
        </w:rPr>
        <w:t xml:space="preserve"> Screen:-</w:t>
      </w:r>
    </w:p>
    <w:p w:rsidR="003B3E18" w:rsidRDefault="003B3E18" w:rsidP="00392C83">
      <w:pPr>
        <w:rPr>
          <w:rFonts w:eastAsia="Arial" w:cs="Calibri"/>
          <w:sz w:val="56"/>
          <w:szCs w:val="56"/>
        </w:rPr>
      </w:pPr>
    </w:p>
    <w:p w:rsidR="00BA53F2" w:rsidRDefault="00BA53F2" w:rsidP="00392C83">
      <w:pPr>
        <w:rPr>
          <w:rFonts w:eastAsia="Arial" w:cs="Calibri"/>
          <w:sz w:val="56"/>
          <w:szCs w:val="56"/>
        </w:rPr>
      </w:pPr>
    </w:p>
    <w:tbl>
      <w:tblPr>
        <w:tblStyle w:val="TableGrid"/>
        <w:tblpPr w:leftFromText="180" w:rightFromText="180" w:vertAnchor="page" w:horzAnchor="margin" w:tblpY="2071"/>
        <w:tblW w:w="0" w:type="auto"/>
        <w:tblLook w:val="04A0"/>
      </w:tblPr>
      <w:tblGrid>
        <w:gridCol w:w="2122"/>
        <w:gridCol w:w="6894"/>
      </w:tblGrid>
      <w:tr w:rsidR="00BA53F2" w:rsidTr="002A4C37">
        <w:tc>
          <w:tcPr>
            <w:tcW w:w="2122" w:type="dxa"/>
            <w:shd w:val="clear" w:color="auto" w:fill="D9D9D9" w:themeFill="background1" w:themeFillShade="D9"/>
          </w:tcPr>
          <w:p w:rsidR="00BA53F2" w:rsidRPr="00AD488D" w:rsidRDefault="00BA53F2" w:rsidP="002A4C37">
            <w:pPr>
              <w:rPr>
                <w:b/>
              </w:rPr>
            </w:pPr>
            <w:r w:rsidRPr="00AD488D">
              <w:rPr>
                <w:b/>
              </w:rPr>
              <w:t>Screen Name</w:t>
            </w:r>
          </w:p>
        </w:tc>
        <w:tc>
          <w:tcPr>
            <w:tcW w:w="6894" w:type="dxa"/>
          </w:tcPr>
          <w:p w:rsidR="00BA53F2" w:rsidRPr="003B3E18" w:rsidRDefault="00BA53F2" w:rsidP="002A4C37">
            <w:pPr>
              <w:rPr>
                <w:sz w:val="24"/>
                <w:szCs w:val="24"/>
              </w:rPr>
            </w:pPr>
            <w:r>
              <w:rPr>
                <w:rFonts w:eastAsia="Arial" w:cs="Calibri"/>
                <w:sz w:val="24"/>
                <w:szCs w:val="24"/>
              </w:rPr>
              <w:t>Accept Coordinator</w:t>
            </w:r>
            <w:r w:rsidR="00003C09">
              <w:rPr>
                <w:rFonts w:eastAsia="Arial" w:cs="Calibri"/>
                <w:sz w:val="24"/>
                <w:szCs w:val="24"/>
              </w:rPr>
              <w:t xml:space="preserve"> Login</w:t>
            </w:r>
            <w:r>
              <w:rPr>
                <w:rFonts w:eastAsia="Arial" w:cs="Calibri"/>
                <w:sz w:val="24"/>
                <w:szCs w:val="24"/>
              </w:rPr>
              <w:t xml:space="preserve"> Request</w:t>
            </w:r>
          </w:p>
        </w:tc>
      </w:tr>
      <w:tr w:rsidR="00BA53F2" w:rsidTr="002A4C37">
        <w:tc>
          <w:tcPr>
            <w:tcW w:w="2122" w:type="dxa"/>
            <w:shd w:val="clear" w:color="auto" w:fill="D9D9D9" w:themeFill="background1" w:themeFillShade="D9"/>
          </w:tcPr>
          <w:p w:rsidR="00BA53F2" w:rsidRPr="00AD488D" w:rsidRDefault="00BA53F2" w:rsidP="002A4C37">
            <w:pPr>
              <w:rPr>
                <w:b/>
              </w:rPr>
            </w:pPr>
            <w:r w:rsidRPr="00AD488D">
              <w:rPr>
                <w:b/>
              </w:rPr>
              <w:t>Module</w:t>
            </w:r>
          </w:p>
        </w:tc>
        <w:tc>
          <w:tcPr>
            <w:tcW w:w="6894" w:type="dxa"/>
          </w:tcPr>
          <w:p w:rsidR="00BA53F2" w:rsidRDefault="00BA53F2" w:rsidP="002A4C37">
            <w:r>
              <w:rPr>
                <w:rFonts w:eastAsia="Arial" w:cs="Calibri"/>
                <w:sz w:val="24"/>
                <w:szCs w:val="24"/>
              </w:rPr>
              <w:t>Admin</w:t>
            </w:r>
          </w:p>
        </w:tc>
      </w:tr>
      <w:tr w:rsidR="00BA53F2" w:rsidTr="002A4C37">
        <w:tc>
          <w:tcPr>
            <w:tcW w:w="2122" w:type="dxa"/>
            <w:shd w:val="clear" w:color="auto" w:fill="D9D9D9" w:themeFill="background1" w:themeFillShade="D9"/>
          </w:tcPr>
          <w:p w:rsidR="00BA53F2" w:rsidRPr="00AD488D" w:rsidRDefault="00BA53F2" w:rsidP="002A4C37">
            <w:pPr>
              <w:rPr>
                <w:b/>
              </w:rPr>
            </w:pPr>
            <w:r w:rsidRPr="00AD488D">
              <w:rPr>
                <w:b/>
              </w:rPr>
              <w:t>Menu Reference</w:t>
            </w:r>
          </w:p>
        </w:tc>
        <w:tc>
          <w:tcPr>
            <w:tcW w:w="6894" w:type="dxa"/>
          </w:tcPr>
          <w:p w:rsidR="00BA53F2" w:rsidRDefault="00BA53F2" w:rsidP="002A4C37"/>
        </w:tc>
      </w:tr>
      <w:tr w:rsidR="00BA53F2" w:rsidTr="002A4C37">
        <w:tc>
          <w:tcPr>
            <w:tcW w:w="2122" w:type="dxa"/>
            <w:shd w:val="clear" w:color="auto" w:fill="D9D9D9" w:themeFill="background1" w:themeFillShade="D9"/>
          </w:tcPr>
          <w:p w:rsidR="00BA53F2" w:rsidRPr="00AD488D" w:rsidRDefault="00BA53F2" w:rsidP="002A4C37">
            <w:pPr>
              <w:rPr>
                <w:b/>
              </w:rPr>
            </w:pPr>
            <w:r w:rsidRPr="00AD488D">
              <w:rPr>
                <w:b/>
              </w:rPr>
              <w:t>Dependency on Module</w:t>
            </w:r>
          </w:p>
        </w:tc>
        <w:tc>
          <w:tcPr>
            <w:tcW w:w="6894" w:type="dxa"/>
          </w:tcPr>
          <w:p w:rsidR="00BA53F2" w:rsidRDefault="00BA53F2" w:rsidP="002A4C37">
            <w:r>
              <w:t>No</w:t>
            </w:r>
          </w:p>
        </w:tc>
      </w:tr>
      <w:tr w:rsidR="00BA53F2" w:rsidTr="002A4C37">
        <w:tc>
          <w:tcPr>
            <w:tcW w:w="9016" w:type="dxa"/>
            <w:gridSpan w:val="2"/>
            <w:shd w:val="clear" w:color="auto" w:fill="CEB400" w:themeFill="background2" w:themeFillShade="80"/>
          </w:tcPr>
          <w:p w:rsidR="00BA53F2" w:rsidRPr="00562C60" w:rsidRDefault="00BA53F2" w:rsidP="002A4C37">
            <w:pPr>
              <w:jc w:val="center"/>
              <w:rPr>
                <w:b/>
              </w:rPr>
            </w:pPr>
            <w:r w:rsidRPr="00562C60">
              <w:rPr>
                <w:b/>
                <w:color w:val="FFFFFF" w:themeColor="background1"/>
              </w:rPr>
              <w:t>Input</w:t>
            </w:r>
            <w:r>
              <w:rPr>
                <w:b/>
                <w:color w:val="FFFFFF" w:themeColor="background1"/>
              </w:rPr>
              <w:t>s</w:t>
            </w:r>
          </w:p>
        </w:tc>
      </w:tr>
      <w:tr w:rsidR="00BA53F2" w:rsidTr="002A4C37">
        <w:tc>
          <w:tcPr>
            <w:tcW w:w="9016" w:type="dxa"/>
            <w:gridSpan w:val="2"/>
            <w:shd w:val="clear" w:color="auto" w:fill="FFFFFF" w:themeFill="background1"/>
          </w:tcPr>
          <w:p w:rsidR="00BA53F2" w:rsidRDefault="00BA53F2" w:rsidP="00BA53F2">
            <w:pPr>
              <w:pStyle w:val="ListParagraph"/>
              <w:suppressAutoHyphens w:val="0"/>
            </w:pPr>
          </w:p>
        </w:tc>
      </w:tr>
      <w:tr w:rsidR="00BA53F2" w:rsidTr="002A4C37">
        <w:tc>
          <w:tcPr>
            <w:tcW w:w="9016" w:type="dxa"/>
            <w:gridSpan w:val="2"/>
            <w:shd w:val="clear" w:color="auto" w:fill="CEB400" w:themeFill="background2" w:themeFillShade="80"/>
          </w:tcPr>
          <w:p w:rsidR="00BA53F2" w:rsidRPr="00A23941" w:rsidRDefault="00BA53F2" w:rsidP="002A4C37">
            <w:pPr>
              <w:jc w:val="center"/>
              <w:rPr>
                <w:b/>
                <w:color w:val="FFFFFF" w:themeColor="background1"/>
              </w:rPr>
            </w:pPr>
            <w:r w:rsidRPr="00A23941">
              <w:rPr>
                <w:b/>
                <w:color w:val="FFFFFF" w:themeColor="background1"/>
              </w:rPr>
              <w:t>Validation</w:t>
            </w:r>
          </w:p>
        </w:tc>
      </w:tr>
      <w:tr w:rsidR="00BA53F2" w:rsidTr="002A4C37">
        <w:trPr>
          <w:trHeight w:val="1891"/>
        </w:trPr>
        <w:tc>
          <w:tcPr>
            <w:tcW w:w="9016" w:type="dxa"/>
            <w:gridSpan w:val="2"/>
            <w:shd w:val="clear" w:color="auto" w:fill="FFFFFF" w:themeFill="background1"/>
          </w:tcPr>
          <w:p w:rsidR="00BA53F2" w:rsidRDefault="00BA53F2" w:rsidP="00BA53F2">
            <w:pPr>
              <w:pStyle w:val="ListParagraph"/>
              <w:suppressAutoHyphens w:val="0"/>
            </w:pPr>
          </w:p>
          <w:p w:rsidR="00BA53F2" w:rsidRDefault="00BA53F2" w:rsidP="002A4C37">
            <w:pPr>
              <w:pStyle w:val="ListParagraph"/>
              <w:suppressAutoHyphens w:val="0"/>
            </w:pPr>
          </w:p>
        </w:tc>
      </w:tr>
      <w:tr w:rsidR="00BA53F2" w:rsidTr="002A4C37">
        <w:tc>
          <w:tcPr>
            <w:tcW w:w="9016" w:type="dxa"/>
            <w:gridSpan w:val="2"/>
            <w:shd w:val="clear" w:color="auto" w:fill="CEB400" w:themeFill="background2" w:themeFillShade="80"/>
          </w:tcPr>
          <w:p w:rsidR="00BA53F2" w:rsidRPr="00A23941" w:rsidRDefault="00BA53F2" w:rsidP="002A4C37">
            <w:pPr>
              <w:jc w:val="center"/>
              <w:rPr>
                <w:b/>
              </w:rPr>
            </w:pPr>
            <w:r w:rsidRPr="00A23941">
              <w:rPr>
                <w:b/>
                <w:color w:val="FFFFFF" w:themeColor="background1"/>
              </w:rPr>
              <w:t>Process Logic</w:t>
            </w:r>
          </w:p>
        </w:tc>
      </w:tr>
      <w:tr w:rsidR="00BA53F2" w:rsidTr="002A4C37">
        <w:tc>
          <w:tcPr>
            <w:tcW w:w="9016" w:type="dxa"/>
            <w:gridSpan w:val="2"/>
            <w:shd w:val="clear" w:color="auto" w:fill="FFFFFF" w:themeFill="background1"/>
          </w:tcPr>
          <w:p w:rsidR="00BA53F2" w:rsidRDefault="00BA53F2" w:rsidP="002A4C37"/>
          <w:p w:rsidR="00BA53F2" w:rsidRDefault="00BA53F2" w:rsidP="002A4C37">
            <w:r>
              <w:t xml:space="preserve">        </w:t>
            </w:r>
          </w:p>
          <w:p w:rsidR="00BA53F2" w:rsidRDefault="00BA53F2" w:rsidP="002A4C37"/>
        </w:tc>
      </w:tr>
      <w:tr w:rsidR="00BA53F2" w:rsidTr="002A4C37">
        <w:tc>
          <w:tcPr>
            <w:tcW w:w="9016" w:type="dxa"/>
            <w:gridSpan w:val="2"/>
            <w:shd w:val="clear" w:color="auto" w:fill="CEB400" w:themeFill="background2" w:themeFillShade="80"/>
          </w:tcPr>
          <w:p w:rsidR="00BA53F2" w:rsidRPr="00A23941" w:rsidRDefault="00BA53F2" w:rsidP="002A4C37">
            <w:pPr>
              <w:jc w:val="center"/>
              <w:rPr>
                <w:b/>
              </w:rPr>
            </w:pPr>
            <w:r w:rsidRPr="00A23941">
              <w:rPr>
                <w:b/>
                <w:color w:val="FFFFFF" w:themeColor="background1"/>
              </w:rPr>
              <w:t>Output</w:t>
            </w:r>
          </w:p>
        </w:tc>
      </w:tr>
      <w:tr w:rsidR="00BA53F2" w:rsidTr="002A4C37">
        <w:trPr>
          <w:trHeight w:val="1116"/>
        </w:trPr>
        <w:tc>
          <w:tcPr>
            <w:tcW w:w="9016" w:type="dxa"/>
            <w:gridSpan w:val="2"/>
            <w:tcBorders>
              <w:bottom w:val="single" w:sz="4" w:space="0" w:color="auto"/>
            </w:tcBorders>
            <w:shd w:val="clear" w:color="auto" w:fill="FFFFFF" w:themeFill="background1"/>
          </w:tcPr>
          <w:p w:rsidR="00BA53F2" w:rsidRDefault="00BA53F2" w:rsidP="002A4C37">
            <w:pPr>
              <w:pStyle w:val="ListParagraph"/>
              <w:numPr>
                <w:ilvl w:val="0"/>
                <w:numId w:val="9"/>
              </w:numPr>
              <w:suppressAutoHyphens w:val="0"/>
            </w:pPr>
            <w:r>
              <w:t xml:space="preserve">Admin Verify and accept </w:t>
            </w:r>
            <w:r w:rsidR="00394BD4">
              <w:t xml:space="preserve">Coordinator </w:t>
            </w:r>
            <w:proofErr w:type="spellStart"/>
            <w:r>
              <w:t>LogIn</w:t>
            </w:r>
            <w:proofErr w:type="spellEnd"/>
            <w:r>
              <w:t xml:space="preserve"> </w:t>
            </w:r>
            <w:proofErr w:type="gramStart"/>
            <w:r>
              <w:t>Requ</w:t>
            </w:r>
            <w:r w:rsidR="00394BD4">
              <w:t>e</w:t>
            </w:r>
            <w:r>
              <w:t>st  and</w:t>
            </w:r>
            <w:proofErr w:type="gramEnd"/>
            <w:r>
              <w:t xml:space="preserve"> Redirect to Admin </w:t>
            </w:r>
            <w:r w:rsidR="00394BD4">
              <w:rPr>
                <w:rFonts w:eastAsia="Arial" w:cs="Calibri"/>
                <w:sz w:val="24"/>
                <w:szCs w:val="24"/>
              </w:rPr>
              <w:t xml:space="preserve"> </w:t>
            </w:r>
            <w:r w:rsidR="00394BD4" w:rsidRPr="00394BD4">
              <w:rPr>
                <w:rFonts w:eastAsia="Arial" w:cs="Calibri"/>
              </w:rPr>
              <w:t xml:space="preserve">Accept Coordinator </w:t>
            </w:r>
            <w:r w:rsidR="00003C09">
              <w:rPr>
                <w:rFonts w:eastAsia="Arial" w:cs="Calibri"/>
              </w:rPr>
              <w:t xml:space="preserve"> Login </w:t>
            </w:r>
            <w:r w:rsidR="00394BD4" w:rsidRPr="00394BD4">
              <w:rPr>
                <w:rFonts w:eastAsia="Arial" w:cs="Calibri"/>
              </w:rPr>
              <w:t>Request</w:t>
            </w:r>
            <w:r w:rsidR="00394BD4" w:rsidRPr="00394BD4">
              <w:t xml:space="preserve"> </w:t>
            </w:r>
            <w:r w:rsidRPr="00394BD4">
              <w:t>Page</w:t>
            </w:r>
            <w:r>
              <w:t>.</w:t>
            </w:r>
          </w:p>
        </w:tc>
      </w:tr>
    </w:tbl>
    <w:p w:rsidR="00BA53F2" w:rsidRDefault="00BA53F2" w:rsidP="00BA53F2">
      <w:pPr>
        <w:rPr>
          <w:rFonts w:eastAsia="Arial" w:cs="Calibri"/>
          <w:sz w:val="56"/>
          <w:szCs w:val="56"/>
        </w:rPr>
      </w:pPr>
    </w:p>
    <w:p w:rsidR="00BA53F2" w:rsidRDefault="00BA53F2" w:rsidP="00BA53F2">
      <w:pPr>
        <w:rPr>
          <w:rFonts w:eastAsia="Arial" w:cs="Calibri"/>
          <w:sz w:val="56"/>
          <w:szCs w:val="56"/>
        </w:rPr>
      </w:pPr>
    </w:p>
    <w:p w:rsidR="00BA53F2" w:rsidRDefault="00BA53F2" w:rsidP="00BA53F2">
      <w:pPr>
        <w:rPr>
          <w:rFonts w:eastAsia="Arial" w:cs="Calibri"/>
          <w:sz w:val="56"/>
          <w:szCs w:val="56"/>
        </w:rPr>
      </w:pPr>
    </w:p>
    <w:p w:rsidR="00BA53F2" w:rsidRDefault="00BA53F2" w:rsidP="00BA53F2">
      <w:pPr>
        <w:rPr>
          <w:rFonts w:eastAsia="Arial" w:cs="Calibri"/>
          <w:sz w:val="56"/>
          <w:szCs w:val="56"/>
        </w:rPr>
      </w:pPr>
    </w:p>
    <w:p w:rsidR="00BA53F2" w:rsidRDefault="00BA53F2" w:rsidP="00BA53F2">
      <w:pPr>
        <w:rPr>
          <w:rFonts w:eastAsia="Arial" w:cs="Calibri"/>
          <w:sz w:val="56"/>
          <w:szCs w:val="56"/>
        </w:rPr>
      </w:pPr>
    </w:p>
    <w:p w:rsidR="00BA53F2" w:rsidRDefault="00BA53F2" w:rsidP="00BA53F2">
      <w:pPr>
        <w:rPr>
          <w:rFonts w:eastAsia="Arial" w:cs="Calibri"/>
          <w:sz w:val="56"/>
          <w:szCs w:val="56"/>
        </w:rPr>
      </w:pPr>
    </w:p>
    <w:p w:rsidR="003B3E18" w:rsidRDefault="003B3E18" w:rsidP="00392C83">
      <w:pPr>
        <w:rPr>
          <w:rFonts w:eastAsia="Arial" w:cs="Calibri"/>
          <w:sz w:val="56"/>
          <w:szCs w:val="56"/>
        </w:rPr>
      </w:pPr>
    </w:p>
    <w:p w:rsidR="003B3E18" w:rsidRDefault="003B3E18" w:rsidP="00392C83">
      <w:pPr>
        <w:rPr>
          <w:rFonts w:eastAsia="Arial" w:cs="Calibri"/>
          <w:sz w:val="56"/>
          <w:szCs w:val="56"/>
        </w:rPr>
      </w:pPr>
    </w:p>
    <w:p w:rsidR="003B3E18" w:rsidRDefault="003B3E18" w:rsidP="00392C83">
      <w:pPr>
        <w:rPr>
          <w:rFonts w:eastAsia="Arial" w:cs="Calibri"/>
          <w:sz w:val="56"/>
          <w:szCs w:val="56"/>
        </w:rPr>
      </w:pPr>
    </w:p>
    <w:p w:rsidR="003B3E18" w:rsidRDefault="003B3E18" w:rsidP="00392C83">
      <w:pPr>
        <w:rPr>
          <w:rFonts w:eastAsia="Arial" w:cs="Calibri"/>
          <w:sz w:val="56"/>
          <w:szCs w:val="56"/>
        </w:rPr>
      </w:pPr>
    </w:p>
    <w:p w:rsidR="003B3E18" w:rsidRDefault="003B3E18" w:rsidP="00392C83">
      <w:pPr>
        <w:rPr>
          <w:rFonts w:eastAsia="Arial" w:cs="Calibri"/>
          <w:sz w:val="56"/>
          <w:szCs w:val="56"/>
        </w:rPr>
      </w:pPr>
    </w:p>
    <w:p w:rsidR="00394BD4" w:rsidRDefault="00394BD4" w:rsidP="00394BD4">
      <w:pPr>
        <w:rPr>
          <w:rFonts w:eastAsia="Arial" w:cs="Calibri"/>
          <w:sz w:val="32"/>
          <w:szCs w:val="32"/>
        </w:rPr>
      </w:pPr>
      <w:r>
        <w:rPr>
          <w:rFonts w:eastAsia="Arial" w:cs="Calibri"/>
          <w:sz w:val="32"/>
          <w:szCs w:val="32"/>
        </w:rPr>
        <w:t>Verify Company</w:t>
      </w:r>
      <w:r w:rsidR="00003C09">
        <w:rPr>
          <w:rFonts w:eastAsia="Arial" w:cs="Calibri"/>
          <w:sz w:val="32"/>
          <w:szCs w:val="32"/>
        </w:rPr>
        <w:t xml:space="preserve"> Login</w:t>
      </w:r>
      <w:r>
        <w:rPr>
          <w:rFonts w:eastAsia="Arial" w:cs="Calibri"/>
          <w:sz w:val="32"/>
          <w:szCs w:val="32"/>
        </w:rPr>
        <w:t xml:space="preserve"> Request</w:t>
      </w:r>
      <w:r w:rsidRPr="008A441A">
        <w:rPr>
          <w:rFonts w:eastAsia="Arial" w:cs="Calibri"/>
          <w:sz w:val="32"/>
          <w:szCs w:val="32"/>
        </w:rPr>
        <w:t xml:space="preserve"> Screen:-</w:t>
      </w:r>
    </w:p>
    <w:p w:rsidR="00394BD4" w:rsidRDefault="00394BD4" w:rsidP="00394BD4">
      <w:pPr>
        <w:rPr>
          <w:rFonts w:eastAsia="Arial" w:cs="Calibri"/>
          <w:sz w:val="32"/>
          <w:szCs w:val="32"/>
        </w:rPr>
      </w:pPr>
    </w:p>
    <w:p w:rsidR="00394BD4" w:rsidRDefault="00394BD4" w:rsidP="00394BD4">
      <w:pPr>
        <w:rPr>
          <w:rFonts w:eastAsia="Arial" w:cs="Calibri"/>
          <w:sz w:val="32"/>
          <w:szCs w:val="32"/>
        </w:rPr>
      </w:pPr>
    </w:p>
    <w:tbl>
      <w:tblPr>
        <w:tblStyle w:val="TableGrid"/>
        <w:tblpPr w:leftFromText="180" w:rightFromText="180" w:vertAnchor="page" w:horzAnchor="margin" w:tblpY="2071"/>
        <w:tblW w:w="0" w:type="auto"/>
        <w:tblLook w:val="04A0"/>
      </w:tblPr>
      <w:tblGrid>
        <w:gridCol w:w="2122"/>
        <w:gridCol w:w="6894"/>
      </w:tblGrid>
      <w:tr w:rsidR="00394BD4" w:rsidTr="002A4C37">
        <w:tc>
          <w:tcPr>
            <w:tcW w:w="2122" w:type="dxa"/>
            <w:shd w:val="clear" w:color="auto" w:fill="D9D9D9" w:themeFill="background1" w:themeFillShade="D9"/>
          </w:tcPr>
          <w:p w:rsidR="00394BD4" w:rsidRPr="00AD488D" w:rsidRDefault="00394BD4" w:rsidP="002A4C37">
            <w:pPr>
              <w:rPr>
                <w:b/>
              </w:rPr>
            </w:pPr>
            <w:r w:rsidRPr="00AD488D">
              <w:rPr>
                <w:b/>
              </w:rPr>
              <w:t>Screen Name</w:t>
            </w:r>
          </w:p>
        </w:tc>
        <w:tc>
          <w:tcPr>
            <w:tcW w:w="6894" w:type="dxa"/>
          </w:tcPr>
          <w:p w:rsidR="00394BD4" w:rsidRPr="00394BD4" w:rsidRDefault="00394BD4" w:rsidP="002A4C37">
            <w:pPr>
              <w:rPr>
                <w:sz w:val="24"/>
                <w:szCs w:val="24"/>
              </w:rPr>
            </w:pPr>
            <w:r w:rsidRPr="00394BD4">
              <w:rPr>
                <w:rFonts w:eastAsia="Arial" w:cs="Calibri"/>
                <w:sz w:val="24"/>
                <w:szCs w:val="24"/>
              </w:rPr>
              <w:t>Verify Company</w:t>
            </w:r>
            <w:r w:rsidR="00003C09">
              <w:rPr>
                <w:rFonts w:eastAsia="Arial" w:cs="Calibri"/>
                <w:sz w:val="24"/>
                <w:szCs w:val="24"/>
              </w:rPr>
              <w:t xml:space="preserve"> Login</w:t>
            </w:r>
            <w:r w:rsidRPr="00394BD4">
              <w:rPr>
                <w:rFonts w:eastAsia="Arial" w:cs="Calibri"/>
                <w:sz w:val="24"/>
                <w:szCs w:val="24"/>
              </w:rPr>
              <w:t xml:space="preserve"> Request</w:t>
            </w:r>
          </w:p>
        </w:tc>
      </w:tr>
      <w:tr w:rsidR="00394BD4" w:rsidTr="002A4C37">
        <w:tc>
          <w:tcPr>
            <w:tcW w:w="2122" w:type="dxa"/>
            <w:shd w:val="clear" w:color="auto" w:fill="D9D9D9" w:themeFill="background1" w:themeFillShade="D9"/>
          </w:tcPr>
          <w:p w:rsidR="00394BD4" w:rsidRPr="00AD488D" w:rsidRDefault="00394BD4" w:rsidP="002A4C37">
            <w:pPr>
              <w:rPr>
                <w:b/>
              </w:rPr>
            </w:pPr>
            <w:r w:rsidRPr="00AD488D">
              <w:rPr>
                <w:b/>
              </w:rPr>
              <w:t>Module</w:t>
            </w:r>
          </w:p>
        </w:tc>
        <w:tc>
          <w:tcPr>
            <w:tcW w:w="6894" w:type="dxa"/>
          </w:tcPr>
          <w:p w:rsidR="00394BD4" w:rsidRDefault="00394BD4" w:rsidP="002A4C37">
            <w:r>
              <w:rPr>
                <w:rFonts w:eastAsia="Arial" w:cs="Calibri"/>
                <w:sz w:val="24"/>
                <w:szCs w:val="24"/>
              </w:rPr>
              <w:t>Admin</w:t>
            </w:r>
          </w:p>
        </w:tc>
      </w:tr>
      <w:tr w:rsidR="00394BD4" w:rsidTr="002A4C37">
        <w:tc>
          <w:tcPr>
            <w:tcW w:w="2122" w:type="dxa"/>
            <w:shd w:val="clear" w:color="auto" w:fill="D9D9D9" w:themeFill="background1" w:themeFillShade="D9"/>
          </w:tcPr>
          <w:p w:rsidR="00394BD4" w:rsidRPr="00AD488D" w:rsidRDefault="00394BD4" w:rsidP="002A4C37">
            <w:pPr>
              <w:rPr>
                <w:b/>
              </w:rPr>
            </w:pPr>
            <w:r w:rsidRPr="00AD488D">
              <w:rPr>
                <w:b/>
              </w:rPr>
              <w:t>Menu Reference</w:t>
            </w:r>
          </w:p>
        </w:tc>
        <w:tc>
          <w:tcPr>
            <w:tcW w:w="6894" w:type="dxa"/>
          </w:tcPr>
          <w:p w:rsidR="00394BD4" w:rsidRDefault="00394BD4" w:rsidP="002A4C37"/>
        </w:tc>
      </w:tr>
      <w:tr w:rsidR="00394BD4" w:rsidTr="002A4C37">
        <w:tc>
          <w:tcPr>
            <w:tcW w:w="2122" w:type="dxa"/>
            <w:shd w:val="clear" w:color="auto" w:fill="D9D9D9" w:themeFill="background1" w:themeFillShade="D9"/>
          </w:tcPr>
          <w:p w:rsidR="00394BD4" w:rsidRPr="00AD488D" w:rsidRDefault="00394BD4" w:rsidP="002A4C37">
            <w:pPr>
              <w:rPr>
                <w:b/>
              </w:rPr>
            </w:pPr>
            <w:r w:rsidRPr="00AD488D">
              <w:rPr>
                <w:b/>
              </w:rPr>
              <w:t>Dependency on Module</w:t>
            </w:r>
          </w:p>
        </w:tc>
        <w:tc>
          <w:tcPr>
            <w:tcW w:w="6894" w:type="dxa"/>
          </w:tcPr>
          <w:p w:rsidR="00394BD4" w:rsidRDefault="00394BD4" w:rsidP="002A4C37">
            <w:r>
              <w:t>No</w:t>
            </w:r>
          </w:p>
        </w:tc>
      </w:tr>
      <w:tr w:rsidR="00394BD4" w:rsidTr="002A4C37">
        <w:tc>
          <w:tcPr>
            <w:tcW w:w="9016" w:type="dxa"/>
            <w:gridSpan w:val="2"/>
            <w:shd w:val="clear" w:color="auto" w:fill="CEB400" w:themeFill="background2" w:themeFillShade="80"/>
          </w:tcPr>
          <w:p w:rsidR="00394BD4" w:rsidRPr="00562C60" w:rsidRDefault="00394BD4" w:rsidP="002A4C37">
            <w:pPr>
              <w:jc w:val="center"/>
              <w:rPr>
                <w:b/>
              </w:rPr>
            </w:pPr>
            <w:r w:rsidRPr="00562C60">
              <w:rPr>
                <w:b/>
                <w:color w:val="FFFFFF" w:themeColor="background1"/>
              </w:rPr>
              <w:t>Input</w:t>
            </w:r>
            <w:r>
              <w:rPr>
                <w:b/>
                <w:color w:val="FFFFFF" w:themeColor="background1"/>
              </w:rPr>
              <w:t>s</w:t>
            </w:r>
          </w:p>
        </w:tc>
      </w:tr>
      <w:tr w:rsidR="00394BD4" w:rsidTr="002A4C37">
        <w:tc>
          <w:tcPr>
            <w:tcW w:w="9016" w:type="dxa"/>
            <w:gridSpan w:val="2"/>
            <w:shd w:val="clear" w:color="auto" w:fill="FFFFFF" w:themeFill="background1"/>
          </w:tcPr>
          <w:p w:rsidR="00394BD4" w:rsidRDefault="00394BD4" w:rsidP="002A4C37">
            <w:pPr>
              <w:pStyle w:val="ListParagraph"/>
              <w:suppressAutoHyphens w:val="0"/>
            </w:pPr>
          </w:p>
        </w:tc>
      </w:tr>
      <w:tr w:rsidR="00394BD4" w:rsidTr="002A4C37">
        <w:tc>
          <w:tcPr>
            <w:tcW w:w="9016" w:type="dxa"/>
            <w:gridSpan w:val="2"/>
            <w:shd w:val="clear" w:color="auto" w:fill="CEB400" w:themeFill="background2" w:themeFillShade="80"/>
          </w:tcPr>
          <w:p w:rsidR="00394BD4" w:rsidRPr="00A23941" w:rsidRDefault="00394BD4" w:rsidP="002A4C37">
            <w:pPr>
              <w:jc w:val="center"/>
              <w:rPr>
                <w:b/>
                <w:color w:val="FFFFFF" w:themeColor="background1"/>
              </w:rPr>
            </w:pPr>
            <w:r w:rsidRPr="00A23941">
              <w:rPr>
                <w:b/>
                <w:color w:val="FFFFFF" w:themeColor="background1"/>
              </w:rPr>
              <w:t>Validation</w:t>
            </w:r>
          </w:p>
        </w:tc>
      </w:tr>
      <w:tr w:rsidR="00394BD4" w:rsidTr="002A4C37">
        <w:trPr>
          <w:trHeight w:val="1891"/>
        </w:trPr>
        <w:tc>
          <w:tcPr>
            <w:tcW w:w="9016" w:type="dxa"/>
            <w:gridSpan w:val="2"/>
            <w:shd w:val="clear" w:color="auto" w:fill="FFFFFF" w:themeFill="background1"/>
          </w:tcPr>
          <w:p w:rsidR="00394BD4" w:rsidRDefault="00394BD4" w:rsidP="002A4C37">
            <w:pPr>
              <w:pStyle w:val="ListParagraph"/>
              <w:suppressAutoHyphens w:val="0"/>
            </w:pPr>
          </w:p>
          <w:p w:rsidR="00394BD4" w:rsidRDefault="00394BD4" w:rsidP="002A4C37">
            <w:pPr>
              <w:pStyle w:val="ListParagraph"/>
              <w:suppressAutoHyphens w:val="0"/>
            </w:pPr>
          </w:p>
        </w:tc>
      </w:tr>
      <w:tr w:rsidR="00394BD4" w:rsidTr="002A4C37">
        <w:tc>
          <w:tcPr>
            <w:tcW w:w="9016" w:type="dxa"/>
            <w:gridSpan w:val="2"/>
            <w:shd w:val="clear" w:color="auto" w:fill="CEB400" w:themeFill="background2" w:themeFillShade="80"/>
          </w:tcPr>
          <w:p w:rsidR="00394BD4" w:rsidRPr="00A23941" w:rsidRDefault="00394BD4" w:rsidP="002A4C37">
            <w:pPr>
              <w:jc w:val="center"/>
              <w:rPr>
                <w:b/>
              </w:rPr>
            </w:pPr>
            <w:r w:rsidRPr="00A23941">
              <w:rPr>
                <w:b/>
                <w:color w:val="FFFFFF" w:themeColor="background1"/>
              </w:rPr>
              <w:t>Process Logic</w:t>
            </w:r>
          </w:p>
        </w:tc>
      </w:tr>
      <w:tr w:rsidR="00394BD4" w:rsidTr="002A4C37">
        <w:tc>
          <w:tcPr>
            <w:tcW w:w="9016" w:type="dxa"/>
            <w:gridSpan w:val="2"/>
            <w:shd w:val="clear" w:color="auto" w:fill="FFFFFF" w:themeFill="background1"/>
          </w:tcPr>
          <w:p w:rsidR="00394BD4" w:rsidRDefault="00394BD4" w:rsidP="002A4C37"/>
          <w:p w:rsidR="00394BD4" w:rsidRDefault="00394BD4" w:rsidP="002A4C37">
            <w:r>
              <w:t xml:space="preserve">        </w:t>
            </w:r>
          </w:p>
          <w:p w:rsidR="00394BD4" w:rsidRDefault="00394BD4" w:rsidP="002A4C37"/>
        </w:tc>
      </w:tr>
      <w:tr w:rsidR="00394BD4" w:rsidTr="002A4C37">
        <w:tc>
          <w:tcPr>
            <w:tcW w:w="9016" w:type="dxa"/>
            <w:gridSpan w:val="2"/>
            <w:shd w:val="clear" w:color="auto" w:fill="CEB400" w:themeFill="background2" w:themeFillShade="80"/>
          </w:tcPr>
          <w:p w:rsidR="00394BD4" w:rsidRPr="00A23941" w:rsidRDefault="00394BD4" w:rsidP="002A4C37">
            <w:pPr>
              <w:jc w:val="center"/>
              <w:rPr>
                <w:b/>
              </w:rPr>
            </w:pPr>
            <w:r w:rsidRPr="00A23941">
              <w:rPr>
                <w:b/>
                <w:color w:val="FFFFFF" w:themeColor="background1"/>
              </w:rPr>
              <w:t>Output</w:t>
            </w:r>
          </w:p>
        </w:tc>
      </w:tr>
      <w:tr w:rsidR="00394BD4" w:rsidTr="002A4C37">
        <w:trPr>
          <w:trHeight w:val="1116"/>
        </w:trPr>
        <w:tc>
          <w:tcPr>
            <w:tcW w:w="9016" w:type="dxa"/>
            <w:gridSpan w:val="2"/>
            <w:tcBorders>
              <w:bottom w:val="single" w:sz="4" w:space="0" w:color="auto"/>
            </w:tcBorders>
            <w:shd w:val="clear" w:color="auto" w:fill="FFFFFF" w:themeFill="background1"/>
          </w:tcPr>
          <w:p w:rsidR="00394BD4" w:rsidRDefault="00394BD4" w:rsidP="002A4C37">
            <w:pPr>
              <w:pStyle w:val="ListParagraph"/>
              <w:numPr>
                <w:ilvl w:val="0"/>
                <w:numId w:val="9"/>
              </w:numPr>
              <w:suppressAutoHyphens w:val="0"/>
            </w:pPr>
            <w:r>
              <w:t>Admin Verify Company Log</w:t>
            </w:r>
            <w:r w:rsidR="00A83D6C">
              <w:t xml:space="preserve"> </w:t>
            </w:r>
            <w:r>
              <w:t xml:space="preserve">In </w:t>
            </w:r>
            <w:proofErr w:type="gramStart"/>
            <w:r>
              <w:t>Request  and</w:t>
            </w:r>
            <w:proofErr w:type="gramEnd"/>
            <w:r>
              <w:t xml:space="preserve"> Redirect to Admin </w:t>
            </w:r>
            <w:r>
              <w:rPr>
                <w:rFonts w:eastAsia="Arial" w:cs="Calibri"/>
                <w:sz w:val="24"/>
                <w:szCs w:val="24"/>
              </w:rPr>
              <w:t xml:space="preserve"> </w:t>
            </w:r>
            <w:r w:rsidRPr="00394BD4">
              <w:rPr>
                <w:rFonts w:eastAsia="Arial" w:cs="Calibri"/>
              </w:rPr>
              <w:t>Verify Company</w:t>
            </w:r>
            <w:r w:rsidR="00003C09">
              <w:rPr>
                <w:rFonts w:eastAsia="Arial" w:cs="Calibri"/>
              </w:rPr>
              <w:t xml:space="preserve"> Login</w:t>
            </w:r>
            <w:r w:rsidRPr="00394BD4">
              <w:rPr>
                <w:rFonts w:eastAsia="Arial" w:cs="Calibri"/>
              </w:rPr>
              <w:t xml:space="preserve"> Request</w:t>
            </w:r>
            <w:r w:rsidRPr="00394BD4">
              <w:t xml:space="preserve"> Page</w:t>
            </w:r>
            <w:r>
              <w:t>.</w:t>
            </w:r>
          </w:p>
        </w:tc>
      </w:tr>
    </w:tbl>
    <w:p w:rsidR="00394BD4" w:rsidRDefault="00394BD4" w:rsidP="00394BD4">
      <w:pPr>
        <w:rPr>
          <w:rFonts w:eastAsia="Arial" w:cs="Calibri"/>
          <w:sz w:val="56"/>
          <w:szCs w:val="56"/>
        </w:rPr>
      </w:pPr>
    </w:p>
    <w:p w:rsidR="00394BD4" w:rsidRDefault="00394BD4" w:rsidP="00394BD4">
      <w:pPr>
        <w:rPr>
          <w:rFonts w:eastAsia="Arial" w:cs="Calibri"/>
          <w:sz w:val="56"/>
          <w:szCs w:val="56"/>
        </w:rPr>
      </w:pPr>
    </w:p>
    <w:p w:rsidR="00394BD4" w:rsidRDefault="00394BD4" w:rsidP="00394BD4">
      <w:pPr>
        <w:rPr>
          <w:rFonts w:eastAsia="Arial" w:cs="Calibri"/>
          <w:sz w:val="56"/>
          <w:szCs w:val="56"/>
        </w:rPr>
      </w:pPr>
    </w:p>
    <w:p w:rsidR="00394BD4" w:rsidRDefault="00394BD4" w:rsidP="00394BD4">
      <w:pPr>
        <w:rPr>
          <w:rFonts w:eastAsia="Arial" w:cs="Calibri"/>
          <w:sz w:val="56"/>
          <w:szCs w:val="56"/>
        </w:rPr>
      </w:pPr>
    </w:p>
    <w:p w:rsidR="00394BD4" w:rsidRDefault="00394BD4" w:rsidP="00394BD4">
      <w:pPr>
        <w:rPr>
          <w:rFonts w:eastAsia="Arial" w:cs="Calibri"/>
          <w:sz w:val="56"/>
          <w:szCs w:val="56"/>
        </w:rPr>
      </w:pPr>
    </w:p>
    <w:p w:rsidR="00394BD4" w:rsidRDefault="00394BD4" w:rsidP="00394BD4">
      <w:pPr>
        <w:rPr>
          <w:rFonts w:eastAsia="Arial" w:cs="Calibri"/>
          <w:sz w:val="56"/>
          <w:szCs w:val="56"/>
        </w:rPr>
      </w:pPr>
    </w:p>
    <w:p w:rsidR="003B3E18" w:rsidRDefault="003B3E18" w:rsidP="00392C83">
      <w:pPr>
        <w:rPr>
          <w:rFonts w:eastAsia="Arial" w:cs="Calibri"/>
          <w:sz w:val="56"/>
          <w:szCs w:val="56"/>
        </w:rPr>
      </w:pPr>
    </w:p>
    <w:p w:rsidR="003B3E18" w:rsidRDefault="003B3E18" w:rsidP="00392C83">
      <w:pPr>
        <w:rPr>
          <w:rFonts w:eastAsia="Arial" w:cs="Calibri"/>
          <w:sz w:val="56"/>
          <w:szCs w:val="56"/>
        </w:rPr>
      </w:pPr>
    </w:p>
    <w:p w:rsidR="003B3E18" w:rsidRDefault="003B3E18" w:rsidP="00392C83">
      <w:pPr>
        <w:rPr>
          <w:rFonts w:eastAsia="Arial" w:cs="Calibri"/>
          <w:sz w:val="56"/>
          <w:szCs w:val="56"/>
        </w:rPr>
      </w:pPr>
    </w:p>
    <w:p w:rsidR="003B3E18" w:rsidRDefault="003B3E18" w:rsidP="00392C83">
      <w:pPr>
        <w:rPr>
          <w:rFonts w:eastAsia="Arial" w:cs="Calibri"/>
          <w:sz w:val="56"/>
          <w:szCs w:val="56"/>
        </w:rPr>
      </w:pPr>
    </w:p>
    <w:p w:rsidR="003B3E18" w:rsidRDefault="003B3E18" w:rsidP="00392C83">
      <w:pPr>
        <w:rPr>
          <w:rFonts w:eastAsia="Arial" w:cs="Calibri"/>
          <w:sz w:val="56"/>
          <w:szCs w:val="56"/>
        </w:rPr>
      </w:pPr>
    </w:p>
    <w:p w:rsidR="00394BD4" w:rsidRDefault="00394BD4" w:rsidP="00394BD4">
      <w:pPr>
        <w:rPr>
          <w:rFonts w:eastAsia="Arial" w:cs="Calibri"/>
          <w:sz w:val="32"/>
          <w:szCs w:val="32"/>
        </w:rPr>
      </w:pPr>
      <w:r>
        <w:rPr>
          <w:rFonts w:eastAsia="Arial" w:cs="Calibri"/>
          <w:sz w:val="32"/>
          <w:szCs w:val="32"/>
        </w:rPr>
        <w:t>Verify Student</w:t>
      </w:r>
      <w:r w:rsidR="00003C09">
        <w:rPr>
          <w:rFonts w:eastAsia="Arial" w:cs="Calibri"/>
          <w:sz w:val="32"/>
          <w:szCs w:val="32"/>
        </w:rPr>
        <w:t xml:space="preserve"> Login</w:t>
      </w:r>
      <w:r>
        <w:rPr>
          <w:rFonts w:eastAsia="Arial" w:cs="Calibri"/>
          <w:sz w:val="32"/>
          <w:szCs w:val="32"/>
        </w:rPr>
        <w:t xml:space="preserve"> Request</w:t>
      </w:r>
      <w:r w:rsidRPr="008A441A">
        <w:rPr>
          <w:rFonts w:eastAsia="Arial" w:cs="Calibri"/>
          <w:sz w:val="32"/>
          <w:szCs w:val="32"/>
        </w:rPr>
        <w:t xml:space="preserve"> Screen:-</w:t>
      </w:r>
    </w:p>
    <w:p w:rsidR="003B3E18" w:rsidRDefault="003B3E18" w:rsidP="00392C83">
      <w:pPr>
        <w:rPr>
          <w:rFonts w:eastAsia="Arial" w:cs="Calibri"/>
          <w:sz w:val="56"/>
          <w:szCs w:val="56"/>
        </w:rPr>
      </w:pPr>
    </w:p>
    <w:p w:rsidR="00394BD4" w:rsidRDefault="00394BD4" w:rsidP="00394BD4">
      <w:pPr>
        <w:rPr>
          <w:rFonts w:eastAsia="Arial" w:cs="Calibri"/>
          <w:sz w:val="32"/>
          <w:szCs w:val="32"/>
        </w:rPr>
      </w:pPr>
    </w:p>
    <w:tbl>
      <w:tblPr>
        <w:tblStyle w:val="TableGrid"/>
        <w:tblpPr w:leftFromText="180" w:rightFromText="180" w:vertAnchor="page" w:horzAnchor="margin" w:tblpY="2071"/>
        <w:tblW w:w="0" w:type="auto"/>
        <w:tblLook w:val="04A0"/>
      </w:tblPr>
      <w:tblGrid>
        <w:gridCol w:w="2122"/>
        <w:gridCol w:w="6894"/>
      </w:tblGrid>
      <w:tr w:rsidR="00394BD4" w:rsidTr="002A4C37">
        <w:tc>
          <w:tcPr>
            <w:tcW w:w="2122" w:type="dxa"/>
            <w:shd w:val="clear" w:color="auto" w:fill="D9D9D9" w:themeFill="background1" w:themeFillShade="D9"/>
          </w:tcPr>
          <w:p w:rsidR="00394BD4" w:rsidRPr="00AD488D" w:rsidRDefault="00394BD4" w:rsidP="002A4C37">
            <w:pPr>
              <w:rPr>
                <w:b/>
              </w:rPr>
            </w:pPr>
            <w:r w:rsidRPr="00AD488D">
              <w:rPr>
                <w:b/>
              </w:rPr>
              <w:t>Screen Name</w:t>
            </w:r>
          </w:p>
        </w:tc>
        <w:tc>
          <w:tcPr>
            <w:tcW w:w="6894" w:type="dxa"/>
          </w:tcPr>
          <w:p w:rsidR="00394BD4" w:rsidRPr="00394BD4" w:rsidRDefault="00394BD4" w:rsidP="002A4C37">
            <w:pPr>
              <w:rPr>
                <w:sz w:val="24"/>
                <w:szCs w:val="24"/>
              </w:rPr>
            </w:pPr>
            <w:r>
              <w:rPr>
                <w:rFonts w:eastAsia="Arial" w:cs="Calibri"/>
                <w:sz w:val="24"/>
                <w:szCs w:val="24"/>
              </w:rPr>
              <w:t>Verify Student</w:t>
            </w:r>
            <w:r w:rsidR="00003C09">
              <w:rPr>
                <w:rFonts w:eastAsia="Arial" w:cs="Calibri"/>
                <w:sz w:val="24"/>
                <w:szCs w:val="24"/>
              </w:rPr>
              <w:t xml:space="preserve"> Login</w:t>
            </w:r>
            <w:r w:rsidRPr="00394BD4">
              <w:rPr>
                <w:rFonts w:eastAsia="Arial" w:cs="Calibri"/>
                <w:sz w:val="24"/>
                <w:szCs w:val="24"/>
              </w:rPr>
              <w:t xml:space="preserve"> Request</w:t>
            </w:r>
          </w:p>
        </w:tc>
      </w:tr>
      <w:tr w:rsidR="00394BD4" w:rsidTr="002A4C37">
        <w:tc>
          <w:tcPr>
            <w:tcW w:w="2122" w:type="dxa"/>
            <w:shd w:val="clear" w:color="auto" w:fill="D9D9D9" w:themeFill="background1" w:themeFillShade="D9"/>
          </w:tcPr>
          <w:p w:rsidR="00394BD4" w:rsidRPr="00AD488D" w:rsidRDefault="00394BD4" w:rsidP="002A4C37">
            <w:pPr>
              <w:rPr>
                <w:b/>
              </w:rPr>
            </w:pPr>
            <w:r w:rsidRPr="00AD488D">
              <w:rPr>
                <w:b/>
              </w:rPr>
              <w:t>Module</w:t>
            </w:r>
          </w:p>
        </w:tc>
        <w:tc>
          <w:tcPr>
            <w:tcW w:w="6894" w:type="dxa"/>
          </w:tcPr>
          <w:p w:rsidR="00394BD4" w:rsidRDefault="00394BD4" w:rsidP="002A4C37">
            <w:r>
              <w:rPr>
                <w:rFonts w:eastAsia="Arial" w:cs="Calibri"/>
                <w:sz w:val="24"/>
                <w:szCs w:val="24"/>
              </w:rPr>
              <w:t>Admin</w:t>
            </w:r>
          </w:p>
        </w:tc>
      </w:tr>
      <w:tr w:rsidR="00394BD4" w:rsidTr="002A4C37">
        <w:tc>
          <w:tcPr>
            <w:tcW w:w="2122" w:type="dxa"/>
            <w:shd w:val="clear" w:color="auto" w:fill="D9D9D9" w:themeFill="background1" w:themeFillShade="D9"/>
          </w:tcPr>
          <w:p w:rsidR="00394BD4" w:rsidRPr="00AD488D" w:rsidRDefault="00394BD4" w:rsidP="002A4C37">
            <w:pPr>
              <w:rPr>
                <w:b/>
              </w:rPr>
            </w:pPr>
            <w:r w:rsidRPr="00AD488D">
              <w:rPr>
                <w:b/>
              </w:rPr>
              <w:t>Menu Reference</w:t>
            </w:r>
          </w:p>
        </w:tc>
        <w:tc>
          <w:tcPr>
            <w:tcW w:w="6894" w:type="dxa"/>
          </w:tcPr>
          <w:p w:rsidR="00394BD4" w:rsidRDefault="00394BD4" w:rsidP="002A4C37"/>
        </w:tc>
      </w:tr>
      <w:tr w:rsidR="00394BD4" w:rsidTr="002A4C37">
        <w:tc>
          <w:tcPr>
            <w:tcW w:w="2122" w:type="dxa"/>
            <w:shd w:val="clear" w:color="auto" w:fill="D9D9D9" w:themeFill="background1" w:themeFillShade="D9"/>
          </w:tcPr>
          <w:p w:rsidR="00394BD4" w:rsidRPr="00AD488D" w:rsidRDefault="00394BD4" w:rsidP="002A4C37">
            <w:pPr>
              <w:rPr>
                <w:b/>
              </w:rPr>
            </w:pPr>
            <w:r w:rsidRPr="00AD488D">
              <w:rPr>
                <w:b/>
              </w:rPr>
              <w:t>Dependency on Module</w:t>
            </w:r>
          </w:p>
        </w:tc>
        <w:tc>
          <w:tcPr>
            <w:tcW w:w="6894" w:type="dxa"/>
          </w:tcPr>
          <w:p w:rsidR="00394BD4" w:rsidRDefault="00394BD4" w:rsidP="002A4C37">
            <w:r>
              <w:t>No</w:t>
            </w:r>
          </w:p>
        </w:tc>
      </w:tr>
      <w:tr w:rsidR="00394BD4" w:rsidTr="002A4C37">
        <w:tc>
          <w:tcPr>
            <w:tcW w:w="9016" w:type="dxa"/>
            <w:gridSpan w:val="2"/>
            <w:shd w:val="clear" w:color="auto" w:fill="CEB400" w:themeFill="background2" w:themeFillShade="80"/>
          </w:tcPr>
          <w:p w:rsidR="00394BD4" w:rsidRPr="00562C60" w:rsidRDefault="00394BD4" w:rsidP="002A4C37">
            <w:pPr>
              <w:jc w:val="center"/>
              <w:rPr>
                <w:b/>
              </w:rPr>
            </w:pPr>
            <w:r w:rsidRPr="00562C60">
              <w:rPr>
                <w:b/>
                <w:color w:val="FFFFFF" w:themeColor="background1"/>
              </w:rPr>
              <w:t>Input</w:t>
            </w:r>
            <w:r>
              <w:rPr>
                <w:b/>
                <w:color w:val="FFFFFF" w:themeColor="background1"/>
              </w:rPr>
              <w:t>s</w:t>
            </w:r>
          </w:p>
        </w:tc>
      </w:tr>
      <w:tr w:rsidR="00394BD4" w:rsidTr="002A4C37">
        <w:tc>
          <w:tcPr>
            <w:tcW w:w="9016" w:type="dxa"/>
            <w:gridSpan w:val="2"/>
            <w:shd w:val="clear" w:color="auto" w:fill="FFFFFF" w:themeFill="background1"/>
          </w:tcPr>
          <w:p w:rsidR="00394BD4" w:rsidRDefault="00394BD4" w:rsidP="002A4C37">
            <w:pPr>
              <w:pStyle w:val="ListParagraph"/>
              <w:suppressAutoHyphens w:val="0"/>
            </w:pPr>
          </w:p>
        </w:tc>
      </w:tr>
      <w:tr w:rsidR="00394BD4" w:rsidTr="002A4C37">
        <w:tc>
          <w:tcPr>
            <w:tcW w:w="9016" w:type="dxa"/>
            <w:gridSpan w:val="2"/>
            <w:shd w:val="clear" w:color="auto" w:fill="CEB400" w:themeFill="background2" w:themeFillShade="80"/>
          </w:tcPr>
          <w:p w:rsidR="00394BD4" w:rsidRPr="00A23941" w:rsidRDefault="00394BD4" w:rsidP="002A4C37">
            <w:pPr>
              <w:jc w:val="center"/>
              <w:rPr>
                <w:b/>
                <w:color w:val="FFFFFF" w:themeColor="background1"/>
              </w:rPr>
            </w:pPr>
            <w:r w:rsidRPr="00A23941">
              <w:rPr>
                <w:b/>
                <w:color w:val="FFFFFF" w:themeColor="background1"/>
              </w:rPr>
              <w:t>Validation</w:t>
            </w:r>
          </w:p>
        </w:tc>
      </w:tr>
      <w:tr w:rsidR="00394BD4" w:rsidTr="002A4C37">
        <w:trPr>
          <w:trHeight w:val="1891"/>
        </w:trPr>
        <w:tc>
          <w:tcPr>
            <w:tcW w:w="9016" w:type="dxa"/>
            <w:gridSpan w:val="2"/>
            <w:shd w:val="clear" w:color="auto" w:fill="FFFFFF" w:themeFill="background1"/>
          </w:tcPr>
          <w:p w:rsidR="00394BD4" w:rsidRDefault="00394BD4" w:rsidP="002A4C37">
            <w:pPr>
              <w:pStyle w:val="ListParagraph"/>
              <w:suppressAutoHyphens w:val="0"/>
            </w:pPr>
          </w:p>
          <w:p w:rsidR="00394BD4" w:rsidRDefault="00394BD4" w:rsidP="002A4C37">
            <w:pPr>
              <w:pStyle w:val="ListParagraph"/>
              <w:suppressAutoHyphens w:val="0"/>
            </w:pPr>
          </w:p>
        </w:tc>
      </w:tr>
      <w:tr w:rsidR="00394BD4" w:rsidTr="002A4C37">
        <w:tc>
          <w:tcPr>
            <w:tcW w:w="9016" w:type="dxa"/>
            <w:gridSpan w:val="2"/>
            <w:shd w:val="clear" w:color="auto" w:fill="CEB400" w:themeFill="background2" w:themeFillShade="80"/>
          </w:tcPr>
          <w:p w:rsidR="00394BD4" w:rsidRPr="00A23941" w:rsidRDefault="00394BD4" w:rsidP="002A4C37">
            <w:pPr>
              <w:jc w:val="center"/>
              <w:rPr>
                <w:b/>
              </w:rPr>
            </w:pPr>
            <w:r w:rsidRPr="00A23941">
              <w:rPr>
                <w:b/>
                <w:color w:val="FFFFFF" w:themeColor="background1"/>
              </w:rPr>
              <w:t>Process Logic</w:t>
            </w:r>
          </w:p>
        </w:tc>
      </w:tr>
      <w:tr w:rsidR="00394BD4" w:rsidTr="002A4C37">
        <w:tc>
          <w:tcPr>
            <w:tcW w:w="9016" w:type="dxa"/>
            <w:gridSpan w:val="2"/>
            <w:shd w:val="clear" w:color="auto" w:fill="FFFFFF" w:themeFill="background1"/>
          </w:tcPr>
          <w:p w:rsidR="00394BD4" w:rsidRDefault="00394BD4" w:rsidP="002A4C37"/>
          <w:p w:rsidR="00394BD4" w:rsidRDefault="00394BD4" w:rsidP="002A4C37">
            <w:r>
              <w:t xml:space="preserve">        </w:t>
            </w:r>
          </w:p>
          <w:p w:rsidR="00394BD4" w:rsidRDefault="00394BD4" w:rsidP="002A4C37"/>
        </w:tc>
      </w:tr>
      <w:tr w:rsidR="00394BD4" w:rsidTr="002A4C37">
        <w:tc>
          <w:tcPr>
            <w:tcW w:w="9016" w:type="dxa"/>
            <w:gridSpan w:val="2"/>
            <w:shd w:val="clear" w:color="auto" w:fill="CEB400" w:themeFill="background2" w:themeFillShade="80"/>
          </w:tcPr>
          <w:p w:rsidR="00394BD4" w:rsidRPr="00A23941" w:rsidRDefault="00394BD4" w:rsidP="002A4C37">
            <w:pPr>
              <w:jc w:val="center"/>
              <w:rPr>
                <w:b/>
              </w:rPr>
            </w:pPr>
            <w:r w:rsidRPr="00A23941">
              <w:rPr>
                <w:b/>
                <w:color w:val="FFFFFF" w:themeColor="background1"/>
              </w:rPr>
              <w:t>Output</w:t>
            </w:r>
          </w:p>
        </w:tc>
      </w:tr>
      <w:tr w:rsidR="00394BD4" w:rsidTr="002A4C37">
        <w:trPr>
          <w:trHeight w:val="1116"/>
        </w:trPr>
        <w:tc>
          <w:tcPr>
            <w:tcW w:w="9016" w:type="dxa"/>
            <w:gridSpan w:val="2"/>
            <w:tcBorders>
              <w:bottom w:val="single" w:sz="4" w:space="0" w:color="auto"/>
            </w:tcBorders>
            <w:shd w:val="clear" w:color="auto" w:fill="FFFFFF" w:themeFill="background1"/>
          </w:tcPr>
          <w:p w:rsidR="00394BD4" w:rsidRDefault="00394BD4" w:rsidP="002A4C37">
            <w:pPr>
              <w:pStyle w:val="ListParagraph"/>
              <w:numPr>
                <w:ilvl w:val="0"/>
                <w:numId w:val="9"/>
              </w:numPr>
              <w:suppressAutoHyphens w:val="0"/>
            </w:pPr>
            <w:r>
              <w:t>Admin Verify Student Log</w:t>
            </w:r>
            <w:r w:rsidR="00A83D6C">
              <w:t xml:space="preserve"> </w:t>
            </w:r>
            <w:r>
              <w:t xml:space="preserve">In </w:t>
            </w:r>
            <w:proofErr w:type="gramStart"/>
            <w:r>
              <w:t>Request  and</w:t>
            </w:r>
            <w:proofErr w:type="gramEnd"/>
            <w:r>
              <w:t xml:space="preserve"> Redirect to Admin </w:t>
            </w:r>
            <w:r>
              <w:rPr>
                <w:rFonts w:eastAsia="Arial" w:cs="Calibri"/>
                <w:sz w:val="24"/>
                <w:szCs w:val="24"/>
              </w:rPr>
              <w:t xml:space="preserve"> </w:t>
            </w:r>
            <w:r w:rsidRPr="00394BD4">
              <w:rPr>
                <w:rFonts w:eastAsia="Arial" w:cs="Calibri"/>
              </w:rPr>
              <w:t>Verify Company</w:t>
            </w:r>
            <w:r w:rsidR="00003C09">
              <w:rPr>
                <w:rFonts w:eastAsia="Arial" w:cs="Calibri"/>
              </w:rPr>
              <w:t xml:space="preserve"> login</w:t>
            </w:r>
            <w:r w:rsidRPr="00394BD4">
              <w:rPr>
                <w:rFonts w:eastAsia="Arial" w:cs="Calibri"/>
              </w:rPr>
              <w:t xml:space="preserve"> Request</w:t>
            </w:r>
            <w:r w:rsidRPr="00394BD4">
              <w:t xml:space="preserve"> Page</w:t>
            </w:r>
            <w:r>
              <w:t>.</w:t>
            </w:r>
          </w:p>
        </w:tc>
      </w:tr>
    </w:tbl>
    <w:p w:rsidR="00394BD4" w:rsidRDefault="00394BD4" w:rsidP="00394BD4">
      <w:pPr>
        <w:rPr>
          <w:rFonts w:eastAsia="Arial" w:cs="Calibri"/>
          <w:sz w:val="56"/>
          <w:szCs w:val="56"/>
        </w:rPr>
      </w:pPr>
    </w:p>
    <w:p w:rsidR="00394BD4" w:rsidRDefault="00394BD4" w:rsidP="00394BD4">
      <w:pPr>
        <w:rPr>
          <w:rFonts w:eastAsia="Arial" w:cs="Calibri"/>
          <w:sz w:val="56"/>
          <w:szCs w:val="56"/>
        </w:rPr>
      </w:pPr>
    </w:p>
    <w:p w:rsidR="00394BD4" w:rsidRDefault="00394BD4" w:rsidP="00394BD4">
      <w:pPr>
        <w:rPr>
          <w:rFonts w:eastAsia="Arial" w:cs="Calibri"/>
          <w:sz w:val="56"/>
          <w:szCs w:val="56"/>
        </w:rPr>
      </w:pPr>
    </w:p>
    <w:p w:rsidR="00394BD4" w:rsidRDefault="00394BD4" w:rsidP="00394BD4">
      <w:pPr>
        <w:rPr>
          <w:rFonts w:eastAsia="Arial" w:cs="Calibri"/>
          <w:sz w:val="56"/>
          <w:szCs w:val="56"/>
        </w:rPr>
      </w:pPr>
    </w:p>
    <w:p w:rsidR="00394BD4" w:rsidRDefault="00394BD4" w:rsidP="00394BD4">
      <w:pPr>
        <w:rPr>
          <w:rFonts w:eastAsia="Arial" w:cs="Calibri"/>
          <w:sz w:val="56"/>
          <w:szCs w:val="56"/>
        </w:rPr>
      </w:pPr>
    </w:p>
    <w:p w:rsidR="00394BD4" w:rsidRDefault="00394BD4" w:rsidP="00394BD4">
      <w:pPr>
        <w:rPr>
          <w:rFonts w:eastAsia="Arial" w:cs="Calibri"/>
          <w:sz w:val="56"/>
          <w:szCs w:val="56"/>
        </w:rPr>
      </w:pPr>
    </w:p>
    <w:p w:rsidR="00745183" w:rsidRDefault="00745183" w:rsidP="00392C83">
      <w:pPr>
        <w:rPr>
          <w:rFonts w:eastAsia="Arial" w:cs="Calibri"/>
          <w:sz w:val="56"/>
          <w:szCs w:val="56"/>
        </w:rPr>
      </w:pPr>
    </w:p>
    <w:p w:rsidR="00394BD4" w:rsidRDefault="00394BD4" w:rsidP="00392C83">
      <w:pPr>
        <w:rPr>
          <w:rFonts w:eastAsia="Arial" w:cs="Calibri"/>
          <w:sz w:val="56"/>
          <w:szCs w:val="56"/>
        </w:rPr>
      </w:pPr>
    </w:p>
    <w:p w:rsidR="00394BD4" w:rsidRDefault="00394BD4" w:rsidP="00392C83">
      <w:pPr>
        <w:rPr>
          <w:rFonts w:eastAsia="Arial" w:cs="Calibri"/>
          <w:sz w:val="56"/>
          <w:szCs w:val="56"/>
        </w:rPr>
      </w:pPr>
    </w:p>
    <w:p w:rsidR="00394BD4" w:rsidRDefault="00394BD4" w:rsidP="00392C83">
      <w:pPr>
        <w:rPr>
          <w:rFonts w:eastAsia="Arial" w:cs="Calibri"/>
          <w:sz w:val="56"/>
          <w:szCs w:val="56"/>
        </w:rPr>
      </w:pPr>
    </w:p>
    <w:p w:rsidR="00394BD4" w:rsidRPr="00C37452" w:rsidRDefault="00394BD4" w:rsidP="00392C83">
      <w:pPr>
        <w:rPr>
          <w:rFonts w:eastAsia="Arial" w:cs="Calibri"/>
          <w:sz w:val="32"/>
          <w:szCs w:val="32"/>
        </w:rPr>
      </w:pPr>
    </w:p>
    <w:p w:rsidR="00394BD4" w:rsidRPr="00C37452" w:rsidRDefault="00394BD4" w:rsidP="00392C83">
      <w:pPr>
        <w:rPr>
          <w:rFonts w:eastAsia="Arial" w:cs="Calibri"/>
          <w:sz w:val="32"/>
          <w:szCs w:val="32"/>
        </w:rPr>
      </w:pPr>
      <w:r w:rsidRPr="00C37452">
        <w:rPr>
          <w:rFonts w:eastAsia="Arial" w:cs="Calibri"/>
          <w:sz w:val="32"/>
          <w:szCs w:val="32"/>
        </w:rPr>
        <w:t>Add Placement Information</w:t>
      </w:r>
      <w:r w:rsidR="00C37452" w:rsidRPr="00C37452">
        <w:rPr>
          <w:rFonts w:eastAsia="Arial" w:cs="Calibri"/>
          <w:sz w:val="32"/>
          <w:szCs w:val="32"/>
        </w:rPr>
        <w:t xml:space="preserve"> Screen</w:t>
      </w:r>
      <w:r w:rsidRPr="00C37452">
        <w:rPr>
          <w:rFonts w:eastAsia="Arial" w:cs="Calibri"/>
          <w:sz w:val="32"/>
          <w:szCs w:val="32"/>
        </w:rPr>
        <w:t>:-</w:t>
      </w:r>
    </w:p>
    <w:p w:rsidR="00394BD4" w:rsidRDefault="00394BD4" w:rsidP="00392C83">
      <w:pPr>
        <w:rPr>
          <w:rFonts w:eastAsia="Arial" w:cs="Calibri"/>
          <w:sz w:val="56"/>
          <w:szCs w:val="56"/>
        </w:rPr>
      </w:pPr>
    </w:p>
    <w:p w:rsidR="00394BD4" w:rsidRDefault="00394BD4" w:rsidP="00394BD4">
      <w:pPr>
        <w:rPr>
          <w:b/>
          <w:sz w:val="26"/>
        </w:rPr>
      </w:pPr>
    </w:p>
    <w:tbl>
      <w:tblPr>
        <w:tblStyle w:val="TableGrid"/>
        <w:tblpPr w:leftFromText="180" w:rightFromText="180" w:vertAnchor="page" w:horzAnchor="margin" w:tblpY="2071"/>
        <w:tblW w:w="0" w:type="auto"/>
        <w:tblLook w:val="04A0"/>
      </w:tblPr>
      <w:tblGrid>
        <w:gridCol w:w="2122"/>
        <w:gridCol w:w="6894"/>
      </w:tblGrid>
      <w:tr w:rsidR="00394BD4" w:rsidTr="002A4C37">
        <w:tc>
          <w:tcPr>
            <w:tcW w:w="2122" w:type="dxa"/>
            <w:shd w:val="clear" w:color="auto" w:fill="D9D9D9" w:themeFill="background1" w:themeFillShade="D9"/>
          </w:tcPr>
          <w:p w:rsidR="00394BD4" w:rsidRPr="00AD488D" w:rsidRDefault="00394BD4" w:rsidP="002A4C37">
            <w:pPr>
              <w:rPr>
                <w:b/>
              </w:rPr>
            </w:pPr>
            <w:r w:rsidRPr="00AD488D">
              <w:rPr>
                <w:b/>
              </w:rPr>
              <w:t>Screen Name</w:t>
            </w:r>
          </w:p>
        </w:tc>
        <w:tc>
          <w:tcPr>
            <w:tcW w:w="6894" w:type="dxa"/>
          </w:tcPr>
          <w:p w:rsidR="00394BD4" w:rsidRPr="003B3E18" w:rsidRDefault="00394BD4" w:rsidP="002A4C37">
            <w:pPr>
              <w:rPr>
                <w:sz w:val="24"/>
                <w:szCs w:val="24"/>
              </w:rPr>
            </w:pPr>
            <w:r>
              <w:rPr>
                <w:rFonts w:eastAsia="Arial" w:cs="Calibri"/>
                <w:sz w:val="24"/>
                <w:szCs w:val="24"/>
              </w:rPr>
              <w:t>Add Placement Information</w:t>
            </w:r>
          </w:p>
        </w:tc>
      </w:tr>
      <w:tr w:rsidR="00394BD4" w:rsidTr="002A4C37">
        <w:tc>
          <w:tcPr>
            <w:tcW w:w="2122" w:type="dxa"/>
            <w:shd w:val="clear" w:color="auto" w:fill="D9D9D9" w:themeFill="background1" w:themeFillShade="D9"/>
          </w:tcPr>
          <w:p w:rsidR="00394BD4" w:rsidRPr="00AD488D" w:rsidRDefault="00394BD4" w:rsidP="002A4C37">
            <w:pPr>
              <w:rPr>
                <w:b/>
              </w:rPr>
            </w:pPr>
            <w:r w:rsidRPr="00AD488D">
              <w:rPr>
                <w:b/>
              </w:rPr>
              <w:t>Module</w:t>
            </w:r>
          </w:p>
        </w:tc>
        <w:tc>
          <w:tcPr>
            <w:tcW w:w="6894" w:type="dxa"/>
          </w:tcPr>
          <w:p w:rsidR="00394BD4" w:rsidRDefault="00394BD4" w:rsidP="002A4C37">
            <w:r>
              <w:rPr>
                <w:rFonts w:eastAsia="Arial" w:cs="Calibri"/>
                <w:sz w:val="24"/>
                <w:szCs w:val="24"/>
              </w:rPr>
              <w:t>Coordinator</w:t>
            </w:r>
          </w:p>
        </w:tc>
      </w:tr>
      <w:tr w:rsidR="00394BD4" w:rsidTr="002A4C37">
        <w:tc>
          <w:tcPr>
            <w:tcW w:w="2122" w:type="dxa"/>
            <w:shd w:val="clear" w:color="auto" w:fill="D9D9D9" w:themeFill="background1" w:themeFillShade="D9"/>
          </w:tcPr>
          <w:p w:rsidR="00394BD4" w:rsidRPr="00AD488D" w:rsidRDefault="00394BD4" w:rsidP="002A4C37">
            <w:pPr>
              <w:rPr>
                <w:b/>
              </w:rPr>
            </w:pPr>
            <w:r w:rsidRPr="00AD488D">
              <w:rPr>
                <w:b/>
              </w:rPr>
              <w:t>Menu Reference</w:t>
            </w:r>
          </w:p>
        </w:tc>
        <w:tc>
          <w:tcPr>
            <w:tcW w:w="6894" w:type="dxa"/>
          </w:tcPr>
          <w:p w:rsidR="00394BD4" w:rsidRDefault="00394BD4" w:rsidP="002A4C37"/>
        </w:tc>
      </w:tr>
      <w:tr w:rsidR="00394BD4" w:rsidTr="002A4C37">
        <w:tc>
          <w:tcPr>
            <w:tcW w:w="2122" w:type="dxa"/>
            <w:shd w:val="clear" w:color="auto" w:fill="D9D9D9" w:themeFill="background1" w:themeFillShade="D9"/>
          </w:tcPr>
          <w:p w:rsidR="00394BD4" w:rsidRPr="00AD488D" w:rsidRDefault="00394BD4" w:rsidP="002A4C37">
            <w:pPr>
              <w:rPr>
                <w:b/>
              </w:rPr>
            </w:pPr>
            <w:r w:rsidRPr="00AD488D">
              <w:rPr>
                <w:b/>
              </w:rPr>
              <w:t>Dependency on Module</w:t>
            </w:r>
          </w:p>
        </w:tc>
        <w:tc>
          <w:tcPr>
            <w:tcW w:w="6894" w:type="dxa"/>
          </w:tcPr>
          <w:p w:rsidR="00394BD4" w:rsidRDefault="00C37452" w:rsidP="002A4C37">
            <w:r>
              <w:t>Company</w:t>
            </w:r>
          </w:p>
        </w:tc>
      </w:tr>
      <w:tr w:rsidR="00394BD4" w:rsidTr="002A4C37">
        <w:tc>
          <w:tcPr>
            <w:tcW w:w="9016" w:type="dxa"/>
            <w:gridSpan w:val="2"/>
            <w:shd w:val="clear" w:color="auto" w:fill="CEB400" w:themeFill="background2" w:themeFillShade="80"/>
          </w:tcPr>
          <w:p w:rsidR="00394BD4" w:rsidRPr="00562C60" w:rsidRDefault="00394BD4" w:rsidP="002A4C37">
            <w:pPr>
              <w:jc w:val="center"/>
              <w:rPr>
                <w:b/>
              </w:rPr>
            </w:pPr>
            <w:r w:rsidRPr="00562C60">
              <w:rPr>
                <w:b/>
                <w:color w:val="FFFFFF" w:themeColor="background1"/>
              </w:rPr>
              <w:t>Input</w:t>
            </w:r>
            <w:r>
              <w:rPr>
                <w:b/>
                <w:color w:val="FFFFFF" w:themeColor="background1"/>
              </w:rPr>
              <w:t>s</w:t>
            </w:r>
          </w:p>
        </w:tc>
      </w:tr>
      <w:tr w:rsidR="00394BD4" w:rsidTr="002A4C37">
        <w:tc>
          <w:tcPr>
            <w:tcW w:w="9016" w:type="dxa"/>
            <w:gridSpan w:val="2"/>
            <w:shd w:val="clear" w:color="auto" w:fill="FFFFFF" w:themeFill="background1"/>
          </w:tcPr>
          <w:p w:rsidR="00394BD4" w:rsidRPr="008A441A" w:rsidRDefault="00394BD4" w:rsidP="002A4C37">
            <w:pPr>
              <w:pStyle w:val="ListParagraph"/>
              <w:numPr>
                <w:ilvl w:val="0"/>
                <w:numId w:val="7"/>
              </w:numPr>
              <w:suppressAutoHyphens w:val="0"/>
            </w:pPr>
            <w:r>
              <w:rPr>
                <w:rFonts w:eastAsia="Arial" w:cs="Calibri"/>
                <w:sz w:val="24"/>
                <w:szCs w:val="24"/>
              </w:rPr>
              <w:t>Title</w:t>
            </w:r>
          </w:p>
          <w:p w:rsidR="00394BD4" w:rsidRPr="008A441A" w:rsidRDefault="00394BD4" w:rsidP="002A4C37">
            <w:pPr>
              <w:pStyle w:val="ListParagraph"/>
              <w:numPr>
                <w:ilvl w:val="0"/>
                <w:numId w:val="7"/>
              </w:numPr>
              <w:suppressAutoHyphens w:val="0"/>
            </w:pPr>
            <w:r>
              <w:rPr>
                <w:rFonts w:eastAsia="Arial" w:cs="Calibri"/>
                <w:sz w:val="24"/>
                <w:szCs w:val="24"/>
              </w:rPr>
              <w:t>Description</w:t>
            </w:r>
          </w:p>
          <w:p w:rsidR="00394BD4" w:rsidRPr="00234332" w:rsidRDefault="00394BD4" w:rsidP="002A4C37">
            <w:pPr>
              <w:pStyle w:val="ListParagraph"/>
              <w:numPr>
                <w:ilvl w:val="0"/>
                <w:numId w:val="7"/>
              </w:numPr>
              <w:suppressAutoHyphens w:val="0"/>
            </w:pPr>
            <w:r>
              <w:rPr>
                <w:rFonts w:eastAsia="Arial" w:cs="Calibri"/>
                <w:sz w:val="24"/>
                <w:szCs w:val="24"/>
              </w:rPr>
              <w:t>Date</w:t>
            </w:r>
          </w:p>
          <w:p w:rsidR="00394BD4" w:rsidRDefault="00394BD4" w:rsidP="002A4C37">
            <w:pPr>
              <w:pStyle w:val="ListParagraph"/>
              <w:numPr>
                <w:ilvl w:val="0"/>
                <w:numId w:val="7"/>
              </w:numPr>
              <w:suppressAutoHyphens w:val="0"/>
            </w:pPr>
            <w:r>
              <w:t>Image</w:t>
            </w:r>
          </w:p>
        </w:tc>
      </w:tr>
      <w:tr w:rsidR="00394BD4" w:rsidTr="002A4C37">
        <w:tc>
          <w:tcPr>
            <w:tcW w:w="9016" w:type="dxa"/>
            <w:gridSpan w:val="2"/>
            <w:shd w:val="clear" w:color="auto" w:fill="CEB400" w:themeFill="background2" w:themeFillShade="80"/>
          </w:tcPr>
          <w:p w:rsidR="00394BD4" w:rsidRPr="00A23941" w:rsidRDefault="00394BD4" w:rsidP="002A4C37">
            <w:pPr>
              <w:jc w:val="center"/>
              <w:rPr>
                <w:b/>
                <w:color w:val="FFFFFF" w:themeColor="background1"/>
              </w:rPr>
            </w:pPr>
            <w:r w:rsidRPr="00A23941">
              <w:rPr>
                <w:b/>
                <w:color w:val="FFFFFF" w:themeColor="background1"/>
              </w:rPr>
              <w:t>Validation</w:t>
            </w:r>
          </w:p>
        </w:tc>
      </w:tr>
      <w:tr w:rsidR="00394BD4" w:rsidTr="002A4C37">
        <w:trPr>
          <w:trHeight w:val="1891"/>
        </w:trPr>
        <w:tc>
          <w:tcPr>
            <w:tcW w:w="9016" w:type="dxa"/>
            <w:gridSpan w:val="2"/>
            <w:shd w:val="clear" w:color="auto" w:fill="FFFFFF" w:themeFill="background1"/>
          </w:tcPr>
          <w:p w:rsidR="00394BD4" w:rsidRDefault="00394BD4" w:rsidP="002A4C37">
            <w:pPr>
              <w:pStyle w:val="ListParagraph"/>
              <w:numPr>
                <w:ilvl w:val="0"/>
                <w:numId w:val="8"/>
              </w:numPr>
              <w:suppressAutoHyphens w:val="0"/>
            </w:pPr>
            <w:r>
              <w:t>All fields are mandatory (*)</w:t>
            </w:r>
          </w:p>
          <w:p w:rsidR="00394BD4" w:rsidRDefault="00394BD4" w:rsidP="002A4C37">
            <w:pPr>
              <w:pStyle w:val="ListParagraph"/>
              <w:numPr>
                <w:ilvl w:val="0"/>
                <w:numId w:val="8"/>
              </w:numPr>
              <w:suppressAutoHyphens w:val="0"/>
            </w:pPr>
            <w:r>
              <w:t>Choose image mandatory.</w:t>
            </w:r>
          </w:p>
        </w:tc>
      </w:tr>
      <w:tr w:rsidR="00394BD4" w:rsidTr="002A4C37">
        <w:tc>
          <w:tcPr>
            <w:tcW w:w="9016" w:type="dxa"/>
            <w:gridSpan w:val="2"/>
            <w:shd w:val="clear" w:color="auto" w:fill="CEB400" w:themeFill="background2" w:themeFillShade="80"/>
          </w:tcPr>
          <w:p w:rsidR="00394BD4" w:rsidRPr="00A23941" w:rsidRDefault="00394BD4" w:rsidP="002A4C37">
            <w:pPr>
              <w:jc w:val="center"/>
              <w:rPr>
                <w:b/>
              </w:rPr>
            </w:pPr>
            <w:r w:rsidRPr="00A23941">
              <w:rPr>
                <w:b/>
                <w:color w:val="FFFFFF" w:themeColor="background1"/>
              </w:rPr>
              <w:t>Process Logic</w:t>
            </w:r>
          </w:p>
        </w:tc>
      </w:tr>
      <w:tr w:rsidR="00394BD4" w:rsidTr="002A4C37">
        <w:tc>
          <w:tcPr>
            <w:tcW w:w="9016" w:type="dxa"/>
            <w:gridSpan w:val="2"/>
            <w:shd w:val="clear" w:color="auto" w:fill="FFFFFF" w:themeFill="background1"/>
          </w:tcPr>
          <w:p w:rsidR="00394BD4" w:rsidRDefault="00394BD4" w:rsidP="002A4C37"/>
          <w:p w:rsidR="00394BD4" w:rsidRDefault="00394BD4" w:rsidP="002A4C37"/>
          <w:p w:rsidR="00394BD4" w:rsidRDefault="00394BD4" w:rsidP="002A4C37"/>
        </w:tc>
      </w:tr>
      <w:tr w:rsidR="00394BD4" w:rsidTr="002A4C37">
        <w:tc>
          <w:tcPr>
            <w:tcW w:w="9016" w:type="dxa"/>
            <w:gridSpan w:val="2"/>
            <w:shd w:val="clear" w:color="auto" w:fill="CEB400" w:themeFill="background2" w:themeFillShade="80"/>
          </w:tcPr>
          <w:p w:rsidR="00394BD4" w:rsidRPr="00A23941" w:rsidRDefault="00394BD4" w:rsidP="002A4C37">
            <w:pPr>
              <w:jc w:val="center"/>
              <w:rPr>
                <w:b/>
              </w:rPr>
            </w:pPr>
            <w:r w:rsidRPr="00A23941">
              <w:rPr>
                <w:b/>
                <w:color w:val="FFFFFF" w:themeColor="background1"/>
              </w:rPr>
              <w:t>Output</w:t>
            </w:r>
          </w:p>
        </w:tc>
      </w:tr>
      <w:tr w:rsidR="00394BD4" w:rsidTr="002A4C37">
        <w:trPr>
          <w:trHeight w:val="1116"/>
        </w:trPr>
        <w:tc>
          <w:tcPr>
            <w:tcW w:w="9016" w:type="dxa"/>
            <w:gridSpan w:val="2"/>
            <w:tcBorders>
              <w:bottom w:val="single" w:sz="4" w:space="0" w:color="auto"/>
            </w:tcBorders>
            <w:shd w:val="clear" w:color="auto" w:fill="FFFFFF" w:themeFill="background1"/>
          </w:tcPr>
          <w:p w:rsidR="00394BD4" w:rsidRDefault="00394BD4" w:rsidP="002A4C37">
            <w:pPr>
              <w:pStyle w:val="ListParagraph"/>
              <w:numPr>
                <w:ilvl w:val="0"/>
                <w:numId w:val="9"/>
              </w:numPr>
              <w:suppressAutoHyphens w:val="0"/>
            </w:pPr>
            <w:r>
              <w:t xml:space="preserve">Data save </w:t>
            </w:r>
            <w:proofErr w:type="gramStart"/>
            <w:r>
              <w:t>Successfully</w:t>
            </w:r>
            <w:proofErr w:type="gramEnd"/>
            <w:r>
              <w:t xml:space="preserve"> and Redirect to </w:t>
            </w:r>
            <w:r w:rsidR="00C37452">
              <w:t>Coordinator</w:t>
            </w:r>
            <w:r>
              <w:t xml:space="preserve"> Page.</w:t>
            </w:r>
          </w:p>
        </w:tc>
      </w:tr>
    </w:tbl>
    <w:p w:rsidR="00394BD4" w:rsidRDefault="00394BD4" w:rsidP="00392C83">
      <w:pPr>
        <w:rPr>
          <w:rFonts w:eastAsia="Arial" w:cs="Calibri"/>
          <w:sz w:val="56"/>
          <w:szCs w:val="56"/>
        </w:rPr>
      </w:pPr>
    </w:p>
    <w:p w:rsidR="00394BD4" w:rsidRDefault="00394BD4" w:rsidP="00392C83">
      <w:pPr>
        <w:rPr>
          <w:rFonts w:eastAsia="Arial" w:cs="Calibri"/>
          <w:sz w:val="56"/>
          <w:szCs w:val="56"/>
        </w:rPr>
      </w:pPr>
    </w:p>
    <w:p w:rsidR="00394BD4" w:rsidRDefault="00394BD4" w:rsidP="00392C83">
      <w:pPr>
        <w:rPr>
          <w:rFonts w:eastAsia="Arial" w:cs="Calibri"/>
          <w:sz w:val="56"/>
          <w:szCs w:val="56"/>
        </w:rPr>
      </w:pPr>
    </w:p>
    <w:p w:rsidR="00394BD4" w:rsidRDefault="00394BD4" w:rsidP="00392C83">
      <w:pPr>
        <w:rPr>
          <w:rFonts w:eastAsia="Arial" w:cs="Calibri"/>
          <w:sz w:val="56"/>
          <w:szCs w:val="56"/>
        </w:rPr>
      </w:pPr>
    </w:p>
    <w:p w:rsidR="00394BD4" w:rsidRDefault="00394BD4" w:rsidP="00392C83">
      <w:pPr>
        <w:rPr>
          <w:rFonts w:eastAsia="Arial" w:cs="Calibri"/>
          <w:sz w:val="56"/>
          <w:szCs w:val="56"/>
        </w:rPr>
      </w:pPr>
    </w:p>
    <w:p w:rsidR="00394BD4" w:rsidRDefault="00394BD4" w:rsidP="00392C83">
      <w:pPr>
        <w:rPr>
          <w:rFonts w:eastAsia="Arial" w:cs="Calibri"/>
          <w:sz w:val="56"/>
          <w:szCs w:val="56"/>
        </w:rPr>
      </w:pPr>
    </w:p>
    <w:p w:rsidR="00394BD4" w:rsidRDefault="00394BD4" w:rsidP="00392C83">
      <w:pPr>
        <w:rPr>
          <w:rFonts w:eastAsia="Arial" w:cs="Calibri"/>
          <w:sz w:val="56"/>
          <w:szCs w:val="56"/>
        </w:rPr>
      </w:pPr>
    </w:p>
    <w:p w:rsidR="00394BD4" w:rsidRDefault="00394BD4" w:rsidP="00392C83">
      <w:pPr>
        <w:rPr>
          <w:rFonts w:eastAsia="Arial" w:cs="Calibri"/>
          <w:sz w:val="56"/>
          <w:szCs w:val="56"/>
        </w:rPr>
      </w:pPr>
    </w:p>
    <w:p w:rsidR="00394BD4" w:rsidRDefault="00394BD4" w:rsidP="00392C83">
      <w:pPr>
        <w:rPr>
          <w:rFonts w:eastAsia="Arial" w:cs="Calibri"/>
          <w:sz w:val="56"/>
          <w:szCs w:val="56"/>
        </w:rPr>
      </w:pPr>
    </w:p>
    <w:p w:rsidR="00394BD4" w:rsidRDefault="00394BD4" w:rsidP="00392C83">
      <w:pPr>
        <w:rPr>
          <w:rFonts w:eastAsia="Arial" w:cs="Calibri"/>
          <w:sz w:val="56"/>
          <w:szCs w:val="56"/>
        </w:rPr>
      </w:pPr>
    </w:p>
    <w:p w:rsidR="00394BD4" w:rsidRDefault="00394BD4" w:rsidP="00392C83">
      <w:pPr>
        <w:rPr>
          <w:rFonts w:eastAsia="Arial" w:cs="Calibri"/>
          <w:sz w:val="56"/>
          <w:szCs w:val="56"/>
        </w:rPr>
      </w:pPr>
    </w:p>
    <w:p w:rsidR="00394BD4" w:rsidRPr="00C37452" w:rsidRDefault="00C37452" w:rsidP="00392C83">
      <w:pPr>
        <w:rPr>
          <w:rFonts w:eastAsia="Arial" w:cs="Calibri"/>
          <w:sz w:val="32"/>
          <w:szCs w:val="32"/>
        </w:rPr>
      </w:pPr>
      <w:r w:rsidRPr="00C37452">
        <w:rPr>
          <w:rFonts w:eastAsia="Arial" w:cs="Calibri"/>
          <w:sz w:val="32"/>
          <w:szCs w:val="32"/>
        </w:rPr>
        <w:t>Accept Company</w:t>
      </w:r>
      <w:r>
        <w:rPr>
          <w:rFonts w:eastAsia="Arial" w:cs="Calibri"/>
          <w:sz w:val="32"/>
          <w:szCs w:val="32"/>
        </w:rPr>
        <w:t xml:space="preserve"> Login</w:t>
      </w:r>
      <w:r w:rsidRPr="00C37452">
        <w:rPr>
          <w:rFonts w:eastAsia="Arial" w:cs="Calibri"/>
          <w:sz w:val="32"/>
          <w:szCs w:val="32"/>
        </w:rPr>
        <w:t xml:space="preserve"> Request Screen:-</w:t>
      </w:r>
    </w:p>
    <w:p w:rsidR="00394BD4" w:rsidRDefault="00394BD4" w:rsidP="00392C83">
      <w:pPr>
        <w:rPr>
          <w:rFonts w:eastAsia="Arial" w:cs="Calibri"/>
          <w:sz w:val="56"/>
          <w:szCs w:val="56"/>
        </w:rPr>
      </w:pPr>
    </w:p>
    <w:p w:rsidR="00C37452" w:rsidRDefault="000C7C9D" w:rsidP="00392C83">
      <w:pPr>
        <w:rPr>
          <w:rFonts w:eastAsia="Arial" w:cs="Calibri"/>
          <w:sz w:val="56"/>
          <w:szCs w:val="56"/>
        </w:rPr>
      </w:pPr>
      <w:r>
        <w:rPr>
          <w:rFonts w:eastAsia="Arial" w:cs="Calibri"/>
          <w:sz w:val="56"/>
          <w:szCs w:val="56"/>
        </w:rPr>
        <w:lastRenderedPageBreak/>
        <w:t xml:space="preserve">           </w:t>
      </w:r>
    </w:p>
    <w:tbl>
      <w:tblPr>
        <w:tblStyle w:val="TableGrid"/>
        <w:tblpPr w:leftFromText="180" w:rightFromText="180" w:vertAnchor="page" w:horzAnchor="margin" w:tblpY="2071"/>
        <w:tblW w:w="0" w:type="auto"/>
        <w:tblLook w:val="04A0"/>
      </w:tblPr>
      <w:tblGrid>
        <w:gridCol w:w="2122"/>
        <w:gridCol w:w="6894"/>
      </w:tblGrid>
      <w:tr w:rsidR="00C37452" w:rsidTr="002A4C37">
        <w:tc>
          <w:tcPr>
            <w:tcW w:w="2122" w:type="dxa"/>
            <w:shd w:val="clear" w:color="auto" w:fill="D9D9D9" w:themeFill="background1" w:themeFillShade="D9"/>
          </w:tcPr>
          <w:p w:rsidR="00C37452" w:rsidRPr="00AD488D" w:rsidRDefault="00C37452" w:rsidP="002A4C37">
            <w:pPr>
              <w:rPr>
                <w:b/>
              </w:rPr>
            </w:pPr>
            <w:r w:rsidRPr="00AD488D">
              <w:rPr>
                <w:b/>
              </w:rPr>
              <w:t>Screen Name</w:t>
            </w:r>
          </w:p>
        </w:tc>
        <w:tc>
          <w:tcPr>
            <w:tcW w:w="6894" w:type="dxa"/>
          </w:tcPr>
          <w:p w:rsidR="00C37452" w:rsidRPr="003B3E18" w:rsidRDefault="00C37452" w:rsidP="002A4C37">
            <w:pPr>
              <w:rPr>
                <w:sz w:val="24"/>
                <w:szCs w:val="24"/>
              </w:rPr>
            </w:pPr>
            <w:r>
              <w:rPr>
                <w:rFonts w:eastAsia="Arial" w:cs="Calibri"/>
                <w:sz w:val="24"/>
                <w:szCs w:val="24"/>
              </w:rPr>
              <w:t>Accept Company</w:t>
            </w:r>
            <w:r w:rsidR="00003C09">
              <w:rPr>
                <w:rFonts w:eastAsia="Arial" w:cs="Calibri"/>
                <w:sz w:val="24"/>
                <w:szCs w:val="24"/>
              </w:rPr>
              <w:t xml:space="preserve"> Login</w:t>
            </w:r>
            <w:r>
              <w:rPr>
                <w:rFonts w:eastAsia="Arial" w:cs="Calibri"/>
                <w:sz w:val="24"/>
                <w:szCs w:val="24"/>
              </w:rPr>
              <w:t xml:space="preserve"> Request</w:t>
            </w:r>
          </w:p>
        </w:tc>
      </w:tr>
      <w:tr w:rsidR="00C37452" w:rsidTr="002A4C37">
        <w:tc>
          <w:tcPr>
            <w:tcW w:w="2122" w:type="dxa"/>
            <w:shd w:val="clear" w:color="auto" w:fill="D9D9D9" w:themeFill="background1" w:themeFillShade="D9"/>
          </w:tcPr>
          <w:p w:rsidR="00C37452" w:rsidRPr="00AD488D" w:rsidRDefault="00C37452" w:rsidP="002A4C37">
            <w:pPr>
              <w:rPr>
                <w:b/>
              </w:rPr>
            </w:pPr>
            <w:r w:rsidRPr="00AD488D">
              <w:rPr>
                <w:b/>
              </w:rPr>
              <w:t>Module</w:t>
            </w:r>
          </w:p>
        </w:tc>
        <w:tc>
          <w:tcPr>
            <w:tcW w:w="6894" w:type="dxa"/>
          </w:tcPr>
          <w:p w:rsidR="00C37452" w:rsidRDefault="00C37452" w:rsidP="002A4C37">
            <w:r>
              <w:rPr>
                <w:rFonts w:eastAsia="Arial" w:cs="Calibri"/>
                <w:sz w:val="24"/>
                <w:szCs w:val="24"/>
              </w:rPr>
              <w:t>Coordinator</w:t>
            </w:r>
          </w:p>
        </w:tc>
      </w:tr>
      <w:tr w:rsidR="00C37452" w:rsidTr="002A4C37">
        <w:tc>
          <w:tcPr>
            <w:tcW w:w="2122" w:type="dxa"/>
            <w:shd w:val="clear" w:color="auto" w:fill="D9D9D9" w:themeFill="background1" w:themeFillShade="D9"/>
          </w:tcPr>
          <w:p w:rsidR="00C37452" w:rsidRPr="00AD488D" w:rsidRDefault="00C37452" w:rsidP="002A4C37">
            <w:pPr>
              <w:rPr>
                <w:b/>
              </w:rPr>
            </w:pPr>
            <w:r w:rsidRPr="00AD488D">
              <w:rPr>
                <w:b/>
              </w:rPr>
              <w:t>Menu Reference</w:t>
            </w:r>
          </w:p>
        </w:tc>
        <w:tc>
          <w:tcPr>
            <w:tcW w:w="6894" w:type="dxa"/>
          </w:tcPr>
          <w:p w:rsidR="00C37452" w:rsidRDefault="00C37452" w:rsidP="002A4C37"/>
        </w:tc>
      </w:tr>
      <w:tr w:rsidR="00C37452" w:rsidTr="002A4C37">
        <w:tc>
          <w:tcPr>
            <w:tcW w:w="2122" w:type="dxa"/>
            <w:shd w:val="clear" w:color="auto" w:fill="D9D9D9" w:themeFill="background1" w:themeFillShade="D9"/>
          </w:tcPr>
          <w:p w:rsidR="00C37452" w:rsidRPr="00AD488D" w:rsidRDefault="00C37452" w:rsidP="002A4C37">
            <w:pPr>
              <w:rPr>
                <w:b/>
              </w:rPr>
            </w:pPr>
            <w:r w:rsidRPr="00AD488D">
              <w:rPr>
                <w:b/>
              </w:rPr>
              <w:t>Dependency on Module</w:t>
            </w:r>
          </w:p>
        </w:tc>
        <w:tc>
          <w:tcPr>
            <w:tcW w:w="6894" w:type="dxa"/>
          </w:tcPr>
          <w:p w:rsidR="00C37452" w:rsidRDefault="00C37452" w:rsidP="002A4C37">
            <w:r>
              <w:t>Admin</w:t>
            </w:r>
          </w:p>
        </w:tc>
      </w:tr>
      <w:tr w:rsidR="00C37452" w:rsidTr="002A4C37">
        <w:tc>
          <w:tcPr>
            <w:tcW w:w="9016" w:type="dxa"/>
            <w:gridSpan w:val="2"/>
            <w:shd w:val="clear" w:color="auto" w:fill="CEB400" w:themeFill="background2" w:themeFillShade="80"/>
          </w:tcPr>
          <w:p w:rsidR="00C37452" w:rsidRPr="00562C60" w:rsidRDefault="00C37452" w:rsidP="002A4C37">
            <w:pPr>
              <w:jc w:val="center"/>
              <w:rPr>
                <w:b/>
              </w:rPr>
            </w:pPr>
            <w:r w:rsidRPr="00562C60">
              <w:rPr>
                <w:b/>
                <w:color w:val="FFFFFF" w:themeColor="background1"/>
              </w:rPr>
              <w:t>Input</w:t>
            </w:r>
            <w:r>
              <w:rPr>
                <w:b/>
                <w:color w:val="FFFFFF" w:themeColor="background1"/>
              </w:rPr>
              <w:t>s</w:t>
            </w:r>
          </w:p>
        </w:tc>
      </w:tr>
      <w:tr w:rsidR="00C37452" w:rsidTr="002A4C37">
        <w:tc>
          <w:tcPr>
            <w:tcW w:w="9016" w:type="dxa"/>
            <w:gridSpan w:val="2"/>
            <w:shd w:val="clear" w:color="auto" w:fill="FFFFFF" w:themeFill="background1"/>
          </w:tcPr>
          <w:p w:rsidR="00C37452" w:rsidRDefault="00C37452" w:rsidP="002A4C37">
            <w:pPr>
              <w:pStyle w:val="ListParagraph"/>
              <w:suppressAutoHyphens w:val="0"/>
            </w:pPr>
          </w:p>
        </w:tc>
      </w:tr>
      <w:tr w:rsidR="00C37452" w:rsidTr="002A4C37">
        <w:tc>
          <w:tcPr>
            <w:tcW w:w="9016" w:type="dxa"/>
            <w:gridSpan w:val="2"/>
            <w:shd w:val="clear" w:color="auto" w:fill="CEB400" w:themeFill="background2" w:themeFillShade="80"/>
          </w:tcPr>
          <w:p w:rsidR="00C37452" w:rsidRPr="00A23941" w:rsidRDefault="00C37452" w:rsidP="002A4C37">
            <w:pPr>
              <w:jc w:val="center"/>
              <w:rPr>
                <w:b/>
                <w:color w:val="FFFFFF" w:themeColor="background1"/>
              </w:rPr>
            </w:pPr>
            <w:r w:rsidRPr="00A23941">
              <w:rPr>
                <w:b/>
                <w:color w:val="FFFFFF" w:themeColor="background1"/>
              </w:rPr>
              <w:t>Validation</w:t>
            </w:r>
          </w:p>
        </w:tc>
      </w:tr>
      <w:tr w:rsidR="00C37452" w:rsidTr="002A4C37">
        <w:trPr>
          <w:trHeight w:val="1891"/>
        </w:trPr>
        <w:tc>
          <w:tcPr>
            <w:tcW w:w="9016" w:type="dxa"/>
            <w:gridSpan w:val="2"/>
            <w:shd w:val="clear" w:color="auto" w:fill="FFFFFF" w:themeFill="background1"/>
          </w:tcPr>
          <w:p w:rsidR="00C37452" w:rsidRDefault="00C37452" w:rsidP="002A4C37">
            <w:pPr>
              <w:pStyle w:val="ListParagraph"/>
              <w:suppressAutoHyphens w:val="0"/>
            </w:pPr>
          </w:p>
          <w:p w:rsidR="00C37452" w:rsidRDefault="00C37452" w:rsidP="002A4C37">
            <w:pPr>
              <w:pStyle w:val="ListParagraph"/>
              <w:suppressAutoHyphens w:val="0"/>
            </w:pPr>
          </w:p>
        </w:tc>
      </w:tr>
      <w:tr w:rsidR="00C37452" w:rsidTr="002A4C37">
        <w:tc>
          <w:tcPr>
            <w:tcW w:w="9016" w:type="dxa"/>
            <w:gridSpan w:val="2"/>
            <w:shd w:val="clear" w:color="auto" w:fill="CEB400" w:themeFill="background2" w:themeFillShade="80"/>
          </w:tcPr>
          <w:p w:rsidR="00C37452" w:rsidRPr="00A23941" w:rsidRDefault="00C37452" w:rsidP="002A4C37">
            <w:pPr>
              <w:jc w:val="center"/>
              <w:rPr>
                <w:b/>
              </w:rPr>
            </w:pPr>
            <w:r w:rsidRPr="00A23941">
              <w:rPr>
                <w:b/>
                <w:color w:val="FFFFFF" w:themeColor="background1"/>
              </w:rPr>
              <w:t>Process Logic</w:t>
            </w:r>
          </w:p>
        </w:tc>
      </w:tr>
      <w:tr w:rsidR="00C37452" w:rsidTr="002A4C37">
        <w:tc>
          <w:tcPr>
            <w:tcW w:w="9016" w:type="dxa"/>
            <w:gridSpan w:val="2"/>
            <w:shd w:val="clear" w:color="auto" w:fill="FFFFFF" w:themeFill="background1"/>
          </w:tcPr>
          <w:p w:rsidR="00C37452" w:rsidRDefault="00C37452" w:rsidP="002A4C37"/>
          <w:p w:rsidR="00C37452" w:rsidRDefault="00C37452" w:rsidP="002A4C37">
            <w:r>
              <w:t xml:space="preserve">        </w:t>
            </w:r>
          </w:p>
          <w:p w:rsidR="00C37452" w:rsidRDefault="00C37452" w:rsidP="002A4C37"/>
        </w:tc>
      </w:tr>
      <w:tr w:rsidR="00C37452" w:rsidTr="002A4C37">
        <w:tc>
          <w:tcPr>
            <w:tcW w:w="9016" w:type="dxa"/>
            <w:gridSpan w:val="2"/>
            <w:shd w:val="clear" w:color="auto" w:fill="CEB400" w:themeFill="background2" w:themeFillShade="80"/>
          </w:tcPr>
          <w:p w:rsidR="00C37452" w:rsidRPr="00A23941" w:rsidRDefault="00C37452" w:rsidP="002A4C37">
            <w:pPr>
              <w:jc w:val="center"/>
              <w:rPr>
                <w:b/>
              </w:rPr>
            </w:pPr>
            <w:r w:rsidRPr="00A23941">
              <w:rPr>
                <w:b/>
                <w:color w:val="FFFFFF" w:themeColor="background1"/>
              </w:rPr>
              <w:t>Output</w:t>
            </w:r>
          </w:p>
        </w:tc>
      </w:tr>
      <w:tr w:rsidR="00C37452" w:rsidTr="002A4C37">
        <w:trPr>
          <w:trHeight w:val="1116"/>
        </w:trPr>
        <w:tc>
          <w:tcPr>
            <w:tcW w:w="9016" w:type="dxa"/>
            <w:gridSpan w:val="2"/>
            <w:tcBorders>
              <w:bottom w:val="single" w:sz="4" w:space="0" w:color="auto"/>
            </w:tcBorders>
            <w:shd w:val="clear" w:color="auto" w:fill="FFFFFF" w:themeFill="background1"/>
          </w:tcPr>
          <w:p w:rsidR="00C37452" w:rsidRDefault="00C37452" w:rsidP="002A4C37">
            <w:pPr>
              <w:pStyle w:val="ListParagraph"/>
              <w:numPr>
                <w:ilvl w:val="0"/>
                <w:numId w:val="9"/>
              </w:numPr>
              <w:suppressAutoHyphens w:val="0"/>
            </w:pPr>
            <w:r>
              <w:t>Coordinator Accept Company Log</w:t>
            </w:r>
            <w:r w:rsidR="00A83D6C">
              <w:t xml:space="preserve"> </w:t>
            </w:r>
            <w:r>
              <w:t xml:space="preserve">In </w:t>
            </w:r>
            <w:proofErr w:type="gramStart"/>
            <w:r>
              <w:t>Request  and</w:t>
            </w:r>
            <w:proofErr w:type="gramEnd"/>
            <w:r>
              <w:t xml:space="preserve"> Redirect to </w:t>
            </w:r>
            <w:r w:rsidR="00003C09">
              <w:t>Coordinator</w:t>
            </w:r>
            <w:r>
              <w:t xml:space="preserve"> </w:t>
            </w:r>
            <w:r>
              <w:rPr>
                <w:rFonts w:eastAsia="Arial" w:cs="Calibri"/>
                <w:sz w:val="24"/>
                <w:szCs w:val="24"/>
              </w:rPr>
              <w:t xml:space="preserve"> </w:t>
            </w:r>
            <w:r w:rsidRPr="00394BD4">
              <w:rPr>
                <w:rFonts w:eastAsia="Arial" w:cs="Calibri"/>
              </w:rPr>
              <w:t>Accept</w:t>
            </w:r>
            <w:r w:rsidR="00003C09">
              <w:rPr>
                <w:rFonts w:eastAsia="Arial" w:cs="Calibri"/>
              </w:rPr>
              <w:t xml:space="preserve"> Company Login </w:t>
            </w:r>
            <w:r w:rsidRPr="00394BD4">
              <w:rPr>
                <w:rFonts w:eastAsia="Arial" w:cs="Calibri"/>
              </w:rPr>
              <w:t>Request</w:t>
            </w:r>
            <w:r w:rsidRPr="00394BD4">
              <w:t xml:space="preserve"> Page</w:t>
            </w:r>
            <w:r>
              <w:t>.</w:t>
            </w:r>
          </w:p>
        </w:tc>
      </w:tr>
    </w:tbl>
    <w:p w:rsidR="00C37452" w:rsidRDefault="00C37452" w:rsidP="00C37452">
      <w:pPr>
        <w:rPr>
          <w:rFonts w:eastAsia="Arial" w:cs="Calibri"/>
          <w:sz w:val="56"/>
          <w:szCs w:val="56"/>
        </w:rPr>
      </w:pPr>
    </w:p>
    <w:p w:rsidR="00C37452" w:rsidRDefault="00C37452" w:rsidP="00C37452">
      <w:pPr>
        <w:rPr>
          <w:rFonts w:eastAsia="Arial" w:cs="Calibri"/>
          <w:sz w:val="56"/>
          <w:szCs w:val="56"/>
        </w:rPr>
      </w:pPr>
    </w:p>
    <w:p w:rsidR="00C37452" w:rsidRDefault="00C37452" w:rsidP="00C37452">
      <w:pPr>
        <w:rPr>
          <w:rFonts w:eastAsia="Arial" w:cs="Calibri"/>
          <w:sz w:val="56"/>
          <w:szCs w:val="56"/>
        </w:rPr>
      </w:pPr>
    </w:p>
    <w:p w:rsidR="00C37452" w:rsidRDefault="00C37452" w:rsidP="00C37452">
      <w:pPr>
        <w:rPr>
          <w:rFonts w:eastAsia="Arial" w:cs="Calibri"/>
          <w:sz w:val="56"/>
          <w:szCs w:val="56"/>
        </w:rPr>
      </w:pPr>
    </w:p>
    <w:p w:rsidR="00C37452" w:rsidRDefault="00C37452" w:rsidP="00C37452">
      <w:pPr>
        <w:rPr>
          <w:rFonts w:eastAsia="Arial" w:cs="Calibri"/>
          <w:sz w:val="56"/>
          <w:szCs w:val="56"/>
        </w:rPr>
      </w:pPr>
    </w:p>
    <w:p w:rsidR="00C37452" w:rsidRDefault="00C37452" w:rsidP="00C37452">
      <w:pPr>
        <w:rPr>
          <w:rFonts w:eastAsia="Arial" w:cs="Calibri"/>
          <w:sz w:val="56"/>
          <w:szCs w:val="56"/>
        </w:rPr>
      </w:pPr>
    </w:p>
    <w:p w:rsidR="00C37452" w:rsidRDefault="000C7C9D" w:rsidP="00392C83">
      <w:pPr>
        <w:rPr>
          <w:rFonts w:eastAsia="Arial" w:cs="Calibri"/>
          <w:sz w:val="56"/>
          <w:szCs w:val="56"/>
        </w:rPr>
      </w:pPr>
      <w:r>
        <w:rPr>
          <w:rFonts w:eastAsia="Arial" w:cs="Calibri"/>
          <w:sz w:val="56"/>
          <w:szCs w:val="56"/>
        </w:rPr>
        <w:t xml:space="preserve">          </w:t>
      </w:r>
    </w:p>
    <w:p w:rsidR="00C37452" w:rsidRDefault="00C37452" w:rsidP="00392C83">
      <w:pPr>
        <w:rPr>
          <w:rFonts w:eastAsia="Arial" w:cs="Calibri"/>
          <w:sz w:val="56"/>
          <w:szCs w:val="56"/>
        </w:rPr>
      </w:pPr>
    </w:p>
    <w:p w:rsidR="00C37452" w:rsidRDefault="00C37452" w:rsidP="00392C83">
      <w:pPr>
        <w:rPr>
          <w:rFonts w:eastAsia="Arial" w:cs="Calibri"/>
          <w:sz w:val="56"/>
          <w:szCs w:val="56"/>
        </w:rPr>
      </w:pPr>
    </w:p>
    <w:p w:rsidR="00C37452" w:rsidRDefault="00C37452" w:rsidP="00392C83">
      <w:pPr>
        <w:rPr>
          <w:rFonts w:eastAsia="Arial" w:cs="Calibri"/>
          <w:sz w:val="56"/>
          <w:szCs w:val="56"/>
        </w:rPr>
      </w:pPr>
    </w:p>
    <w:p w:rsidR="00C37452" w:rsidRDefault="00C37452" w:rsidP="00392C83">
      <w:pPr>
        <w:rPr>
          <w:rFonts w:eastAsia="Arial" w:cs="Calibri"/>
          <w:sz w:val="56"/>
          <w:szCs w:val="56"/>
        </w:rPr>
      </w:pPr>
    </w:p>
    <w:p w:rsidR="00C37452" w:rsidRPr="00C37452" w:rsidRDefault="00C37452" w:rsidP="00C37452">
      <w:pPr>
        <w:rPr>
          <w:rFonts w:eastAsia="Arial" w:cs="Calibri"/>
          <w:sz w:val="32"/>
          <w:szCs w:val="32"/>
        </w:rPr>
      </w:pPr>
      <w:r w:rsidRPr="00C37452">
        <w:rPr>
          <w:rFonts w:eastAsia="Arial" w:cs="Calibri"/>
          <w:sz w:val="32"/>
          <w:szCs w:val="32"/>
        </w:rPr>
        <w:t xml:space="preserve">Accept Student </w:t>
      </w:r>
      <w:r>
        <w:rPr>
          <w:rFonts w:eastAsia="Arial" w:cs="Calibri"/>
          <w:sz w:val="32"/>
          <w:szCs w:val="32"/>
        </w:rPr>
        <w:t xml:space="preserve">Login </w:t>
      </w:r>
      <w:r w:rsidRPr="00C37452">
        <w:rPr>
          <w:rFonts w:eastAsia="Arial" w:cs="Calibri"/>
          <w:sz w:val="32"/>
          <w:szCs w:val="32"/>
        </w:rPr>
        <w:t>Request Screen:-</w:t>
      </w:r>
    </w:p>
    <w:p w:rsidR="00C37452" w:rsidRDefault="00C37452" w:rsidP="00392C83">
      <w:pPr>
        <w:rPr>
          <w:rFonts w:eastAsia="Arial" w:cs="Calibri"/>
          <w:sz w:val="56"/>
          <w:szCs w:val="56"/>
        </w:rPr>
      </w:pPr>
    </w:p>
    <w:p w:rsidR="00003C09" w:rsidRDefault="00003C09" w:rsidP="00003C09">
      <w:pPr>
        <w:rPr>
          <w:rFonts w:eastAsia="Arial" w:cs="Calibri"/>
          <w:sz w:val="56"/>
          <w:szCs w:val="56"/>
        </w:rPr>
      </w:pPr>
      <w:r>
        <w:rPr>
          <w:rFonts w:eastAsia="Arial" w:cs="Calibri"/>
          <w:sz w:val="56"/>
          <w:szCs w:val="56"/>
        </w:rPr>
        <w:t xml:space="preserve">           </w:t>
      </w:r>
    </w:p>
    <w:tbl>
      <w:tblPr>
        <w:tblStyle w:val="TableGrid"/>
        <w:tblpPr w:leftFromText="180" w:rightFromText="180" w:vertAnchor="page" w:horzAnchor="margin" w:tblpY="2071"/>
        <w:tblW w:w="0" w:type="auto"/>
        <w:tblLook w:val="04A0"/>
      </w:tblPr>
      <w:tblGrid>
        <w:gridCol w:w="2122"/>
        <w:gridCol w:w="6894"/>
      </w:tblGrid>
      <w:tr w:rsidR="00003C09" w:rsidTr="002A4C37">
        <w:tc>
          <w:tcPr>
            <w:tcW w:w="2122" w:type="dxa"/>
            <w:shd w:val="clear" w:color="auto" w:fill="D9D9D9" w:themeFill="background1" w:themeFillShade="D9"/>
          </w:tcPr>
          <w:p w:rsidR="00003C09" w:rsidRPr="00AD488D" w:rsidRDefault="00003C09" w:rsidP="002A4C37">
            <w:pPr>
              <w:rPr>
                <w:b/>
              </w:rPr>
            </w:pPr>
            <w:r w:rsidRPr="00AD488D">
              <w:rPr>
                <w:b/>
              </w:rPr>
              <w:t>Screen Name</w:t>
            </w:r>
          </w:p>
        </w:tc>
        <w:tc>
          <w:tcPr>
            <w:tcW w:w="6894" w:type="dxa"/>
          </w:tcPr>
          <w:p w:rsidR="00003C09" w:rsidRPr="003B3E18" w:rsidRDefault="00003C09" w:rsidP="002A4C37">
            <w:pPr>
              <w:rPr>
                <w:sz w:val="24"/>
                <w:szCs w:val="24"/>
              </w:rPr>
            </w:pPr>
            <w:r>
              <w:rPr>
                <w:rFonts w:eastAsia="Arial" w:cs="Calibri"/>
                <w:sz w:val="24"/>
                <w:szCs w:val="24"/>
              </w:rPr>
              <w:t>Accept Student Login Request</w:t>
            </w:r>
          </w:p>
        </w:tc>
      </w:tr>
      <w:tr w:rsidR="00003C09" w:rsidTr="002A4C37">
        <w:tc>
          <w:tcPr>
            <w:tcW w:w="2122" w:type="dxa"/>
            <w:shd w:val="clear" w:color="auto" w:fill="D9D9D9" w:themeFill="background1" w:themeFillShade="D9"/>
          </w:tcPr>
          <w:p w:rsidR="00003C09" w:rsidRPr="00AD488D" w:rsidRDefault="00003C09" w:rsidP="002A4C37">
            <w:pPr>
              <w:rPr>
                <w:b/>
              </w:rPr>
            </w:pPr>
            <w:r w:rsidRPr="00AD488D">
              <w:rPr>
                <w:b/>
              </w:rPr>
              <w:t>Module</w:t>
            </w:r>
          </w:p>
        </w:tc>
        <w:tc>
          <w:tcPr>
            <w:tcW w:w="6894" w:type="dxa"/>
          </w:tcPr>
          <w:p w:rsidR="00003C09" w:rsidRDefault="00003C09" w:rsidP="002A4C37">
            <w:r>
              <w:rPr>
                <w:rFonts w:eastAsia="Arial" w:cs="Calibri"/>
                <w:sz w:val="24"/>
                <w:szCs w:val="24"/>
              </w:rPr>
              <w:t>Coordinator</w:t>
            </w:r>
          </w:p>
        </w:tc>
      </w:tr>
      <w:tr w:rsidR="00003C09" w:rsidTr="002A4C37">
        <w:tc>
          <w:tcPr>
            <w:tcW w:w="2122" w:type="dxa"/>
            <w:shd w:val="clear" w:color="auto" w:fill="D9D9D9" w:themeFill="background1" w:themeFillShade="D9"/>
          </w:tcPr>
          <w:p w:rsidR="00003C09" w:rsidRPr="00AD488D" w:rsidRDefault="00003C09" w:rsidP="002A4C37">
            <w:pPr>
              <w:rPr>
                <w:b/>
              </w:rPr>
            </w:pPr>
            <w:r w:rsidRPr="00AD488D">
              <w:rPr>
                <w:b/>
              </w:rPr>
              <w:t>Menu Reference</w:t>
            </w:r>
          </w:p>
        </w:tc>
        <w:tc>
          <w:tcPr>
            <w:tcW w:w="6894" w:type="dxa"/>
          </w:tcPr>
          <w:p w:rsidR="00003C09" w:rsidRDefault="00003C09" w:rsidP="002A4C37"/>
        </w:tc>
      </w:tr>
      <w:tr w:rsidR="00003C09" w:rsidTr="002A4C37">
        <w:tc>
          <w:tcPr>
            <w:tcW w:w="2122" w:type="dxa"/>
            <w:shd w:val="clear" w:color="auto" w:fill="D9D9D9" w:themeFill="background1" w:themeFillShade="D9"/>
          </w:tcPr>
          <w:p w:rsidR="00003C09" w:rsidRPr="00AD488D" w:rsidRDefault="00003C09" w:rsidP="002A4C37">
            <w:pPr>
              <w:rPr>
                <w:b/>
              </w:rPr>
            </w:pPr>
            <w:r w:rsidRPr="00AD488D">
              <w:rPr>
                <w:b/>
              </w:rPr>
              <w:t>Dependency on Module</w:t>
            </w:r>
          </w:p>
        </w:tc>
        <w:tc>
          <w:tcPr>
            <w:tcW w:w="6894" w:type="dxa"/>
          </w:tcPr>
          <w:p w:rsidR="00003C09" w:rsidRDefault="00003C09" w:rsidP="002A4C37">
            <w:r>
              <w:t>Admin</w:t>
            </w:r>
          </w:p>
        </w:tc>
      </w:tr>
      <w:tr w:rsidR="00003C09" w:rsidTr="002A4C37">
        <w:tc>
          <w:tcPr>
            <w:tcW w:w="9016" w:type="dxa"/>
            <w:gridSpan w:val="2"/>
            <w:shd w:val="clear" w:color="auto" w:fill="CEB400" w:themeFill="background2" w:themeFillShade="80"/>
          </w:tcPr>
          <w:p w:rsidR="00003C09" w:rsidRPr="00562C60" w:rsidRDefault="00003C09" w:rsidP="002A4C37">
            <w:pPr>
              <w:jc w:val="center"/>
              <w:rPr>
                <w:b/>
              </w:rPr>
            </w:pPr>
            <w:r w:rsidRPr="00562C60">
              <w:rPr>
                <w:b/>
                <w:color w:val="FFFFFF" w:themeColor="background1"/>
              </w:rPr>
              <w:t>Input</w:t>
            </w:r>
            <w:r>
              <w:rPr>
                <w:b/>
                <w:color w:val="FFFFFF" w:themeColor="background1"/>
              </w:rPr>
              <w:t>s</w:t>
            </w:r>
          </w:p>
        </w:tc>
      </w:tr>
      <w:tr w:rsidR="00003C09" w:rsidTr="002A4C37">
        <w:tc>
          <w:tcPr>
            <w:tcW w:w="9016" w:type="dxa"/>
            <w:gridSpan w:val="2"/>
            <w:shd w:val="clear" w:color="auto" w:fill="FFFFFF" w:themeFill="background1"/>
          </w:tcPr>
          <w:p w:rsidR="00003C09" w:rsidRDefault="00003C09" w:rsidP="002A4C37">
            <w:pPr>
              <w:pStyle w:val="ListParagraph"/>
              <w:suppressAutoHyphens w:val="0"/>
            </w:pPr>
          </w:p>
        </w:tc>
      </w:tr>
      <w:tr w:rsidR="00003C09" w:rsidTr="002A4C37">
        <w:tc>
          <w:tcPr>
            <w:tcW w:w="9016" w:type="dxa"/>
            <w:gridSpan w:val="2"/>
            <w:shd w:val="clear" w:color="auto" w:fill="CEB400" w:themeFill="background2" w:themeFillShade="80"/>
          </w:tcPr>
          <w:p w:rsidR="00003C09" w:rsidRPr="00A23941" w:rsidRDefault="00003C09" w:rsidP="002A4C37">
            <w:pPr>
              <w:jc w:val="center"/>
              <w:rPr>
                <w:b/>
                <w:color w:val="FFFFFF" w:themeColor="background1"/>
              </w:rPr>
            </w:pPr>
            <w:r w:rsidRPr="00A23941">
              <w:rPr>
                <w:b/>
                <w:color w:val="FFFFFF" w:themeColor="background1"/>
              </w:rPr>
              <w:t>Validation</w:t>
            </w:r>
          </w:p>
        </w:tc>
      </w:tr>
      <w:tr w:rsidR="00003C09" w:rsidTr="002A4C37">
        <w:trPr>
          <w:trHeight w:val="1891"/>
        </w:trPr>
        <w:tc>
          <w:tcPr>
            <w:tcW w:w="9016" w:type="dxa"/>
            <w:gridSpan w:val="2"/>
            <w:shd w:val="clear" w:color="auto" w:fill="FFFFFF" w:themeFill="background1"/>
          </w:tcPr>
          <w:p w:rsidR="00003C09" w:rsidRDefault="00003C09" w:rsidP="002A4C37">
            <w:pPr>
              <w:pStyle w:val="ListParagraph"/>
              <w:suppressAutoHyphens w:val="0"/>
            </w:pPr>
          </w:p>
          <w:p w:rsidR="00003C09" w:rsidRDefault="00003C09" w:rsidP="002A4C37">
            <w:pPr>
              <w:pStyle w:val="ListParagraph"/>
              <w:suppressAutoHyphens w:val="0"/>
            </w:pPr>
          </w:p>
        </w:tc>
      </w:tr>
      <w:tr w:rsidR="00003C09" w:rsidTr="002A4C37">
        <w:tc>
          <w:tcPr>
            <w:tcW w:w="9016" w:type="dxa"/>
            <w:gridSpan w:val="2"/>
            <w:shd w:val="clear" w:color="auto" w:fill="CEB400" w:themeFill="background2" w:themeFillShade="80"/>
          </w:tcPr>
          <w:p w:rsidR="00003C09" w:rsidRPr="00A23941" w:rsidRDefault="00003C09" w:rsidP="002A4C37">
            <w:pPr>
              <w:jc w:val="center"/>
              <w:rPr>
                <w:b/>
              </w:rPr>
            </w:pPr>
            <w:r w:rsidRPr="00A23941">
              <w:rPr>
                <w:b/>
                <w:color w:val="FFFFFF" w:themeColor="background1"/>
              </w:rPr>
              <w:t>Process Logic</w:t>
            </w:r>
          </w:p>
        </w:tc>
      </w:tr>
      <w:tr w:rsidR="00003C09" w:rsidTr="002A4C37">
        <w:tc>
          <w:tcPr>
            <w:tcW w:w="9016" w:type="dxa"/>
            <w:gridSpan w:val="2"/>
            <w:shd w:val="clear" w:color="auto" w:fill="FFFFFF" w:themeFill="background1"/>
          </w:tcPr>
          <w:p w:rsidR="00003C09" w:rsidRDefault="00003C09" w:rsidP="002A4C37"/>
          <w:p w:rsidR="00003C09" w:rsidRDefault="00003C09" w:rsidP="002A4C37">
            <w:r>
              <w:t xml:space="preserve">        </w:t>
            </w:r>
          </w:p>
          <w:p w:rsidR="00003C09" w:rsidRDefault="00003C09" w:rsidP="002A4C37"/>
        </w:tc>
      </w:tr>
      <w:tr w:rsidR="00003C09" w:rsidTr="002A4C37">
        <w:tc>
          <w:tcPr>
            <w:tcW w:w="9016" w:type="dxa"/>
            <w:gridSpan w:val="2"/>
            <w:shd w:val="clear" w:color="auto" w:fill="CEB400" w:themeFill="background2" w:themeFillShade="80"/>
          </w:tcPr>
          <w:p w:rsidR="00003C09" w:rsidRPr="00A23941" w:rsidRDefault="00003C09" w:rsidP="002A4C37">
            <w:pPr>
              <w:jc w:val="center"/>
              <w:rPr>
                <w:b/>
              </w:rPr>
            </w:pPr>
            <w:r w:rsidRPr="00A23941">
              <w:rPr>
                <w:b/>
                <w:color w:val="FFFFFF" w:themeColor="background1"/>
              </w:rPr>
              <w:t>Output</w:t>
            </w:r>
          </w:p>
        </w:tc>
      </w:tr>
      <w:tr w:rsidR="00003C09" w:rsidTr="002A4C37">
        <w:trPr>
          <w:trHeight w:val="1116"/>
        </w:trPr>
        <w:tc>
          <w:tcPr>
            <w:tcW w:w="9016" w:type="dxa"/>
            <w:gridSpan w:val="2"/>
            <w:tcBorders>
              <w:bottom w:val="single" w:sz="4" w:space="0" w:color="auto"/>
            </w:tcBorders>
            <w:shd w:val="clear" w:color="auto" w:fill="FFFFFF" w:themeFill="background1"/>
          </w:tcPr>
          <w:p w:rsidR="00003C09" w:rsidRDefault="00003C09" w:rsidP="002A4C37">
            <w:pPr>
              <w:pStyle w:val="ListParagraph"/>
              <w:numPr>
                <w:ilvl w:val="0"/>
                <w:numId w:val="9"/>
              </w:numPr>
              <w:suppressAutoHyphens w:val="0"/>
            </w:pPr>
            <w:r>
              <w:t>Coordinator Accept Student Log</w:t>
            </w:r>
            <w:r w:rsidR="00A83D6C">
              <w:t xml:space="preserve"> </w:t>
            </w:r>
            <w:r>
              <w:t xml:space="preserve">In </w:t>
            </w:r>
            <w:proofErr w:type="gramStart"/>
            <w:r>
              <w:t>Request  and</w:t>
            </w:r>
            <w:proofErr w:type="gramEnd"/>
            <w:r>
              <w:t xml:space="preserve"> Redirect to Coordinator </w:t>
            </w:r>
            <w:r>
              <w:rPr>
                <w:rFonts w:eastAsia="Arial" w:cs="Calibri"/>
                <w:sz w:val="24"/>
                <w:szCs w:val="24"/>
              </w:rPr>
              <w:t xml:space="preserve"> </w:t>
            </w:r>
            <w:r w:rsidRPr="00394BD4">
              <w:rPr>
                <w:rFonts w:eastAsia="Arial" w:cs="Calibri"/>
              </w:rPr>
              <w:t>Accept</w:t>
            </w:r>
            <w:r>
              <w:rPr>
                <w:rFonts w:eastAsia="Arial" w:cs="Calibri"/>
              </w:rPr>
              <w:t xml:space="preserve"> Student Login </w:t>
            </w:r>
            <w:r w:rsidRPr="00394BD4">
              <w:rPr>
                <w:rFonts w:eastAsia="Arial" w:cs="Calibri"/>
              </w:rPr>
              <w:t>Request</w:t>
            </w:r>
            <w:r w:rsidRPr="00394BD4">
              <w:t xml:space="preserve"> Page</w:t>
            </w:r>
            <w:r>
              <w:t>.</w:t>
            </w:r>
          </w:p>
        </w:tc>
      </w:tr>
    </w:tbl>
    <w:p w:rsidR="00003C09" w:rsidRDefault="00003C09" w:rsidP="00003C09">
      <w:pPr>
        <w:rPr>
          <w:rFonts w:eastAsia="Arial" w:cs="Calibri"/>
          <w:sz w:val="56"/>
          <w:szCs w:val="56"/>
        </w:rPr>
      </w:pPr>
    </w:p>
    <w:p w:rsidR="00003C09" w:rsidRDefault="00003C09" w:rsidP="00003C09">
      <w:pPr>
        <w:rPr>
          <w:rFonts w:eastAsia="Arial" w:cs="Calibri"/>
          <w:sz w:val="56"/>
          <w:szCs w:val="56"/>
        </w:rPr>
      </w:pPr>
    </w:p>
    <w:p w:rsidR="00003C09" w:rsidRDefault="00003C09" w:rsidP="00003C09">
      <w:pPr>
        <w:rPr>
          <w:rFonts w:eastAsia="Arial" w:cs="Calibri"/>
          <w:sz w:val="56"/>
          <w:szCs w:val="56"/>
        </w:rPr>
      </w:pPr>
    </w:p>
    <w:p w:rsidR="00003C09" w:rsidRDefault="00003C09" w:rsidP="00003C09">
      <w:pPr>
        <w:rPr>
          <w:rFonts w:eastAsia="Arial" w:cs="Calibri"/>
          <w:sz w:val="56"/>
          <w:szCs w:val="56"/>
        </w:rPr>
      </w:pPr>
    </w:p>
    <w:p w:rsidR="00003C09" w:rsidRDefault="00003C09" w:rsidP="00003C09">
      <w:pPr>
        <w:rPr>
          <w:rFonts w:eastAsia="Arial" w:cs="Calibri"/>
          <w:sz w:val="56"/>
          <w:szCs w:val="56"/>
        </w:rPr>
      </w:pPr>
    </w:p>
    <w:p w:rsidR="00C37452" w:rsidRDefault="00C37452" w:rsidP="00392C83">
      <w:pPr>
        <w:rPr>
          <w:rFonts w:eastAsia="Arial" w:cs="Calibri"/>
          <w:sz w:val="56"/>
          <w:szCs w:val="56"/>
        </w:rPr>
      </w:pPr>
    </w:p>
    <w:p w:rsidR="00C37452" w:rsidRDefault="00C37452" w:rsidP="00392C83">
      <w:pPr>
        <w:rPr>
          <w:rFonts w:eastAsia="Arial" w:cs="Calibri"/>
          <w:sz w:val="56"/>
          <w:szCs w:val="56"/>
        </w:rPr>
      </w:pPr>
    </w:p>
    <w:p w:rsidR="00C37452" w:rsidRDefault="00C37452" w:rsidP="00392C83">
      <w:pPr>
        <w:rPr>
          <w:rFonts w:eastAsia="Arial" w:cs="Calibri"/>
          <w:sz w:val="56"/>
          <w:szCs w:val="56"/>
        </w:rPr>
      </w:pPr>
    </w:p>
    <w:p w:rsidR="00C37452" w:rsidRDefault="00C37452" w:rsidP="00392C83">
      <w:pPr>
        <w:rPr>
          <w:rFonts w:eastAsia="Arial" w:cs="Calibri"/>
          <w:sz w:val="56"/>
          <w:szCs w:val="56"/>
        </w:rPr>
      </w:pPr>
    </w:p>
    <w:p w:rsidR="00C37452" w:rsidRDefault="00C37452" w:rsidP="00392C83">
      <w:pPr>
        <w:rPr>
          <w:rFonts w:eastAsia="Arial" w:cs="Calibri"/>
          <w:sz w:val="56"/>
          <w:szCs w:val="56"/>
        </w:rPr>
      </w:pPr>
    </w:p>
    <w:p w:rsidR="00C37452" w:rsidRDefault="00003C09" w:rsidP="00392C83">
      <w:pPr>
        <w:rPr>
          <w:rFonts w:eastAsia="Arial" w:cs="Calibri"/>
          <w:sz w:val="36"/>
          <w:szCs w:val="36"/>
        </w:rPr>
      </w:pPr>
      <w:r w:rsidRPr="00003C09">
        <w:rPr>
          <w:rFonts w:eastAsia="Arial" w:cs="Calibri"/>
          <w:sz w:val="36"/>
          <w:szCs w:val="36"/>
        </w:rPr>
        <w:t>Add Vacan</w:t>
      </w:r>
      <w:r w:rsidR="00A83D6C">
        <w:rPr>
          <w:rFonts w:eastAsia="Arial" w:cs="Calibri"/>
          <w:sz w:val="36"/>
          <w:szCs w:val="36"/>
        </w:rPr>
        <w:t>c</w:t>
      </w:r>
      <w:r w:rsidRPr="00003C09">
        <w:rPr>
          <w:rFonts w:eastAsia="Arial" w:cs="Calibri"/>
          <w:sz w:val="36"/>
          <w:szCs w:val="36"/>
        </w:rPr>
        <w:t>y Information:-</w:t>
      </w:r>
    </w:p>
    <w:p w:rsidR="00003C09" w:rsidRDefault="00003C09" w:rsidP="00392C83">
      <w:pPr>
        <w:rPr>
          <w:rFonts w:eastAsia="Arial" w:cs="Calibri"/>
          <w:sz w:val="36"/>
          <w:szCs w:val="36"/>
        </w:rPr>
      </w:pPr>
    </w:p>
    <w:p w:rsidR="00003C09" w:rsidRPr="00003C09" w:rsidRDefault="00003C09" w:rsidP="00392C83">
      <w:pPr>
        <w:rPr>
          <w:rFonts w:eastAsia="Arial" w:cs="Calibri"/>
          <w:sz w:val="36"/>
          <w:szCs w:val="36"/>
        </w:rPr>
      </w:pPr>
    </w:p>
    <w:tbl>
      <w:tblPr>
        <w:tblStyle w:val="TableGrid"/>
        <w:tblpPr w:leftFromText="180" w:rightFromText="180" w:vertAnchor="page" w:horzAnchor="margin" w:tblpY="2071"/>
        <w:tblW w:w="0" w:type="auto"/>
        <w:tblLook w:val="04A0"/>
      </w:tblPr>
      <w:tblGrid>
        <w:gridCol w:w="2122"/>
        <w:gridCol w:w="6894"/>
      </w:tblGrid>
      <w:tr w:rsidR="00003C09" w:rsidTr="002A4C37">
        <w:tc>
          <w:tcPr>
            <w:tcW w:w="2122" w:type="dxa"/>
            <w:shd w:val="clear" w:color="auto" w:fill="D9D9D9" w:themeFill="background1" w:themeFillShade="D9"/>
          </w:tcPr>
          <w:p w:rsidR="00003C09" w:rsidRPr="00AD488D" w:rsidRDefault="00003C09" w:rsidP="002A4C37">
            <w:pPr>
              <w:rPr>
                <w:b/>
              </w:rPr>
            </w:pPr>
            <w:r w:rsidRPr="00AD488D">
              <w:rPr>
                <w:b/>
              </w:rPr>
              <w:t>Screen Name</w:t>
            </w:r>
          </w:p>
        </w:tc>
        <w:tc>
          <w:tcPr>
            <w:tcW w:w="6894" w:type="dxa"/>
          </w:tcPr>
          <w:p w:rsidR="00003C09" w:rsidRPr="003B3E18" w:rsidRDefault="00003C09" w:rsidP="002A4C37">
            <w:pPr>
              <w:rPr>
                <w:sz w:val="24"/>
                <w:szCs w:val="24"/>
              </w:rPr>
            </w:pPr>
            <w:r>
              <w:rPr>
                <w:rFonts w:eastAsia="Arial" w:cs="Calibri"/>
                <w:sz w:val="24"/>
                <w:szCs w:val="24"/>
              </w:rPr>
              <w:t>Add Vacancy Information</w:t>
            </w:r>
          </w:p>
        </w:tc>
      </w:tr>
      <w:tr w:rsidR="00003C09" w:rsidTr="002A4C37">
        <w:tc>
          <w:tcPr>
            <w:tcW w:w="2122" w:type="dxa"/>
            <w:shd w:val="clear" w:color="auto" w:fill="D9D9D9" w:themeFill="background1" w:themeFillShade="D9"/>
          </w:tcPr>
          <w:p w:rsidR="00003C09" w:rsidRPr="00AD488D" w:rsidRDefault="00003C09" w:rsidP="002A4C37">
            <w:pPr>
              <w:rPr>
                <w:b/>
              </w:rPr>
            </w:pPr>
            <w:r w:rsidRPr="00AD488D">
              <w:rPr>
                <w:b/>
              </w:rPr>
              <w:t>Module</w:t>
            </w:r>
          </w:p>
        </w:tc>
        <w:tc>
          <w:tcPr>
            <w:tcW w:w="6894" w:type="dxa"/>
          </w:tcPr>
          <w:p w:rsidR="00003C09" w:rsidRDefault="00003C09" w:rsidP="002A4C37">
            <w:r>
              <w:rPr>
                <w:rFonts w:eastAsia="Arial" w:cs="Calibri"/>
                <w:sz w:val="24"/>
                <w:szCs w:val="24"/>
              </w:rPr>
              <w:t>Company</w:t>
            </w:r>
          </w:p>
        </w:tc>
      </w:tr>
      <w:tr w:rsidR="00003C09" w:rsidTr="002A4C37">
        <w:tc>
          <w:tcPr>
            <w:tcW w:w="2122" w:type="dxa"/>
            <w:shd w:val="clear" w:color="auto" w:fill="D9D9D9" w:themeFill="background1" w:themeFillShade="D9"/>
          </w:tcPr>
          <w:p w:rsidR="00003C09" w:rsidRPr="00AD488D" w:rsidRDefault="00003C09" w:rsidP="002A4C37">
            <w:pPr>
              <w:rPr>
                <w:b/>
              </w:rPr>
            </w:pPr>
            <w:r w:rsidRPr="00AD488D">
              <w:rPr>
                <w:b/>
              </w:rPr>
              <w:t>Menu Reference</w:t>
            </w:r>
          </w:p>
        </w:tc>
        <w:tc>
          <w:tcPr>
            <w:tcW w:w="6894" w:type="dxa"/>
          </w:tcPr>
          <w:p w:rsidR="00003C09" w:rsidRDefault="00003C09" w:rsidP="002A4C37"/>
        </w:tc>
      </w:tr>
      <w:tr w:rsidR="00003C09" w:rsidTr="002A4C37">
        <w:tc>
          <w:tcPr>
            <w:tcW w:w="2122" w:type="dxa"/>
            <w:shd w:val="clear" w:color="auto" w:fill="D9D9D9" w:themeFill="background1" w:themeFillShade="D9"/>
          </w:tcPr>
          <w:p w:rsidR="00003C09" w:rsidRPr="00AD488D" w:rsidRDefault="00003C09" w:rsidP="002A4C37">
            <w:pPr>
              <w:rPr>
                <w:b/>
              </w:rPr>
            </w:pPr>
            <w:r w:rsidRPr="00AD488D">
              <w:rPr>
                <w:b/>
              </w:rPr>
              <w:t>Dependency on Module</w:t>
            </w:r>
          </w:p>
        </w:tc>
        <w:tc>
          <w:tcPr>
            <w:tcW w:w="6894" w:type="dxa"/>
          </w:tcPr>
          <w:p w:rsidR="00003C09" w:rsidRDefault="00003C09" w:rsidP="002A4C37">
            <w:r>
              <w:t>No</w:t>
            </w:r>
          </w:p>
        </w:tc>
      </w:tr>
      <w:tr w:rsidR="00003C09" w:rsidTr="002A4C37">
        <w:tc>
          <w:tcPr>
            <w:tcW w:w="9016" w:type="dxa"/>
            <w:gridSpan w:val="2"/>
            <w:shd w:val="clear" w:color="auto" w:fill="CEB400" w:themeFill="background2" w:themeFillShade="80"/>
          </w:tcPr>
          <w:p w:rsidR="00003C09" w:rsidRPr="00562C60" w:rsidRDefault="00003C09" w:rsidP="002A4C37">
            <w:pPr>
              <w:jc w:val="center"/>
              <w:rPr>
                <w:b/>
              </w:rPr>
            </w:pPr>
            <w:r w:rsidRPr="00562C60">
              <w:rPr>
                <w:b/>
                <w:color w:val="FFFFFF" w:themeColor="background1"/>
              </w:rPr>
              <w:t>Input</w:t>
            </w:r>
            <w:r>
              <w:rPr>
                <w:b/>
                <w:color w:val="FFFFFF" w:themeColor="background1"/>
              </w:rPr>
              <w:t>s</w:t>
            </w:r>
          </w:p>
        </w:tc>
      </w:tr>
      <w:tr w:rsidR="00003C09" w:rsidTr="002A4C37">
        <w:tc>
          <w:tcPr>
            <w:tcW w:w="9016" w:type="dxa"/>
            <w:gridSpan w:val="2"/>
            <w:shd w:val="clear" w:color="auto" w:fill="FFFFFF" w:themeFill="background1"/>
          </w:tcPr>
          <w:p w:rsidR="00003C09" w:rsidRPr="008A441A" w:rsidRDefault="00003C09" w:rsidP="002A4C37">
            <w:pPr>
              <w:pStyle w:val="ListParagraph"/>
              <w:numPr>
                <w:ilvl w:val="0"/>
                <w:numId w:val="7"/>
              </w:numPr>
              <w:suppressAutoHyphens w:val="0"/>
            </w:pPr>
            <w:r>
              <w:rPr>
                <w:rFonts w:eastAsia="Arial" w:cs="Calibri"/>
                <w:sz w:val="24"/>
                <w:szCs w:val="24"/>
              </w:rPr>
              <w:t>Job Title</w:t>
            </w:r>
          </w:p>
          <w:p w:rsidR="00003C09" w:rsidRPr="008A441A" w:rsidRDefault="00003C09" w:rsidP="002A4C37">
            <w:pPr>
              <w:pStyle w:val="ListParagraph"/>
              <w:numPr>
                <w:ilvl w:val="0"/>
                <w:numId w:val="7"/>
              </w:numPr>
              <w:suppressAutoHyphens w:val="0"/>
            </w:pPr>
            <w:r>
              <w:rPr>
                <w:rFonts w:eastAsia="Arial" w:cs="Calibri"/>
                <w:sz w:val="24"/>
                <w:szCs w:val="24"/>
              </w:rPr>
              <w:t>Description</w:t>
            </w:r>
          </w:p>
          <w:p w:rsidR="00003C09" w:rsidRPr="00234332" w:rsidRDefault="00003C09" w:rsidP="002A4C37">
            <w:pPr>
              <w:pStyle w:val="ListParagraph"/>
              <w:numPr>
                <w:ilvl w:val="0"/>
                <w:numId w:val="7"/>
              </w:numPr>
              <w:suppressAutoHyphens w:val="0"/>
            </w:pPr>
            <w:r>
              <w:rPr>
                <w:rFonts w:eastAsia="Arial" w:cs="Calibri"/>
                <w:sz w:val="24"/>
                <w:szCs w:val="24"/>
              </w:rPr>
              <w:t>Date of Recruitment</w:t>
            </w:r>
          </w:p>
          <w:p w:rsidR="00003C09" w:rsidRDefault="00003C09" w:rsidP="002A4C37">
            <w:pPr>
              <w:pStyle w:val="ListParagraph"/>
              <w:numPr>
                <w:ilvl w:val="0"/>
                <w:numId w:val="7"/>
              </w:numPr>
              <w:suppressAutoHyphens w:val="0"/>
            </w:pPr>
            <w:r>
              <w:t>Image</w:t>
            </w:r>
          </w:p>
          <w:p w:rsidR="00003C09" w:rsidRDefault="00003C09" w:rsidP="002A4C37">
            <w:pPr>
              <w:pStyle w:val="ListParagraph"/>
              <w:numPr>
                <w:ilvl w:val="0"/>
                <w:numId w:val="7"/>
              </w:numPr>
              <w:suppressAutoHyphens w:val="0"/>
            </w:pPr>
            <w:r>
              <w:t>No of Vacan</w:t>
            </w:r>
            <w:r w:rsidR="00A83D6C">
              <w:t>c</w:t>
            </w:r>
            <w:r>
              <w:t>y</w:t>
            </w:r>
          </w:p>
        </w:tc>
      </w:tr>
      <w:tr w:rsidR="00003C09" w:rsidTr="002A4C37">
        <w:tc>
          <w:tcPr>
            <w:tcW w:w="9016" w:type="dxa"/>
            <w:gridSpan w:val="2"/>
            <w:shd w:val="clear" w:color="auto" w:fill="CEB400" w:themeFill="background2" w:themeFillShade="80"/>
          </w:tcPr>
          <w:p w:rsidR="00003C09" w:rsidRPr="00A23941" w:rsidRDefault="00003C09" w:rsidP="002A4C37">
            <w:pPr>
              <w:jc w:val="center"/>
              <w:rPr>
                <w:b/>
                <w:color w:val="FFFFFF" w:themeColor="background1"/>
              </w:rPr>
            </w:pPr>
            <w:r w:rsidRPr="00A23941">
              <w:rPr>
                <w:b/>
                <w:color w:val="FFFFFF" w:themeColor="background1"/>
              </w:rPr>
              <w:t>Validation</w:t>
            </w:r>
          </w:p>
        </w:tc>
      </w:tr>
      <w:tr w:rsidR="00003C09" w:rsidTr="002A4C37">
        <w:trPr>
          <w:trHeight w:val="1891"/>
        </w:trPr>
        <w:tc>
          <w:tcPr>
            <w:tcW w:w="9016" w:type="dxa"/>
            <w:gridSpan w:val="2"/>
            <w:shd w:val="clear" w:color="auto" w:fill="FFFFFF" w:themeFill="background1"/>
          </w:tcPr>
          <w:p w:rsidR="00003C09" w:rsidRDefault="00003C09" w:rsidP="002A4C37">
            <w:pPr>
              <w:pStyle w:val="ListParagraph"/>
              <w:numPr>
                <w:ilvl w:val="0"/>
                <w:numId w:val="8"/>
              </w:numPr>
              <w:suppressAutoHyphens w:val="0"/>
            </w:pPr>
            <w:r>
              <w:t>All fields are mandatory (*)</w:t>
            </w:r>
          </w:p>
          <w:p w:rsidR="00003C09" w:rsidRDefault="00003C09" w:rsidP="002A4C37">
            <w:pPr>
              <w:pStyle w:val="ListParagraph"/>
              <w:numPr>
                <w:ilvl w:val="0"/>
                <w:numId w:val="8"/>
              </w:numPr>
              <w:suppressAutoHyphens w:val="0"/>
            </w:pPr>
            <w:r>
              <w:t>Choose image mandatory.</w:t>
            </w:r>
          </w:p>
        </w:tc>
      </w:tr>
      <w:tr w:rsidR="00003C09" w:rsidTr="002A4C37">
        <w:tc>
          <w:tcPr>
            <w:tcW w:w="9016" w:type="dxa"/>
            <w:gridSpan w:val="2"/>
            <w:shd w:val="clear" w:color="auto" w:fill="CEB400" w:themeFill="background2" w:themeFillShade="80"/>
          </w:tcPr>
          <w:p w:rsidR="00003C09" w:rsidRPr="00A23941" w:rsidRDefault="00003C09" w:rsidP="002A4C37">
            <w:pPr>
              <w:jc w:val="center"/>
              <w:rPr>
                <w:b/>
              </w:rPr>
            </w:pPr>
            <w:r w:rsidRPr="00A23941">
              <w:rPr>
                <w:b/>
                <w:color w:val="FFFFFF" w:themeColor="background1"/>
              </w:rPr>
              <w:t>Process Logic</w:t>
            </w:r>
          </w:p>
        </w:tc>
      </w:tr>
      <w:tr w:rsidR="00003C09" w:rsidTr="002A4C37">
        <w:tc>
          <w:tcPr>
            <w:tcW w:w="9016" w:type="dxa"/>
            <w:gridSpan w:val="2"/>
            <w:shd w:val="clear" w:color="auto" w:fill="FFFFFF" w:themeFill="background1"/>
          </w:tcPr>
          <w:p w:rsidR="00003C09" w:rsidRDefault="00003C09" w:rsidP="002A4C37"/>
          <w:p w:rsidR="00003C09" w:rsidRDefault="00003C09" w:rsidP="002A4C37"/>
          <w:p w:rsidR="00003C09" w:rsidRDefault="00003C09" w:rsidP="002A4C37"/>
        </w:tc>
      </w:tr>
      <w:tr w:rsidR="00003C09" w:rsidTr="002A4C37">
        <w:tc>
          <w:tcPr>
            <w:tcW w:w="9016" w:type="dxa"/>
            <w:gridSpan w:val="2"/>
            <w:shd w:val="clear" w:color="auto" w:fill="CEB400" w:themeFill="background2" w:themeFillShade="80"/>
          </w:tcPr>
          <w:p w:rsidR="00003C09" w:rsidRPr="00A23941" w:rsidRDefault="00003C09" w:rsidP="002A4C37">
            <w:pPr>
              <w:jc w:val="center"/>
              <w:rPr>
                <w:b/>
              </w:rPr>
            </w:pPr>
            <w:r w:rsidRPr="00A23941">
              <w:rPr>
                <w:b/>
                <w:color w:val="FFFFFF" w:themeColor="background1"/>
              </w:rPr>
              <w:t>Output</w:t>
            </w:r>
          </w:p>
        </w:tc>
      </w:tr>
      <w:tr w:rsidR="00003C09" w:rsidTr="002A4C37">
        <w:trPr>
          <w:trHeight w:val="1116"/>
        </w:trPr>
        <w:tc>
          <w:tcPr>
            <w:tcW w:w="9016" w:type="dxa"/>
            <w:gridSpan w:val="2"/>
            <w:tcBorders>
              <w:bottom w:val="single" w:sz="4" w:space="0" w:color="auto"/>
            </w:tcBorders>
            <w:shd w:val="clear" w:color="auto" w:fill="FFFFFF" w:themeFill="background1"/>
          </w:tcPr>
          <w:p w:rsidR="00003C09" w:rsidRDefault="00003C09" w:rsidP="002A4C37">
            <w:pPr>
              <w:pStyle w:val="ListParagraph"/>
              <w:numPr>
                <w:ilvl w:val="0"/>
                <w:numId w:val="9"/>
              </w:numPr>
              <w:suppressAutoHyphens w:val="0"/>
            </w:pPr>
            <w:r>
              <w:t xml:space="preserve">Data save </w:t>
            </w:r>
            <w:proofErr w:type="gramStart"/>
            <w:r>
              <w:t>Successfully</w:t>
            </w:r>
            <w:proofErr w:type="gramEnd"/>
            <w:r>
              <w:t xml:space="preserve"> and Redirect to Company Page.</w:t>
            </w:r>
          </w:p>
        </w:tc>
      </w:tr>
    </w:tbl>
    <w:p w:rsidR="00003C09" w:rsidRDefault="00003C09" w:rsidP="00003C09">
      <w:pPr>
        <w:rPr>
          <w:rFonts w:eastAsia="Arial" w:cs="Calibri"/>
          <w:sz w:val="56"/>
          <w:szCs w:val="56"/>
        </w:rPr>
      </w:pPr>
    </w:p>
    <w:p w:rsidR="00003C09" w:rsidRDefault="00003C09" w:rsidP="00003C09">
      <w:pPr>
        <w:rPr>
          <w:rFonts w:eastAsia="Arial" w:cs="Calibri"/>
          <w:sz w:val="56"/>
          <w:szCs w:val="56"/>
        </w:rPr>
      </w:pPr>
    </w:p>
    <w:p w:rsidR="00003C09" w:rsidRDefault="00003C09" w:rsidP="00003C09">
      <w:pPr>
        <w:rPr>
          <w:rFonts w:eastAsia="Arial" w:cs="Calibri"/>
          <w:sz w:val="56"/>
          <w:szCs w:val="56"/>
        </w:rPr>
      </w:pPr>
    </w:p>
    <w:p w:rsidR="00003C09" w:rsidRDefault="00003C09" w:rsidP="00003C09">
      <w:pPr>
        <w:rPr>
          <w:rFonts w:eastAsia="Arial" w:cs="Calibri"/>
          <w:sz w:val="56"/>
          <w:szCs w:val="56"/>
        </w:rPr>
      </w:pPr>
    </w:p>
    <w:p w:rsidR="00003C09" w:rsidRDefault="00003C09" w:rsidP="00003C09">
      <w:pPr>
        <w:rPr>
          <w:rFonts w:eastAsia="Arial" w:cs="Calibri"/>
          <w:sz w:val="56"/>
          <w:szCs w:val="56"/>
        </w:rPr>
      </w:pPr>
    </w:p>
    <w:p w:rsidR="00003C09" w:rsidRDefault="00003C09" w:rsidP="00003C09">
      <w:pPr>
        <w:rPr>
          <w:rFonts w:eastAsia="Arial" w:cs="Calibri"/>
          <w:sz w:val="56"/>
          <w:szCs w:val="56"/>
        </w:rPr>
      </w:pPr>
    </w:p>
    <w:p w:rsidR="00003C09" w:rsidRDefault="00003C09" w:rsidP="00003C09">
      <w:pPr>
        <w:rPr>
          <w:rFonts w:eastAsia="Arial" w:cs="Calibri"/>
          <w:sz w:val="56"/>
          <w:szCs w:val="56"/>
        </w:rPr>
      </w:pPr>
    </w:p>
    <w:p w:rsidR="00C37452" w:rsidRDefault="00C37452" w:rsidP="00392C83">
      <w:pPr>
        <w:rPr>
          <w:rFonts w:eastAsia="Arial" w:cs="Calibri"/>
          <w:sz w:val="56"/>
          <w:szCs w:val="56"/>
        </w:rPr>
      </w:pPr>
    </w:p>
    <w:p w:rsidR="00C37452" w:rsidRDefault="00C37452" w:rsidP="00392C83">
      <w:pPr>
        <w:rPr>
          <w:rFonts w:eastAsia="Arial" w:cs="Calibri"/>
          <w:sz w:val="56"/>
          <w:szCs w:val="56"/>
        </w:rPr>
      </w:pPr>
    </w:p>
    <w:p w:rsidR="00C37452" w:rsidRDefault="00C37452" w:rsidP="00392C83">
      <w:pPr>
        <w:rPr>
          <w:rFonts w:eastAsia="Arial" w:cs="Calibri"/>
          <w:sz w:val="56"/>
          <w:szCs w:val="56"/>
        </w:rPr>
      </w:pPr>
    </w:p>
    <w:p w:rsidR="00C37452" w:rsidRPr="00003C09" w:rsidRDefault="00003C09" w:rsidP="00392C83">
      <w:pPr>
        <w:rPr>
          <w:rFonts w:eastAsia="Arial" w:cs="Calibri"/>
          <w:sz w:val="36"/>
          <w:szCs w:val="36"/>
        </w:rPr>
      </w:pPr>
      <w:r w:rsidRPr="00003C09">
        <w:rPr>
          <w:rFonts w:eastAsia="Arial" w:cs="Calibri"/>
          <w:sz w:val="36"/>
          <w:szCs w:val="36"/>
        </w:rPr>
        <w:t>Apply for Placement Screen:-</w:t>
      </w:r>
    </w:p>
    <w:p w:rsidR="00C37452" w:rsidRDefault="00C37452" w:rsidP="00392C83">
      <w:pPr>
        <w:rPr>
          <w:rFonts w:eastAsia="Arial" w:cs="Calibri"/>
          <w:sz w:val="56"/>
          <w:szCs w:val="56"/>
        </w:rPr>
      </w:pPr>
    </w:p>
    <w:p w:rsidR="00D505A1" w:rsidRDefault="00D505A1" w:rsidP="00392C83">
      <w:pPr>
        <w:rPr>
          <w:rFonts w:eastAsia="Arial" w:cs="Calibri"/>
          <w:sz w:val="56"/>
          <w:szCs w:val="56"/>
        </w:rPr>
      </w:pPr>
    </w:p>
    <w:tbl>
      <w:tblPr>
        <w:tblStyle w:val="TableGrid"/>
        <w:tblpPr w:leftFromText="180" w:rightFromText="180" w:vertAnchor="page" w:horzAnchor="margin" w:tblpY="2071"/>
        <w:tblW w:w="0" w:type="auto"/>
        <w:tblLook w:val="04A0"/>
      </w:tblPr>
      <w:tblGrid>
        <w:gridCol w:w="2122"/>
        <w:gridCol w:w="6894"/>
      </w:tblGrid>
      <w:tr w:rsidR="00003C09" w:rsidTr="002A4C37">
        <w:tc>
          <w:tcPr>
            <w:tcW w:w="2122" w:type="dxa"/>
            <w:shd w:val="clear" w:color="auto" w:fill="D9D9D9" w:themeFill="background1" w:themeFillShade="D9"/>
          </w:tcPr>
          <w:p w:rsidR="00003C09" w:rsidRPr="00AD488D" w:rsidRDefault="00003C09" w:rsidP="002A4C37">
            <w:pPr>
              <w:rPr>
                <w:b/>
              </w:rPr>
            </w:pPr>
            <w:r w:rsidRPr="00AD488D">
              <w:rPr>
                <w:b/>
              </w:rPr>
              <w:t>Screen Name</w:t>
            </w:r>
          </w:p>
        </w:tc>
        <w:tc>
          <w:tcPr>
            <w:tcW w:w="6894" w:type="dxa"/>
          </w:tcPr>
          <w:p w:rsidR="00003C09" w:rsidRPr="003B3E18" w:rsidRDefault="00D505A1" w:rsidP="002A4C37">
            <w:pPr>
              <w:rPr>
                <w:sz w:val="24"/>
                <w:szCs w:val="24"/>
              </w:rPr>
            </w:pPr>
            <w:r>
              <w:rPr>
                <w:rFonts w:eastAsia="Arial" w:cs="Calibri"/>
                <w:sz w:val="24"/>
                <w:szCs w:val="24"/>
              </w:rPr>
              <w:t>Apply for Placement</w:t>
            </w:r>
          </w:p>
        </w:tc>
      </w:tr>
      <w:tr w:rsidR="00003C09" w:rsidTr="002A4C37">
        <w:tc>
          <w:tcPr>
            <w:tcW w:w="2122" w:type="dxa"/>
            <w:shd w:val="clear" w:color="auto" w:fill="D9D9D9" w:themeFill="background1" w:themeFillShade="D9"/>
          </w:tcPr>
          <w:p w:rsidR="00003C09" w:rsidRPr="00AD488D" w:rsidRDefault="00003C09" w:rsidP="002A4C37">
            <w:pPr>
              <w:rPr>
                <w:b/>
              </w:rPr>
            </w:pPr>
            <w:r w:rsidRPr="00AD488D">
              <w:rPr>
                <w:b/>
              </w:rPr>
              <w:t>Module</w:t>
            </w:r>
          </w:p>
        </w:tc>
        <w:tc>
          <w:tcPr>
            <w:tcW w:w="6894" w:type="dxa"/>
          </w:tcPr>
          <w:p w:rsidR="00003C09" w:rsidRDefault="00D505A1" w:rsidP="002A4C37">
            <w:r>
              <w:rPr>
                <w:rFonts w:eastAsia="Arial" w:cs="Calibri"/>
                <w:sz w:val="24"/>
                <w:szCs w:val="24"/>
              </w:rPr>
              <w:t>Student</w:t>
            </w:r>
          </w:p>
        </w:tc>
      </w:tr>
      <w:tr w:rsidR="00003C09" w:rsidTr="002A4C37">
        <w:tc>
          <w:tcPr>
            <w:tcW w:w="2122" w:type="dxa"/>
            <w:shd w:val="clear" w:color="auto" w:fill="D9D9D9" w:themeFill="background1" w:themeFillShade="D9"/>
          </w:tcPr>
          <w:p w:rsidR="00003C09" w:rsidRPr="00AD488D" w:rsidRDefault="00003C09" w:rsidP="002A4C37">
            <w:pPr>
              <w:rPr>
                <w:b/>
              </w:rPr>
            </w:pPr>
            <w:r w:rsidRPr="00AD488D">
              <w:rPr>
                <w:b/>
              </w:rPr>
              <w:t>Menu Reference</w:t>
            </w:r>
          </w:p>
        </w:tc>
        <w:tc>
          <w:tcPr>
            <w:tcW w:w="6894" w:type="dxa"/>
          </w:tcPr>
          <w:p w:rsidR="00003C09" w:rsidRDefault="00003C09" w:rsidP="002A4C37"/>
        </w:tc>
      </w:tr>
      <w:tr w:rsidR="00003C09" w:rsidTr="002A4C37">
        <w:tc>
          <w:tcPr>
            <w:tcW w:w="2122" w:type="dxa"/>
            <w:shd w:val="clear" w:color="auto" w:fill="D9D9D9" w:themeFill="background1" w:themeFillShade="D9"/>
          </w:tcPr>
          <w:p w:rsidR="00003C09" w:rsidRPr="00AD488D" w:rsidRDefault="00003C09" w:rsidP="002A4C37">
            <w:pPr>
              <w:rPr>
                <w:b/>
              </w:rPr>
            </w:pPr>
            <w:r w:rsidRPr="00AD488D">
              <w:rPr>
                <w:b/>
              </w:rPr>
              <w:t>Dependency on Module</w:t>
            </w:r>
          </w:p>
        </w:tc>
        <w:tc>
          <w:tcPr>
            <w:tcW w:w="6894" w:type="dxa"/>
          </w:tcPr>
          <w:p w:rsidR="00003C09" w:rsidRDefault="00D505A1" w:rsidP="002A4C37">
            <w:r>
              <w:t>Coordinator</w:t>
            </w:r>
          </w:p>
        </w:tc>
      </w:tr>
      <w:tr w:rsidR="00003C09" w:rsidTr="002A4C37">
        <w:tc>
          <w:tcPr>
            <w:tcW w:w="9016" w:type="dxa"/>
            <w:gridSpan w:val="2"/>
            <w:shd w:val="clear" w:color="auto" w:fill="CEB400" w:themeFill="background2" w:themeFillShade="80"/>
          </w:tcPr>
          <w:p w:rsidR="00003C09" w:rsidRPr="00562C60" w:rsidRDefault="00003C09" w:rsidP="002A4C37">
            <w:pPr>
              <w:jc w:val="center"/>
              <w:rPr>
                <w:b/>
              </w:rPr>
            </w:pPr>
            <w:r w:rsidRPr="00562C60">
              <w:rPr>
                <w:b/>
                <w:color w:val="FFFFFF" w:themeColor="background1"/>
              </w:rPr>
              <w:t>Input</w:t>
            </w:r>
            <w:r>
              <w:rPr>
                <w:b/>
                <w:color w:val="FFFFFF" w:themeColor="background1"/>
              </w:rPr>
              <w:t>s</w:t>
            </w:r>
          </w:p>
        </w:tc>
      </w:tr>
      <w:tr w:rsidR="00003C09" w:rsidTr="002A4C37">
        <w:tc>
          <w:tcPr>
            <w:tcW w:w="9016" w:type="dxa"/>
            <w:gridSpan w:val="2"/>
            <w:shd w:val="clear" w:color="auto" w:fill="FFFFFF" w:themeFill="background1"/>
          </w:tcPr>
          <w:p w:rsidR="00003C09" w:rsidRDefault="00003C09" w:rsidP="002A4C37">
            <w:pPr>
              <w:pStyle w:val="ListParagraph"/>
              <w:suppressAutoHyphens w:val="0"/>
            </w:pPr>
          </w:p>
        </w:tc>
      </w:tr>
      <w:tr w:rsidR="00003C09" w:rsidTr="002A4C37">
        <w:tc>
          <w:tcPr>
            <w:tcW w:w="9016" w:type="dxa"/>
            <w:gridSpan w:val="2"/>
            <w:shd w:val="clear" w:color="auto" w:fill="CEB400" w:themeFill="background2" w:themeFillShade="80"/>
          </w:tcPr>
          <w:p w:rsidR="00003C09" w:rsidRPr="00A23941" w:rsidRDefault="00003C09" w:rsidP="002A4C37">
            <w:pPr>
              <w:jc w:val="center"/>
              <w:rPr>
                <w:b/>
                <w:color w:val="FFFFFF" w:themeColor="background1"/>
              </w:rPr>
            </w:pPr>
            <w:r w:rsidRPr="00A23941">
              <w:rPr>
                <w:b/>
                <w:color w:val="FFFFFF" w:themeColor="background1"/>
              </w:rPr>
              <w:t>Validation</w:t>
            </w:r>
          </w:p>
        </w:tc>
      </w:tr>
      <w:tr w:rsidR="00003C09" w:rsidTr="002A4C37">
        <w:trPr>
          <w:trHeight w:val="1891"/>
        </w:trPr>
        <w:tc>
          <w:tcPr>
            <w:tcW w:w="9016" w:type="dxa"/>
            <w:gridSpan w:val="2"/>
            <w:shd w:val="clear" w:color="auto" w:fill="FFFFFF" w:themeFill="background1"/>
          </w:tcPr>
          <w:p w:rsidR="00003C09" w:rsidRDefault="00003C09" w:rsidP="002A4C37">
            <w:pPr>
              <w:pStyle w:val="ListParagraph"/>
              <w:suppressAutoHyphens w:val="0"/>
            </w:pPr>
          </w:p>
          <w:p w:rsidR="00003C09" w:rsidRDefault="00003C09" w:rsidP="002A4C37">
            <w:pPr>
              <w:pStyle w:val="ListParagraph"/>
              <w:suppressAutoHyphens w:val="0"/>
            </w:pPr>
          </w:p>
        </w:tc>
      </w:tr>
      <w:tr w:rsidR="00003C09" w:rsidTr="002A4C37">
        <w:tc>
          <w:tcPr>
            <w:tcW w:w="9016" w:type="dxa"/>
            <w:gridSpan w:val="2"/>
            <w:shd w:val="clear" w:color="auto" w:fill="CEB400" w:themeFill="background2" w:themeFillShade="80"/>
          </w:tcPr>
          <w:p w:rsidR="00003C09" w:rsidRPr="00A23941" w:rsidRDefault="00003C09" w:rsidP="002A4C37">
            <w:pPr>
              <w:jc w:val="center"/>
              <w:rPr>
                <w:b/>
              </w:rPr>
            </w:pPr>
            <w:r w:rsidRPr="00A23941">
              <w:rPr>
                <w:b/>
                <w:color w:val="FFFFFF" w:themeColor="background1"/>
              </w:rPr>
              <w:t>Process Logic</w:t>
            </w:r>
          </w:p>
        </w:tc>
      </w:tr>
      <w:tr w:rsidR="00003C09" w:rsidTr="002A4C37">
        <w:tc>
          <w:tcPr>
            <w:tcW w:w="9016" w:type="dxa"/>
            <w:gridSpan w:val="2"/>
            <w:shd w:val="clear" w:color="auto" w:fill="FFFFFF" w:themeFill="background1"/>
          </w:tcPr>
          <w:p w:rsidR="00003C09" w:rsidRDefault="00003C09" w:rsidP="002A4C37"/>
          <w:p w:rsidR="00003C09" w:rsidRDefault="00003C09" w:rsidP="002A4C37">
            <w:r>
              <w:t xml:space="preserve">        </w:t>
            </w:r>
          </w:p>
          <w:p w:rsidR="00003C09" w:rsidRDefault="00003C09" w:rsidP="002A4C37"/>
        </w:tc>
      </w:tr>
      <w:tr w:rsidR="00003C09" w:rsidTr="002A4C37">
        <w:tc>
          <w:tcPr>
            <w:tcW w:w="9016" w:type="dxa"/>
            <w:gridSpan w:val="2"/>
            <w:shd w:val="clear" w:color="auto" w:fill="CEB400" w:themeFill="background2" w:themeFillShade="80"/>
          </w:tcPr>
          <w:p w:rsidR="00003C09" w:rsidRPr="00A23941" w:rsidRDefault="00003C09" w:rsidP="002A4C37">
            <w:pPr>
              <w:jc w:val="center"/>
              <w:rPr>
                <w:b/>
              </w:rPr>
            </w:pPr>
            <w:r w:rsidRPr="00A23941">
              <w:rPr>
                <w:b/>
                <w:color w:val="FFFFFF" w:themeColor="background1"/>
              </w:rPr>
              <w:t>Output</w:t>
            </w:r>
          </w:p>
        </w:tc>
      </w:tr>
      <w:tr w:rsidR="00003C09" w:rsidTr="002A4C37">
        <w:trPr>
          <w:trHeight w:val="1116"/>
        </w:trPr>
        <w:tc>
          <w:tcPr>
            <w:tcW w:w="9016" w:type="dxa"/>
            <w:gridSpan w:val="2"/>
            <w:tcBorders>
              <w:bottom w:val="single" w:sz="4" w:space="0" w:color="auto"/>
            </w:tcBorders>
            <w:shd w:val="clear" w:color="auto" w:fill="FFFFFF" w:themeFill="background1"/>
          </w:tcPr>
          <w:p w:rsidR="00003C09" w:rsidRDefault="00D505A1" w:rsidP="002A4C37">
            <w:pPr>
              <w:pStyle w:val="ListParagraph"/>
              <w:numPr>
                <w:ilvl w:val="0"/>
                <w:numId w:val="9"/>
              </w:numPr>
              <w:suppressAutoHyphens w:val="0"/>
            </w:pPr>
            <w:r>
              <w:t>Student view the placement details &amp; Apply for placement</w:t>
            </w:r>
            <w:r w:rsidR="00003C09">
              <w:t xml:space="preserve">  and Redirect to </w:t>
            </w:r>
            <w:r>
              <w:t>student home</w:t>
            </w:r>
            <w:r w:rsidR="00003C09" w:rsidRPr="00394BD4">
              <w:t>Page</w:t>
            </w:r>
            <w:r w:rsidR="00003C09">
              <w:t>.</w:t>
            </w:r>
          </w:p>
        </w:tc>
      </w:tr>
    </w:tbl>
    <w:p w:rsidR="00003C09" w:rsidRDefault="00003C09" w:rsidP="00003C09">
      <w:pPr>
        <w:rPr>
          <w:rFonts w:eastAsia="Arial" w:cs="Calibri"/>
          <w:sz w:val="56"/>
          <w:szCs w:val="56"/>
        </w:rPr>
      </w:pPr>
    </w:p>
    <w:p w:rsidR="00003C09" w:rsidRDefault="00003C09" w:rsidP="00003C09">
      <w:pPr>
        <w:rPr>
          <w:rFonts w:eastAsia="Arial" w:cs="Calibri"/>
          <w:sz w:val="56"/>
          <w:szCs w:val="56"/>
        </w:rPr>
      </w:pPr>
    </w:p>
    <w:p w:rsidR="00003C09" w:rsidRDefault="00003C09" w:rsidP="00003C09">
      <w:pPr>
        <w:rPr>
          <w:rFonts w:eastAsia="Arial" w:cs="Calibri"/>
          <w:sz w:val="56"/>
          <w:szCs w:val="56"/>
        </w:rPr>
      </w:pPr>
    </w:p>
    <w:p w:rsidR="00003C09" w:rsidRDefault="00003C09" w:rsidP="00003C09">
      <w:pPr>
        <w:rPr>
          <w:rFonts w:eastAsia="Arial" w:cs="Calibri"/>
          <w:sz w:val="56"/>
          <w:szCs w:val="56"/>
        </w:rPr>
      </w:pPr>
    </w:p>
    <w:p w:rsidR="00003C09" w:rsidRDefault="00003C09" w:rsidP="00003C09">
      <w:pPr>
        <w:rPr>
          <w:rFonts w:eastAsia="Arial" w:cs="Calibri"/>
          <w:sz w:val="56"/>
          <w:szCs w:val="56"/>
        </w:rPr>
      </w:pPr>
    </w:p>
    <w:p w:rsidR="00C37452" w:rsidRDefault="00C37452" w:rsidP="00392C83">
      <w:pPr>
        <w:rPr>
          <w:rFonts w:eastAsia="Arial" w:cs="Calibri"/>
          <w:sz w:val="56"/>
          <w:szCs w:val="56"/>
        </w:rPr>
      </w:pPr>
    </w:p>
    <w:p w:rsidR="00C37452" w:rsidRDefault="00C37452" w:rsidP="00392C83">
      <w:pPr>
        <w:rPr>
          <w:rFonts w:eastAsia="Arial" w:cs="Calibri"/>
          <w:sz w:val="56"/>
          <w:szCs w:val="56"/>
        </w:rPr>
      </w:pPr>
    </w:p>
    <w:p w:rsidR="00C37452" w:rsidRDefault="00C37452" w:rsidP="00392C83">
      <w:pPr>
        <w:rPr>
          <w:rFonts w:eastAsia="Arial" w:cs="Calibri"/>
          <w:sz w:val="56"/>
          <w:szCs w:val="56"/>
        </w:rPr>
      </w:pPr>
    </w:p>
    <w:p w:rsidR="00C37452" w:rsidRDefault="00C37452" w:rsidP="00392C83">
      <w:pPr>
        <w:rPr>
          <w:rFonts w:eastAsia="Arial" w:cs="Calibri"/>
          <w:sz w:val="56"/>
          <w:szCs w:val="56"/>
        </w:rPr>
      </w:pPr>
    </w:p>
    <w:p w:rsidR="00C37452" w:rsidRDefault="00C37452" w:rsidP="00392C83">
      <w:pPr>
        <w:rPr>
          <w:rFonts w:eastAsia="Arial" w:cs="Calibri"/>
          <w:sz w:val="56"/>
          <w:szCs w:val="56"/>
        </w:rPr>
      </w:pPr>
    </w:p>
    <w:p w:rsidR="00C37452" w:rsidRDefault="00C37452" w:rsidP="00392C83">
      <w:pPr>
        <w:rPr>
          <w:rFonts w:eastAsia="Arial" w:cs="Calibri"/>
          <w:sz w:val="56"/>
          <w:szCs w:val="56"/>
        </w:rPr>
      </w:pPr>
    </w:p>
    <w:p w:rsidR="00003C09" w:rsidRDefault="00003C09" w:rsidP="00392C83">
      <w:pPr>
        <w:rPr>
          <w:rFonts w:eastAsia="Arial" w:cs="Calibri"/>
          <w:sz w:val="56"/>
          <w:szCs w:val="56"/>
        </w:rPr>
      </w:pPr>
    </w:p>
    <w:p w:rsidR="00392C83" w:rsidRPr="00392C83" w:rsidRDefault="00D505A1" w:rsidP="00392C83">
      <w:pPr>
        <w:rPr>
          <w:rFonts w:eastAsia="Arial" w:cs="Calibri"/>
          <w:b/>
          <w:sz w:val="44"/>
          <w:szCs w:val="44"/>
          <w:u w:val="single"/>
        </w:rPr>
      </w:pPr>
      <w:r>
        <w:rPr>
          <w:rFonts w:eastAsia="Arial" w:cs="Calibri"/>
          <w:sz w:val="56"/>
          <w:szCs w:val="56"/>
        </w:rPr>
        <w:lastRenderedPageBreak/>
        <w:t xml:space="preserve">                        </w:t>
      </w:r>
      <w:r w:rsidR="00392C83" w:rsidRPr="00392C83">
        <w:rPr>
          <w:rFonts w:eastAsia="Arial" w:cs="Calibri"/>
          <w:b/>
          <w:sz w:val="44"/>
          <w:szCs w:val="44"/>
          <w:u w:val="single"/>
        </w:rPr>
        <w:t xml:space="preserve">DESIGN DOCUMENT                             </w:t>
      </w:r>
    </w:p>
    <w:p w:rsidR="00392C83" w:rsidRDefault="00254EF9" w:rsidP="00392C83">
      <w:pPr>
        <w:rPr>
          <w:rFonts w:eastAsia="SimSun" w:cs="Calibri"/>
          <w:sz w:val="24"/>
          <w:szCs w:val="24"/>
        </w:rPr>
      </w:pPr>
      <w:r>
        <w:rPr>
          <w:rFonts w:eastAsia="SimSun" w:cs="Calibri"/>
          <w:sz w:val="24"/>
          <w:szCs w:val="24"/>
        </w:rPr>
        <w:t>TABLE NAME</w:t>
      </w:r>
      <w:proofErr w:type="gramStart"/>
      <w:r>
        <w:rPr>
          <w:rFonts w:eastAsia="SimSun" w:cs="Calibri"/>
          <w:sz w:val="24"/>
          <w:szCs w:val="24"/>
        </w:rPr>
        <w:t>-  ADMIN</w:t>
      </w:r>
      <w:proofErr w:type="gramEnd"/>
    </w:p>
    <w:p w:rsidR="00392C83" w:rsidRDefault="00254EF9" w:rsidP="00392C83">
      <w:pPr>
        <w:rPr>
          <w:rFonts w:eastAsia="SimSun" w:cs="Calibri"/>
          <w:sz w:val="24"/>
          <w:szCs w:val="24"/>
        </w:rPr>
      </w:pPr>
      <w:r>
        <w:rPr>
          <w:rFonts w:eastAsia="SimSun" w:cs="Calibri"/>
          <w:sz w:val="24"/>
          <w:szCs w:val="24"/>
        </w:rPr>
        <w:t>PK- Admin-id</w:t>
      </w:r>
    </w:p>
    <w:p w:rsidR="00254EF9" w:rsidRDefault="00254EF9" w:rsidP="00392C83">
      <w:pPr>
        <w:rPr>
          <w:rFonts w:eastAsia="SimSun" w:cs="Calibri"/>
          <w:sz w:val="24"/>
          <w:szCs w:val="24"/>
        </w:rPr>
      </w:pPr>
      <w:r>
        <w:rPr>
          <w:rFonts w:eastAsia="SimSun" w:cs="Calibri"/>
          <w:sz w:val="24"/>
          <w:szCs w:val="24"/>
        </w:rPr>
        <w:t>FK-Student-id</w:t>
      </w:r>
    </w:p>
    <w:p w:rsidR="00392C83" w:rsidRDefault="00254EF9" w:rsidP="00392C83">
      <w:pPr>
        <w:rPr>
          <w:rFonts w:eastAsia="SimSun" w:cs="Calibri"/>
          <w:sz w:val="24"/>
          <w:szCs w:val="24"/>
        </w:rPr>
      </w:pPr>
      <w:r>
        <w:rPr>
          <w:rFonts w:eastAsia="SimSun" w:cs="Calibri"/>
          <w:sz w:val="24"/>
          <w:szCs w:val="24"/>
        </w:rPr>
        <w:t>DESCRIPTION- Admin</w:t>
      </w:r>
      <w:r w:rsidR="00392C83">
        <w:rPr>
          <w:rFonts w:eastAsia="SimSun" w:cs="Calibri"/>
          <w:sz w:val="24"/>
          <w:szCs w:val="24"/>
        </w:rPr>
        <w:t xml:space="preserve"> information</w:t>
      </w:r>
    </w:p>
    <w:tbl>
      <w:tblPr>
        <w:tblW w:w="9923" w:type="dxa"/>
        <w:tblInd w:w="-272" w:type="dxa"/>
        <w:tblLayout w:type="fixed"/>
        <w:tblCellMar>
          <w:left w:w="0" w:type="dxa"/>
          <w:right w:w="0" w:type="dxa"/>
        </w:tblCellMar>
        <w:tblLook w:val="04A0"/>
      </w:tblPr>
      <w:tblGrid>
        <w:gridCol w:w="2091"/>
        <w:gridCol w:w="1586"/>
        <w:gridCol w:w="1461"/>
        <w:gridCol w:w="2187"/>
        <w:gridCol w:w="2598"/>
      </w:tblGrid>
      <w:tr w:rsidR="00392C83" w:rsidTr="00C71CD5">
        <w:trPr>
          <w:trHeight w:val="446"/>
        </w:trPr>
        <w:tc>
          <w:tcPr>
            <w:tcW w:w="209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392C83" w:rsidRDefault="00392C83" w:rsidP="00C71CD5">
            <w:pPr>
              <w:jc w:val="center"/>
              <w:textAlignment w:val="bottom"/>
              <w:rPr>
                <w:rFonts w:eastAsia="SimSun" w:cs="Calibri"/>
                <w:color w:val="FFFFFF"/>
                <w:sz w:val="24"/>
                <w:szCs w:val="24"/>
              </w:rPr>
            </w:pPr>
            <w:r>
              <w:rPr>
                <w:rFonts w:eastAsia="SimSun" w:cs="Calibri"/>
                <w:color w:val="FFFFFF"/>
                <w:sz w:val="24"/>
                <w:szCs w:val="24"/>
                <w:lang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392C83" w:rsidRDefault="00392C83" w:rsidP="00C71CD5">
            <w:pPr>
              <w:jc w:val="center"/>
              <w:textAlignment w:val="bottom"/>
              <w:rPr>
                <w:rFonts w:eastAsia="SimSun" w:cs="Calibri"/>
                <w:color w:val="FFFFFF"/>
                <w:sz w:val="24"/>
                <w:szCs w:val="24"/>
              </w:rPr>
            </w:pPr>
            <w:r>
              <w:rPr>
                <w:rFonts w:eastAsia="SimSun" w:cs="Calibri"/>
                <w:color w:val="FFFFFF"/>
                <w:sz w:val="24"/>
                <w:szCs w:val="24"/>
                <w:lang w:eastAsia="zh-CN"/>
              </w:rPr>
              <w:t>Data Type</w:t>
            </w:r>
          </w:p>
        </w:tc>
        <w:tc>
          <w:tcPr>
            <w:tcW w:w="146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392C83" w:rsidRDefault="00392C83" w:rsidP="00C71CD5">
            <w:pPr>
              <w:jc w:val="center"/>
              <w:textAlignment w:val="bottom"/>
              <w:rPr>
                <w:rFonts w:eastAsia="SimSun" w:cs="Calibri"/>
                <w:color w:val="FFFFFF"/>
                <w:sz w:val="24"/>
                <w:szCs w:val="24"/>
              </w:rPr>
            </w:pPr>
            <w:r>
              <w:rPr>
                <w:rFonts w:eastAsia="SimSun" w:cs="Calibri"/>
                <w:color w:val="FFFFFF"/>
                <w:sz w:val="24"/>
                <w:szCs w:val="24"/>
              </w:rPr>
              <w:t>NULL?</w:t>
            </w:r>
          </w:p>
        </w:tc>
        <w:tc>
          <w:tcPr>
            <w:tcW w:w="218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392C83" w:rsidRDefault="00392C83" w:rsidP="00C71CD5">
            <w:pPr>
              <w:jc w:val="center"/>
              <w:textAlignment w:val="bottom"/>
              <w:rPr>
                <w:rFonts w:eastAsia="SimSun" w:cs="Calibri"/>
                <w:color w:val="FFFFFF"/>
                <w:sz w:val="24"/>
                <w:szCs w:val="24"/>
                <w:lang w:eastAsia="zh-CN"/>
              </w:rPr>
            </w:pPr>
            <w:r>
              <w:rPr>
                <w:rFonts w:eastAsia="SimSun" w:cs="Calibri"/>
                <w:color w:val="FFFFFF"/>
                <w:sz w:val="24"/>
                <w:szCs w:val="24"/>
                <w:lang w:eastAsia="zh-CN"/>
              </w:rPr>
              <w:t>KEY</w:t>
            </w:r>
          </w:p>
        </w:tc>
        <w:tc>
          <w:tcPr>
            <w:tcW w:w="259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392C83" w:rsidRDefault="00392C83" w:rsidP="00C71CD5">
            <w:pPr>
              <w:jc w:val="center"/>
              <w:textAlignment w:val="bottom"/>
              <w:rPr>
                <w:rFonts w:cs="Calibri"/>
                <w:color w:val="FFFFFF"/>
                <w:sz w:val="24"/>
                <w:szCs w:val="24"/>
              </w:rPr>
            </w:pPr>
            <w:r>
              <w:rPr>
                <w:rFonts w:eastAsia="SimSun" w:cs="Calibri"/>
                <w:color w:val="FFFFFF"/>
                <w:sz w:val="24"/>
                <w:szCs w:val="24"/>
                <w:lang w:eastAsia="zh-CN"/>
              </w:rPr>
              <w:t>Description</w:t>
            </w:r>
          </w:p>
        </w:tc>
      </w:tr>
      <w:tr w:rsidR="00392C83" w:rsidTr="00C71CD5">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254EF9" w:rsidP="00C71CD5">
            <w:pPr>
              <w:jc w:val="center"/>
              <w:textAlignment w:val="bottom"/>
              <w:rPr>
                <w:rFonts w:eastAsia="SimSun" w:cs="Calibri"/>
                <w:color w:val="000000"/>
                <w:sz w:val="24"/>
                <w:szCs w:val="24"/>
              </w:rPr>
            </w:pPr>
            <w:r>
              <w:rPr>
                <w:rFonts w:eastAsia="SimSun" w:cs="Calibri"/>
                <w:color w:val="000000"/>
                <w:sz w:val="24"/>
                <w:szCs w:val="24"/>
                <w:lang w:eastAsia="zh-CN"/>
              </w:rPr>
              <w:t>Admin id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center"/>
              <w:textAlignment w:val="bottom"/>
              <w:rPr>
                <w:rFonts w:eastAsia="SimSun" w:cs="Calibri"/>
                <w:color w:val="000000"/>
                <w:sz w:val="24"/>
                <w:szCs w:val="24"/>
              </w:rPr>
            </w:pPr>
            <w:r>
              <w:rPr>
                <w:rFonts w:eastAsia="SimSun" w:cs="Calibri"/>
                <w:color w:val="000000"/>
                <w:sz w:val="24"/>
                <w:szCs w:val="24"/>
                <w:lang w:eastAsia="zh-CN"/>
              </w:rPr>
              <w:t>INT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254EF9" w:rsidP="00C71CD5">
            <w:pPr>
              <w:jc w:val="both"/>
              <w:textAlignment w:val="bottom"/>
              <w:rPr>
                <w:rFonts w:eastAsia="SimSun" w:cs="Calibri"/>
                <w:color w:val="000000"/>
                <w:sz w:val="24"/>
                <w:szCs w:val="24"/>
              </w:rPr>
            </w:pPr>
            <w:r>
              <w:rPr>
                <w:rFonts w:eastAsia="SimSun" w:cs="Calibri"/>
                <w:color w:val="000000"/>
                <w:sz w:val="24"/>
                <w:szCs w:val="24"/>
              </w:rPr>
              <w:t>NOT-NULL</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254EF9" w:rsidP="00C71CD5">
            <w:pPr>
              <w:jc w:val="center"/>
              <w:rPr>
                <w:rFonts w:eastAsia="SimSun" w:cs="Calibri"/>
                <w:color w:val="000000"/>
                <w:sz w:val="24"/>
                <w:szCs w:val="24"/>
              </w:rPr>
            </w:pPr>
            <w:r>
              <w:rPr>
                <w:rFonts w:eastAsia="SimSun" w:cs="Calibri"/>
                <w:color w:val="000000"/>
                <w:sz w:val="24"/>
                <w:szCs w:val="24"/>
              </w:rPr>
              <w:t>PK</w:t>
            </w: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254EF9" w:rsidP="00C71CD5">
            <w:pPr>
              <w:jc w:val="center"/>
              <w:textAlignment w:val="bottom"/>
              <w:rPr>
                <w:rFonts w:cs="Calibri"/>
                <w:color w:val="000000"/>
                <w:sz w:val="24"/>
                <w:szCs w:val="24"/>
              </w:rPr>
            </w:pPr>
            <w:r>
              <w:rPr>
                <w:rFonts w:eastAsia="SimSun" w:cs="Calibri"/>
                <w:color w:val="000000"/>
                <w:sz w:val="24"/>
                <w:szCs w:val="24"/>
                <w:lang w:eastAsia="zh-CN"/>
              </w:rPr>
              <w:t>Admin id</w:t>
            </w:r>
          </w:p>
        </w:tc>
      </w:tr>
      <w:tr w:rsidR="00392C83" w:rsidTr="00C71CD5">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254EF9" w:rsidP="00C71CD5">
            <w:pPr>
              <w:jc w:val="center"/>
              <w:textAlignment w:val="bottom"/>
              <w:rPr>
                <w:rFonts w:eastAsia="SimSun" w:cs="Calibri"/>
                <w:color w:val="000000"/>
                <w:sz w:val="24"/>
                <w:szCs w:val="24"/>
              </w:rPr>
            </w:pPr>
            <w:r>
              <w:rPr>
                <w:rFonts w:eastAsia="SimSun" w:cs="Calibri"/>
                <w:color w:val="000000"/>
                <w:sz w:val="24"/>
                <w:szCs w:val="24"/>
              </w:rPr>
              <w:t>Student id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254EF9" w:rsidP="00C71CD5">
            <w:pPr>
              <w:jc w:val="center"/>
              <w:textAlignment w:val="bottom"/>
              <w:rPr>
                <w:rFonts w:eastAsia="SimSun" w:cs="Calibri"/>
                <w:color w:val="000000"/>
                <w:sz w:val="24"/>
                <w:szCs w:val="24"/>
              </w:rPr>
            </w:pPr>
            <w:r>
              <w:rPr>
                <w:rFonts w:eastAsia="SimSun" w:cs="Calibri"/>
                <w:color w:val="000000"/>
                <w:sz w:val="24"/>
                <w:szCs w:val="24"/>
                <w:lang w:eastAsia="zh-CN"/>
              </w:rPr>
              <w:t>INT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254EF9" w:rsidP="00C71CD5">
            <w:pPr>
              <w:jc w:val="center"/>
              <w:textAlignment w:val="bottom"/>
              <w:rPr>
                <w:rFonts w:eastAsia="SimSun" w:cs="Calibri"/>
                <w:color w:val="000000"/>
                <w:sz w:val="24"/>
                <w:szCs w:val="24"/>
              </w:rPr>
            </w:pPr>
            <w:r>
              <w:rPr>
                <w:rFonts w:eastAsia="SimSun" w:cs="Calibri"/>
                <w:color w:val="000000"/>
                <w:sz w:val="24"/>
                <w:szCs w:val="24"/>
                <w:lang w:eastAsia="zh-CN"/>
              </w:rPr>
              <w:t>FK</w:t>
            </w: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center"/>
              <w:textAlignment w:val="bottom"/>
              <w:rPr>
                <w:rFonts w:cs="Calibri"/>
                <w:color w:val="000000"/>
                <w:sz w:val="24"/>
                <w:szCs w:val="24"/>
                <w:lang w:eastAsia="zh-CN"/>
              </w:rPr>
            </w:pPr>
            <w:r>
              <w:rPr>
                <w:rFonts w:eastAsia="SimSun" w:cs="Calibri"/>
                <w:color w:val="000000"/>
                <w:sz w:val="24"/>
                <w:szCs w:val="24"/>
                <w:lang w:eastAsia="zh-CN"/>
              </w:rPr>
              <w:t>User Id</w:t>
            </w:r>
          </w:p>
        </w:tc>
      </w:tr>
      <w:tr w:rsidR="00392C83" w:rsidTr="00C71CD5">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254EF9" w:rsidP="00C71CD5">
            <w:pPr>
              <w:jc w:val="center"/>
              <w:textAlignment w:val="bottom"/>
              <w:rPr>
                <w:rFonts w:eastAsia="SimSun" w:cs="Calibri"/>
                <w:color w:val="000000"/>
                <w:sz w:val="24"/>
                <w:szCs w:val="24"/>
              </w:rPr>
            </w:pPr>
            <w:r>
              <w:rPr>
                <w:rFonts w:eastAsia="SimSun" w:cs="Calibri"/>
                <w:color w:val="000000"/>
                <w:sz w:val="24"/>
                <w:szCs w:val="24"/>
              </w:rPr>
              <w:t>Admin</w:t>
            </w:r>
            <w:r w:rsidR="00392C83">
              <w:rPr>
                <w:rFonts w:eastAsia="SimSun" w:cs="Calibri"/>
                <w:color w:val="000000"/>
                <w:sz w:val="24"/>
                <w:szCs w:val="24"/>
              </w:rPr>
              <w:t xml:space="preserve">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center"/>
              <w:textAlignment w:val="bottom"/>
              <w:rPr>
                <w:rFonts w:eastAsia="SimSun" w:cs="Calibri"/>
                <w:color w:val="000000"/>
                <w:sz w:val="24"/>
                <w:szCs w:val="24"/>
              </w:rPr>
            </w:pPr>
            <w:r>
              <w:rPr>
                <w:rFonts w:eastAsia="SimSun" w:cs="Calibri"/>
                <w:color w:val="000000"/>
                <w:sz w:val="24"/>
                <w:szCs w:val="24"/>
                <w:lang w:eastAsia="zh-CN"/>
              </w:rPr>
              <w:t>VARCHAR(40)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center"/>
              <w:textAlignment w:val="bottom"/>
              <w:rPr>
                <w:rFonts w:cs="Calibri"/>
                <w:color w:val="000000"/>
                <w:sz w:val="24"/>
                <w:szCs w:val="24"/>
              </w:rPr>
            </w:pPr>
            <w:r>
              <w:rPr>
                <w:rFonts w:eastAsia="SimSun" w:cs="Calibri"/>
                <w:color w:val="000000"/>
                <w:sz w:val="24"/>
                <w:szCs w:val="24"/>
                <w:lang w:eastAsia="zh-CN"/>
              </w:rPr>
              <w:t xml:space="preserve">Name of </w:t>
            </w:r>
            <w:r w:rsidR="00254EF9">
              <w:rPr>
                <w:rFonts w:eastAsia="SimSun" w:cs="Calibri"/>
                <w:color w:val="000000"/>
                <w:sz w:val="24"/>
                <w:szCs w:val="24"/>
                <w:lang w:eastAsia="zh-CN"/>
              </w:rPr>
              <w:t>Admin</w:t>
            </w:r>
          </w:p>
        </w:tc>
      </w:tr>
      <w:tr w:rsidR="00392C83" w:rsidTr="00C71CD5">
        <w:trPr>
          <w:trHeight w:val="557"/>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254EF9" w:rsidP="00C71CD5">
            <w:pPr>
              <w:jc w:val="center"/>
              <w:textAlignment w:val="bottom"/>
              <w:rPr>
                <w:rFonts w:eastAsia="SimSun" w:cs="Calibri"/>
                <w:color w:val="000000"/>
                <w:sz w:val="24"/>
                <w:szCs w:val="24"/>
              </w:rPr>
            </w:pPr>
            <w:r>
              <w:rPr>
                <w:rFonts w:eastAsia="SimSun" w:cs="Calibri"/>
                <w:color w:val="000000"/>
                <w:sz w:val="24"/>
                <w:szCs w:val="24"/>
              </w:rPr>
              <w:t>Email id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center"/>
              <w:textAlignment w:val="bottom"/>
              <w:rPr>
                <w:rFonts w:eastAsia="SimSun" w:cs="Calibri"/>
                <w:color w:val="000000"/>
                <w:sz w:val="24"/>
                <w:szCs w:val="24"/>
              </w:rPr>
            </w:pPr>
            <w:r>
              <w:rPr>
                <w:rFonts w:eastAsia="SimSun" w:cs="Calibri"/>
                <w:color w:val="000000"/>
                <w:sz w:val="24"/>
                <w:szCs w:val="24"/>
                <w:lang w:eastAsia="zh-CN"/>
              </w:rPr>
              <w:t>VARCHAR(10)</w:t>
            </w:r>
          </w:p>
        </w:tc>
        <w:tc>
          <w:tcPr>
            <w:tcW w:w="1461"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392C83" w:rsidRDefault="00392C83" w:rsidP="00C71CD5">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254EF9" w:rsidP="00C71CD5">
            <w:pPr>
              <w:jc w:val="center"/>
              <w:textAlignment w:val="bottom"/>
              <w:rPr>
                <w:rFonts w:cs="Calibri"/>
                <w:color w:val="000000"/>
                <w:sz w:val="24"/>
                <w:szCs w:val="24"/>
              </w:rPr>
            </w:pPr>
            <w:r>
              <w:rPr>
                <w:rFonts w:eastAsia="SimSun" w:cs="Calibri"/>
                <w:color w:val="000000"/>
                <w:sz w:val="24"/>
                <w:szCs w:val="24"/>
                <w:lang w:eastAsia="zh-CN"/>
              </w:rPr>
              <w:t>User name</w:t>
            </w:r>
          </w:p>
        </w:tc>
      </w:tr>
      <w:tr w:rsidR="00392C83" w:rsidTr="00C71CD5">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254EF9" w:rsidP="00C71CD5">
            <w:pPr>
              <w:jc w:val="center"/>
              <w:textAlignment w:val="bottom"/>
              <w:rPr>
                <w:rFonts w:eastAsia="SimSun" w:cs="Calibri"/>
                <w:color w:val="000000"/>
                <w:sz w:val="24"/>
                <w:szCs w:val="24"/>
              </w:rPr>
            </w:pPr>
            <w:r>
              <w:rPr>
                <w:rFonts w:eastAsia="SimSun" w:cs="Calibri"/>
                <w:color w:val="000000"/>
                <w:sz w:val="24"/>
                <w:szCs w:val="24"/>
              </w:rPr>
              <w:t>Password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center"/>
              <w:textAlignment w:val="bottom"/>
              <w:rPr>
                <w:rFonts w:eastAsia="SimSun" w:cs="Calibri"/>
                <w:color w:val="000000"/>
                <w:sz w:val="24"/>
                <w:szCs w:val="24"/>
              </w:rPr>
            </w:pPr>
            <w:r>
              <w:rPr>
                <w:rFonts w:eastAsia="SimSun" w:cs="Calibri"/>
                <w:color w:val="000000"/>
                <w:sz w:val="24"/>
                <w:szCs w:val="24"/>
              </w:rPr>
              <w:t>VARCHAR(20)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AD4D00" w:rsidP="00C71CD5">
            <w:pPr>
              <w:jc w:val="center"/>
              <w:textAlignment w:val="bottom"/>
              <w:rPr>
                <w:rFonts w:cs="Calibri"/>
                <w:color w:val="000000"/>
                <w:sz w:val="24"/>
                <w:szCs w:val="24"/>
              </w:rPr>
            </w:pPr>
            <w:r>
              <w:rPr>
                <w:rFonts w:eastAsia="SimSun" w:cs="Calibri"/>
                <w:color w:val="000000"/>
                <w:sz w:val="24"/>
                <w:szCs w:val="24"/>
              </w:rPr>
              <w:t>Password</w:t>
            </w:r>
          </w:p>
        </w:tc>
      </w:tr>
    </w:tbl>
    <w:p w:rsidR="00AD4D00" w:rsidRDefault="00AD4D00" w:rsidP="00AD4D00">
      <w:pPr>
        <w:rPr>
          <w:rFonts w:eastAsia="SimSun" w:cs="Calibri"/>
          <w:sz w:val="24"/>
          <w:szCs w:val="24"/>
        </w:rPr>
      </w:pPr>
    </w:p>
    <w:p w:rsidR="00AD4D00" w:rsidRDefault="00F25F60" w:rsidP="00AD4D00">
      <w:pPr>
        <w:rPr>
          <w:rFonts w:eastAsia="SimSun" w:cs="Calibri"/>
          <w:sz w:val="24"/>
          <w:szCs w:val="24"/>
        </w:rPr>
      </w:pPr>
      <w:r>
        <w:rPr>
          <w:rFonts w:eastAsia="SimSun" w:cs="Calibri"/>
          <w:sz w:val="24"/>
          <w:szCs w:val="24"/>
        </w:rPr>
        <w:t>TABLE NAME</w:t>
      </w:r>
      <w:proofErr w:type="gramStart"/>
      <w:r>
        <w:rPr>
          <w:rFonts w:eastAsia="SimSun" w:cs="Calibri"/>
          <w:sz w:val="24"/>
          <w:szCs w:val="24"/>
        </w:rPr>
        <w:t xml:space="preserve">-  </w:t>
      </w:r>
      <w:r w:rsidR="00AD4D00">
        <w:rPr>
          <w:rFonts w:eastAsia="SimSun" w:cs="Calibri"/>
          <w:sz w:val="24"/>
          <w:szCs w:val="24"/>
        </w:rPr>
        <w:t>Result</w:t>
      </w:r>
      <w:proofErr w:type="gramEnd"/>
    </w:p>
    <w:p w:rsidR="00AD4D00" w:rsidRDefault="00F25F60" w:rsidP="00AD4D00">
      <w:pPr>
        <w:rPr>
          <w:rFonts w:eastAsia="SimSun" w:cs="Calibri"/>
          <w:sz w:val="24"/>
          <w:szCs w:val="24"/>
        </w:rPr>
      </w:pPr>
      <w:r>
        <w:rPr>
          <w:rFonts w:eastAsia="SimSun" w:cs="Calibri"/>
          <w:sz w:val="24"/>
          <w:szCs w:val="24"/>
        </w:rPr>
        <w:t>PK- Student</w:t>
      </w:r>
      <w:r w:rsidR="00AD4D00">
        <w:rPr>
          <w:rFonts w:eastAsia="SimSun" w:cs="Calibri"/>
          <w:sz w:val="24"/>
          <w:szCs w:val="24"/>
        </w:rPr>
        <w:t>-id</w:t>
      </w:r>
    </w:p>
    <w:p w:rsidR="00AD4D00" w:rsidRDefault="00AD4D00" w:rsidP="00AD4D00">
      <w:pPr>
        <w:rPr>
          <w:rFonts w:eastAsia="SimSun" w:cs="Calibri"/>
          <w:sz w:val="24"/>
          <w:szCs w:val="24"/>
        </w:rPr>
      </w:pPr>
      <w:r>
        <w:rPr>
          <w:rFonts w:eastAsia="SimSun" w:cs="Calibri"/>
          <w:sz w:val="24"/>
          <w:szCs w:val="24"/>
        </w:rPr>
        <w:t>DESCRIPTION- Admin</w:t>
      </w:r>
      <w:r w:rsidR="00F25F60">
        <w:rPr>
          <w:rFonts w:eastAsia="SimSun" w:cs="Calibri"/>
          <w:sz w:val="24"/>
          <w:szCs w:val="24"/>
        </w:rPr>
        <w:t xml:space="preserve"> add the placement result</w:t>
      </w:r>
    </w:p>
    <w:p w:rsidR="00AD4D00" w:rsidRDefault="00AD4D00" w:rsidP="00AD4D00">
      <w:pPr>
        <w:rPr>
          <w:rFonts w:eastAsia="SimSun" w:cs="Calibri"/>
          <w:sz w:val="24"/>
          <w:szCs w:val="24"/>
        </w:rPr>
      </w:pPr>
    </w:p>
    <w:tbl>
      <w:tblPr>
        <w:tblW w:w="9923" w:type="dxa"/>
        <w:tblInd w:w="-272" w:type="dxa"/>
        <w:tblLayout w:type="fixed"/>
        <w:tblCellMar>
          <w:left w:w="0" w:type="dxa"/>
          <w:right w:w="0" w:type="dxa"/>
        </w:tblCellMar>
        <w:tblLook w:val="04A0"/>
      </w:tblPr>
      <w:tblGrid>
        <w:gridCol w:w="2091"/>
        <w:gridCol w:w="1586"/>
        <w:gridCol w:w="1461"/>
        <w:gridCol w:w="2187"/>
        <w:gridCol w:w="2598"/>
      </w:tblGrid>
      <w:tr w:rsidR="00AD4D00" w:rsidTr="006A51AD">
        <w:trPr>
          <w:trHeight w:val="446"/>
        </w:trPr>
        <w:tc>
          <w:tcPr>
            <w:tcW w:w="209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D4D00" w:rsidRDefault="00AD4D00" w:rsidP="006A51AD">
            <w:pPr>
              <w:jc w:val="center"/>
              <w:textAlignment w:val="bottom"/>
              <w:rPr>
                <w:rFonts w:eastAsia="SimSun" w:cs="Calibri"/>
                <w:color w:val="FFFFFF"/>
                <w:sz w:val="24"/>
                <w:szCs w:val="24"/>
              </w:rPr>
            </w:pPr>
            <w:r>
              <w:rPr>
                <w:rFonts w:eastAsia="SimSun" w:cs="Calibri"/>
                <w:color w:val="FFFFFF"/>
                <w:sz w:val="24"/>
                <w:szCs w:val="24"/>
                <w:lang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D4D00" w:rsidRDefault="00AD4D00" w:rsidP="006A51AD">
            <w:pPr>
              <w:jc w:val="center"/>
              <w:textAlignment w:val="bottom"/>
              <w:rPr>
                <w:rFonts w:eastAsia="SimSun" w:cs="Calibri"/>
                <w:color w:val="FFFFFF"/>
                <w:sz w:val="24"/>
                <w:szCs w:val="24"/>
              </w:rPr>
            </w:pPr>
            <w:r>
              <w:rPr>
                <w:rFonts w:eastAsia="SimSun" w:cs="Calibri"/>
                <w:color w:val="FFFFFF"/>
                <w:sz w:val="24"/>
                <w:szCs w:val="24"/>
                <w:lang w:eastAsia="zh-CN"/>
              </w:rPr>
              <w:t>Data Type</w:t>
            </w:r>
          </w:p>
        </w:tc>
        <w:tc>
          <w:tcPr>
            <w:tcW w:w="146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D4D00" w:rsidRDefault="00AD4D00" w:rsidP="006A51AD">
            <w:pPr>
              <w:jc w:val="center"/>
              <w:textAlignment w:val="bottom"/>
              <w:rPr>
                <w:rFonts w:eastAsia="SimSun" w:cs="Calibri"/>
                <w:color w:val="FFFFFF"/>
                <w:sz w:val="24"/>
                <w:szCs w:val="24"/>
              </w:rPr>
            </w:pPr>
            <w:r>
              <w:rPr>
                <w:rFonts w:eastAsia="SimSun" w:cs="Calibri"/>
                <w:color w:val="FFFFFF"/>
                <w:sz w:val="24"/>
                <w:szCs w:val="24"/>
              </w:rPr>
              <w:t>NULL?</w:t>
            </w:r>
          </w:p>
        </w:tc>
        <w:tc>
          <w:tcPr>
            <w:tcW w:w="218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D4D00" w:rsidRDefault="00AD4D00" w:rsidP="006A51AD">
            <w:pPr>
              <w:jc w:val="center"/>
              <w:textAlignment w:val="bottom"/>
              <w:rPr>
                <w:rFonts w:eastAsia="SimSun" w:cs="Calibri"/>
                <w:color w:val="FFFFFF"/>
                <w:sz w:val="24"/>
                <w:szCs w:val="24"/>
                <w:lang w:eastAsia="zh-CN"/>
              </w:rPr>
            </w:pPr>
            <w:r>
              <w:rPr>
                <w:rFonts w:eastAsia="SimSun" w:cs="Calibri"/>
                <w:color w:val="FFFFFF"/>
                <w:sz w:val="24"/>
                <w:szCs w:val="24"/>
                <w:lang w:eastAsia="zh-CN"/>
              </w:rPr>
              <w:t>KEY</w:t>
            </w:r>
          </w:p>
        </w:tc>
        <w:tc>
          <w:tcPr>
            <w:tcW w:w="259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D4D00" w:rsidRDefault="00AD4D00" w:rsidP="006A51AD">
            <w:pPr>
              <w:jc w:val="center"/>
              <w:textAlignment w:val="bottom"/>
              <w:rPr>
                <w:rFonts w:cs="Calibri"/>
                <w:color w:val="FFFFFF"/>
                <w:sz w:val="24"/>
                <w:szCs w:val="24"/>
              </w:rPr>
            </w:pPr>
            <w:r>
              <w:rPr>
                <w:rFonts w:eastAsia="SimSun" w:cs="Calibri"/>
                <w:color w:val="FFFFFF"/>
                <w:sz w:val="24"/>
                <w:szCs w:val="24"/>
                <w:lang w:eastAsia="zh-CN"/>
              </w:rPr>
              <w:t>Description</w:t>
            </w:r>
          </w:p>
        </w:tc>
      </w:tr>
      <w:tr w:rsidR="00AD4D00" w:rsidTr="006A51A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F25F60" w:rsidP="006A51AD">
            <w:pPr>
              <w:jc w:val="center"/>
              <w:textAlignment w:val="bottom"/>
              <w:rPr>
                <w:rFonts w:eastAsia="SimSun" w:cs="Calibri"/>
                <w:color w:val="000000"/>
                <w:sz w:val="24"/>
                <w:szCs w:val="24"/>
              </w:rPr>
            </w:pPr>
            <w:r>
              <w:rPr>
                <w:rFonts w:eastAsia="SimSun" w:cs="Calibri"/>
                <w:color w:val="000000"/>
                <w:sz w:val="24"/>
                <w:szCs w:val="24"/>
                <w:lang w:eastAsia="zh-CN"/>
              </w:rPr>
              <w:t>Student id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AD4D00" w:rsidP="006A51AD">
            <w:pPr>
              <w:jc w:val="center"/>
              <w:textAlignment w:val="bottom"/>
              <w:rPr>
                <w:rFonts w:eastAsia="SimSun" w:cs="Calibri"/>
                <w:color w:val="000000"/>
                <w:sz w:val="24"/>
                <w:szCs w:val="24"/>
              </w:rPr>
            </w:pPr>
            <w:r>
              <w:rPr>
                <w:rFonts w:eastAsia="SimSun" w:cs="Calibri"/>
                <w:color w:val="000000"/>
                <w:sz w:val="24"/>
                <w:szCs w:val="24"/>
                <w:lang w:eastAsia="zh-CN"/>
              </w:rPr>
              <w:t>INT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AD4D00" w:rsidP="006A51AD">
            <w:pPr>
              <w:jc w:val="both"/>
              <w:textAlignment w:val="bottom"/>
              <w:rPr>
                <w:rFonts w:eastAsia="SimSun" w:cs="Calibri"/>
                <w:color w:val="000000"/>
                <w:sz w:val="24"/>
                <w:szCs w:val="24"/>
              </w:rPr>
            </w:pPr>
            <w:r>
              <w:rPr>
                <w:rFonts w:eastAsia="SimSun" w:cs="Calibri"/>
                <w:color w:val="000000"/>
                <w:sz w:val="24"/>
                <w:szCs w:val="24"/>
              </w:rPr>
              <w:t>NOT-NULL</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AD4D00" w:rsidP="006A51AD">
            <w:pPr>
              <w:jc w:val="center"/>
              <w:rPr>
                <w:rFonts w:eastAsia="SimSun" w:cs="Calibri"/>
                <w:color w:val="000000"/>
                <w:sz w:val="24"/>
                <w:szCs w:val="24"/>
              </w:rPr>
            </w:pPr>
            <w:r>
              <w:rPr>
                <w:rFonts w:eastAsia="SimSun" w:cs="Calibri"/>
                <w:color w:val="000000"/>
                <w:sz w:val="24"/>
                <w:szCs w:val="24"/>
              </w:rPr>
              <w:t>PK</w:t>
            </w: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F25F60" w:rsidP="006A51AD">
            <w:pPr>
              <w:jc w:val="center"/>
              <w:textAlignment w:val="bottom"/>
              <w:rPr>
                <w:rFonts w:cs="Calibri"/>
                <w:color w:val="000000"/>
                <w:sz w:val="24"/>
                <w:szCs w:val="24"/>
              </w:rPr>
            </w:pPr>
            <w:r>
              <w:rPr>
                <w:rFonts w:eastAsia="SimSun" w:cs="Calibri"/>
                <w:color w:val="000000"/>
                <w:sz w:val="24"/>
                <w:szCs w:val="24"/>
                <w:lang w:eastAsia="zh-CN"/>
              </w:rPr>
              <w:t>Student</w:t>
            </w:r>
            <w:r w:rsidR="00AD4D00">
              <w:rPr>
                <w:rFonts w:eastAsia="SimSun" w:cs="Calibri"/>
                <w:color w:val="000000"/>
                <w:sz w:val="24"/>
                <w:szCs w:val="24"/>
                <w:lang w:eastAsia="zh-CN"/>
              </w:rPr>
              <w:t xml:space="preserve"> id</w:t>
            </w:r>
          </w:p>
        </w:tc>
      </w:tr>
      <w:tr w:rsidR="00AD4D00" w:rsidTr="006A51A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F25F60" w:rsidP="006A51AD">
            <w:pPr>
              <w:jc w:val="center"/>
              <w:textAlignment w:val="bottom"/>
              <w:rPr>
                <w:rFonts w:eastAsia="SimSun" w:cs="Calibri"/>
                <w:color w:val="000000"/>
                <w:sz w:val="24"/>
                <w:szCs w:val="24"/>
              </w:rPr>
            </w:pPr>
            <w:r>
              <w:rPr>
                <w:rFonts w:eastAsia="SimSun" w:cs="Calibri"/>
                <w:color w:val="000000"/>
                <w:sz w:val="24"/>
                <w:szCs w:val="24"/>
              </w:rPr>
              <w:t>Branch</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F25F60" w:rsidP="006A51AD">
            <w:pPr>
              <w:jc w:val="center"/>
              <w:textAlignment w:val="bottom"/>
              <w:rPr>
                <w:rFonts w:eastAsia="SimSun" w:cs="Calibri"/>
                <w:color w:val="000000"/>
                <w:sz w:val="24"/>
                <w:szCs w:val="24"/>
              </w:rPr>
            </w:pPr>
            <w:r>
              <w:rPr>
                <w:rFonts w:eastAsia="SimSun" w:cs="Calibri"/>
                <w:color w:val="000000"/>
                <w:sz w:val="24"/>
                <w:szCs w:val="24"/>
                <w:lang w:eastAsia="zh-CN"/>
              </w:rPr>
              <w:t>VARCHAR(20)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F25F60" w:rsidP="006A51A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AD4D00" w:rsidP="006A51AD">
            <w:pPr>
              <w:jc w:val="center"/>
              <w:textAlignment w:val="bottom"/>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F25F60" w:rsidP="006A51AD">
            <w:pPr>
              <w:jc w:val="center"/>
              <w:textAlignment w:val="bottom"/>
              <w:rPr>
                <w:rFonts w:cs="Calibri"/>
                <w:color w:val="000000"/>
                <w:sz w:val="24"/>
                <w:szCs w:val="24"/>
                <w:lang w:eastAsia="zh-CN"/>
              </w:rPr>
            </w:pPr>
            <w:r>
              <w:rPr>
                <w:rFonts w:cs="Calibri"/>
                <w:color w:val="000000"/>
                <w:sz w:val="24"/>
                <w:szCs w:val="24"/>
                <w:lang w:eastAsia="zh-CN"/>
              </w:rPr>
              <w:t>Name of Branch</w:t>
            </w:r>
          </w:p>
        </w:tc>
      </w:tr>
      <w:tr w:rsidR="00AD4D00" w:rsidTr="006A51A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F25F60" w:rsidP="006A51AD">
            <w:pPr>
              <w:jc w:val="center"/>
              <w:textAlignment w:val="bottom"/>
              <w:rPr>
                <w:rFonts w:eastAsia="SimSun" w:cs="Calibri"/>
                <w:color w:val="000000"/>
                <w:sz w:val="24"/>
                <w:szCs w:val="24"/>
              </w:rPr>
            </w:pPr>
            <w:r>
              <w:rPr>
                <w:rFonts w:eastAsia="SimSun" w:cs="Calibri"/>
                <w:color w:val="000000"/>
                <w:sz w:val="24"/>
                <w:szCs w:val="24"/>
              </w:rPr>
              <w:t>Student</w:t>
            </w:r>
            <w:r w:rsidR="00AD4D00">
              <w:rPr>
                <w:rFonts w:eastAsia="SimSun" w:cs="Calibri"/>
                <w:color w:val="000000"/>
                <w:sz w:val="24"/>
                <w:szCs w:val="24"/>
              </w:rPr>
              <w:t xml:space="preserve">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AD4D00" w:rsidP="006A51AD">
            <w:pPr>
              <w:jc w:val="center"/>
              <w:textAlignment w:val="bottom"/>
              <w:rPr>
                <w:rFonts w:eastAsia="SimSun" w:cs="Calibri"/>
                <w:color w:val="000000"/>
                <w:sz w:val="24"/>
                <w:szCs w:val="24"/>
              </w:rPr>
            </w:pPr>
            <w:r>
              <w:rPr>
                <w:rFonts w:eastAsia="SimSun" w:cs="Calibri"/>
                <w:color w:val="000000"/>
                <w:sz w:val="24"/>
                <w:szCs w:val="24"/>
                <w:lang w:eastAsia="zh-CN"/>
              </w:rPr>
              <w:t>VARCHAR(40)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AD4D00" w:rsidP="006A51A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AD4D00" w:rsidP="006A51A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AD4D00" w:rsidP="006A51AD">
            <w:pPr>
              <w:jc w:val="center"/>
              <w:textAlignment w:val="bottom"/>
              <w:rPr>
                <w:rFonts w:cs="Calibri"/>
                <w:color w:val="000000"/>
                <w:sz w:val="24"/>
                <w:szCs w:val="24"/>
              </w:rPr>
            </w:pPr>
            <w:r>
              <w:rPr>
                <w:rFonts w:eastAsia="SimSun" w:cs="Calibri"/>
                <w:color w:val="000000"/>
                <w:sz w:val="24"/>
                <w:szCs w:val="24"/>
                <w:lang w:eastAsia="zh-CN"/>
              </w:rPr>
              <w:t xml:space="preserve">Name of </w:t>
            </w:r>
            <w:r w:rsidR="00F25F60">
              <w:rPr>
                <w:rFonts w:eastAsia="SimSun" w:cs="Calibri"/>
                <w:color w:val="000000"/>
                <w:sz w:val="24"/>
                <w:szCs w:val="24"/>
                <w:lang w:eastAsia="zh-CN"/>
              </w:rPr>
              <w:t>Student</w:t>
            </w:r>
          </w:p>
        </w:tc>
      </w:tr>
      <w:tr w:rsidR="00AD4D00" w:rsidTr="006A51AD">
        <w:trPr>
          <w:trHeight w:val="557"/>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F25F60" w:rsidP="006A51AD">
            <w:pPr>
              <w:jc w:val="center"/>
              <w:textAlignment w:val="bottom"/>
              <w:rPr>
                <w:rFonts w:eastAsia="SimSun" w:cs="Calibri"/>
                <w:color w:val="000000"/>
                <w:sz w:val="24"/>
                <w:szCs w:val="24"/>
              </w:rPr>
            </w:pPr>
            <w:r>
              <w:rPr>
                <w:rFonts w:eastAsia="SimSun" w:cs="Calibri"/>
                <w:color w:val="000000"/>
                <w:sz w:val="24"/>
                <w:szCs w:val="24"/>
              </w:rPr>
              <w:t xml:space="preserve">Result </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AD4D00" w:rsidP="006A51AD">
            <w:pPr>
              <w:jc w:val="center"/>
              <w:textAlignment w:val="bottom"/>
              <w:rPr>
                <w:rFonts w:eastAsia="SimSun" w:cs="Calibri"/>
                <w:color w:val="000000"/>
                <w:sz w:val="24"/>
                <w:szCs w:val="24"/>
              </w:rPr>
            </w:pPr>
            <w:r>
              <w:rPr>
                <w:rFonts w:eastAsia="SimSun" w:cs="Calibri"/>
                <w:color w:val="000000"/>
                <w:sz w:val="24"/>
                <w:szCs w:val="24"/>
                <w:lang w:eastAsia="zh-CN"/>
              </w:rPr>
              <w:t>V</w:t>
            </w:r>
            <w:r w:rsidR="00F25F60">
              <w:rPr>
                <w:rFonts w:eastAsia="SimSun" w:cs="Calibri"/>
                <w:color w:val="000000"/>
                <w:sz w:val="24"/>
                <w:szCs w:val="24"/>
                <w:lang w:eastAsia="zh-CN"/>
              </w:rPr>
              <w:t>ARCHAR(2</w:t>
            </w:r>
            <w:r>
              <w:rPr>
                <w:rFonts w:eastAsia="SimSun" w:cs="Calibri"/>
                <w:color w:val="000000"/>
                <w:sz w:val="24"/>
                <w:szCs w:val="24"/>
                <w:lang w:eastAsia="zh-CN"/>
              </w:rPr>
              <w:t>0)</w:t>
            </w:r>
          </w:p>
        </w:tc>
        <w:tc>
          <w:tcPr>
            <w:tcW w:w="1461"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AD4D00" w:rsidRDefault="00AD4D00" w:rsidP="006A51A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AD4D00" w:rsidP="006A51A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F25F60" w:rsidP="006A51AD">
            <w:pPr>
              <w:jc w:val="center"/>
              <w:textAlignment w:val="bottom"/>
              <w:rPr>
                <w:rFonts w:cs="Calibri"/>
                <w:color w:val="000000"/>
                <w:sz w:val="24"/>
                <w:szCs w:val="24"/>
              </w:rPr>
            </w:pPr>
            <w:r>
              <w:rPr>
                <w:rFonts w:cs="Calibri"/>
                <w:color w:val="000000"/>
                <w:sz w:val="24"/>
                <w:szCs w:val="24"/>
              </w:rPr>
              <w:t>Student Placement Result</w:t>
            </w:r>
          </w:p>
        </w:tc>
      </w:tr>
      <w:tr w:rsidR="00AD4D00" w:rsidTr="006A51A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BA53F2" w:rsidP="006A51AD">
            <w:pPr>
              <w:jc w:val="center"/>
              <w:textAlignment w:val="bottom"/>
              <w:rPr>
                <w:rFonts w:eastAsia="SimSun" w:cs="Calibri"/>
                <w:color w:val="000000"/>
                <w:sz w:val="24"/>
                <w:szCs w:val="24"/>
              </w:rPr>
            </w:pPr>
            <w:r>
              <w:rPr>
                <w:rFonts w:eastAsia="SimSun" w:cs="Calibri"/>
                <w:color w:val="000000"/>
                <w:sz w:val="24"/>
                <w:szCs w:val="24"/>
              </w:rPr>
              <w:t>Compa</w:t>
            </w:r>
            <w:r w:rsidR="00F25F60">
              <w:rPr>
                <w:rFonts w:eastAsia="SimSun" w:cs="Calibri"/>
                <w:color w:val="000000"/>
                <w:sz w:val="24"/>
                <w:szCs w:val="24"/>
              </w:rPr>
              <w:t>ny</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AD4D00" w:rsidP="006A51AD">
            <w:pPr>
              <w:jc w:val="center"/>
              <w:textAlignment w:val="bottom"/>
              <w:rPr>
                <w:rFonts w:eastAsia="SimSun" w:cs="Calibri"/>
                <w:color w:val="000000"/>
                <w:sz w:val="24"/>
                <w:szCs w:val="24"/>
              </w:rPr>
            </w:pPr>
            <w:r>
              <w:rPr>
                <w:rFonts w:eastAsia="SimSun" w:cs="Calibri"/>
                <w:color w:val="000000"/>
                <w:sz w:val="24"/>
                <w:szCs w:val="24"/>
              </w:rPr>
              <w:t>VARCHAR(20)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AD4D00" w:rsidP="006A51A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AD4D00" w:rsidP="006A51A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D00" w:rsidRDefault="00F25F60" w:rsidP="006A51AD">
            <w:pPr>
              <w:jc w:val="center"/>
              <w:textAlignment w:val="bottom"/>
              <w:rPr>
                <w:rFonts w:cs="Calibri"/>
                <w:color w:val="000000"/>
                <w:sz w:val="24"/>
                <w:szCs w:val="24"/>
              </w:rPr>
            </w:pPr>
            <w:r>
              <w:rPr>
                <w:rFonts w:eastAsia="SimSun" w:cs="Calibri"/>
                <w:color w:val="000000"/>
                <w:sz w:val="24"/>
                <w:szCs w:val="24"/>
              </w:rPr>
              <w:t xml:space="preserve">Name of Company </w:t>
            </w:r>
          </w:p>
        </w:tc>
      </w:tr>
    </w:tbl>
    <w:p w:rsidR="00C93BCB" w:rsidRDefault="00C93BCB" w:rsidP="00C93BCB">
      <w:pPr>
        <w:rPr>
          <w:rFonts w:eastAsia="Arial" w:cs="Calibri"/>
          <w:b/>
          <w:i/>
          <w:sz w:val="24"/>
          <w:szCs w:val="24"/>
        </w:rPr>
      </w:pPr>
    </w:p>
    <w:p w:rsidR="00392C83" w:rsidRPr="00C93BCB" w:rsidRDefault="00966783" w:rsidP="00C93BCB">
      <w:pPr>
        <w:rPr>
          <w:rFonts w:cs="Calibri"/>
          <w:sz w:val="24"/>
          <w:szCs w:val="24"/>
        </w:rPr>
      </w:pPr>
      <w:r>
        <w:rPr>
          <w:rFonts w:eastAsia="SimSun" w:cs="Calibri"/>
          <w:sz w:val="24"/>
          <w:szCs w:val="24"/>
        </w:rPr>
        <w:lastRenderedPageBreak/>
        <w:t>TABLE NAME</w:t>
      </w:r>
      <w:proofErr w:type="gramStart"/>
      <w:r>
        <w:rPr>
          <w:rFonts w:eastAsia="SimSun" w:cs="Calibri"/>
          <w:sz w:val="24"/>
          <w:szCs w:val="24"/>
        </w:rPr>
        <w:t>-  Notice</w:t>
      </w:r>
      <w:proofErr w:type="gramEnd"/>
      <w:r>
        <w:rPr>
          <w:rFonts w:eastAsia="SimSun" w:cs="Calibri"/>
          <w:sz w:val="24"/>
          <w:szCs w:val="24"/>
        </w:rPr>
        <w:t xml:space="preserve"> </w:t>
      </w:r>
    </w:p>
    <w:p w:rsidR="00392C83" w:rsidRDefault="00966783" w:rsidP="00392C83">
      <w:pPr>
        <w:jc w:val="both"/>
        <w:rPr>
          <w:rFonts w:eastAsia="SimSun" w:cs="Calibri"/>
          <w:sz w:val="24"/>
          <w:szCs w:val="24"/>
        </w:rPr>
      </w:pPr>
      <w:r>
        <w:rPr>
          <w:rFonts w:eastAsia="SimSun" w:cs="Calibri"/>
          <w:sz w:val="24"/>
          <w:szCs w:val="24"/>
        </w:rPr>
        <w:t>DESCRIPTION- Admin add notice</w:t>
      </w:r>
      <w:r w:rsidR="00365EC7">
        <w:rPr>
          <w:rFonts w:eastAsia="SimSun" w:cs="Calibri"/>
          <w:sz w:val="24"/>
          <w:szCs w:val="24"/>
        </w:rPr>
        <w:t xml:space="preserve"> and Report</w:t>
      </w:r>
      <w:r>
        <w:rPr>
          <w:rFonts w:eastAsia="SimSun" w:cs="Calibri"/>
          <w:sz w:val="24"/>
          <w:szCs w:val="24"/>
        </w:rPr>
        <w:t xml:space="preserve"> in the notice board</w:t>
      </w:r>
    </w:p>
    <w:tbl>
      <w:tblPr>
        <w:tblpPr w:leftFromText="180" w:rightFromText="180" w:vertAnchor="text" w:horzAnchor="margin" w:tblpXSpec="center" w:tblpY="161"/>
        <w:tblW w:w="9640" w:type="dxa"/>
        <w:tblLayout w:type="fixed"/>
        <w:tblCellMar>
          <w:left w:w="0" w:type="dxa"/>
          <w:right w:w="0" w:type="dxa"/>
        </w:tblCellMar>
        <w:tblLook w:val="04A0"/>
      </w:tblPr>
      <w:tblGrid>
        <w:gridCol w:w="2233"/>
        <w:gridCol w:w="1586"/>
        <w:gridCol w:w="1608"/>
        <w:gridCol w:w="1907"/>
        <w:gridCol w:w="2306"/>
      </w:tblGrid>
      <w:tr w:rsidR="00392C83" w:rsidTr="00C71CD5">
        <w:trPr>
          <w:trHeight w:val="446"/>
        </w:trPr>
        <w:tc>
          <w:tcPr>
            <w:tcW w:w="2233"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392C83" w:rsidRDefault="00392C83" w:rsidP="00C71CD5">
            <w:pPr>
              <w:jc w:val="both"/>
              <w:textAlignment w:val="bottom"/>
              <w:rPr>
                <w:rFonts w:eastAsia="SimSun" w:cs="Calibri"/>
                <w:color w:val="FFFFFF"/>
                <w:sz w:val="24"/>
                <w:szCs w:val="24"/>
              </w:rPr>
            </w:pPr>
            <w:r>
              <w:rPr>
                <w:rFonts w:eastAsia="SimSun" w:cs="Calibri"/>
                <w:color w:val="FFFFFF"/>
                <w:sz w:val="24"/>
                <w:szCs w:val="24"/>
                <w:lang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392C83" w:rsidRDefault="00392C83" w:rsidP="00C71CD5">
            <w:pPr>
              <w:jc w:val="both"/>
              <w:textAlignment w:val="bottom"/>
              <w:rPr>
                <w:rFonts w:eastAsia="SimSun" w:cs="Calibri"/>
                <w:color w:val="FFFFFF"/>
                <w:sz w:val="24"/>
                <w:szCs w:val="24"/>
              </w:rPr>
            </w:pPr>
            <w:r>
              <w:rPr>
                <w:rFonts w:eastAsia="SimSun" w:cs="Calibri"/>
                <w:color w:val="FFFFFF"/>
                <w:sz w:val="24"/>
                <w:szCs w:val="24"/>
                <w:lang w:eastAsia="zh-CN"/>
              </w:rPr>
              <w:t>Data Type</w:t>
            </w:r>
          </w:p>
        </w:tc>
        <w:tc>
          <w:tcPr>
            <w:tcW w:w="160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392C83" w:rsidRDefault="00392C83" w:rsidP="00C71CD5">
            <w:pPr>
              <w:jc w:val="both"/>
              <w:textAlignment w:val="bottom"/>
              <w:rPr>
                <w:rFonts w:eastAsia="SimSun" w:cs="Calibri"/>
                <w:color w:val="FFFFFF"/>
                <w:sz w:val="24"/>
                <w:szCs w:val="24"/>
              </w:rPr>
            </w:pPr>
            <w:r>
              <w:rPr>
                <w:rFonts w:eastAsia="SimSun" w:cs="Calibri"/>
                <w:color w:val="FFFFFF"/>
                <w:sz w:val="24"/>
                <w:szCs w:val="24"/>
              </w:rPr>
              <w:t>NULL?</w:t>
            </w:r>
          </w:p>
        </w:tc>
        <w:tc>
          <w:tcPr>
            <w:tcW w:w="190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392C83" w:rsidRDefault="00392C83" w:rsidP="00C71CD5">
            <w:pPr>
              <w:jc w:val="both"/>
              <w:textAlignment w:val="bottom"/>
              <w:rPr>
                <w:rFonts w:eastAsia="SimSun" w:cs="Calibri"/>
                <w:color w:val="FFFFFF"/>
                <w:sz w:val="24"/>
                <w:szCs w:val="24"/>
              </w:rPr>
            </w:pPr>
            <w:r>
              <w:rPr>
                <w:rFonts w:eastAsia="SimSun" w:cs="Calibri"/>
                <w:color w:val="FFFFFF"/>
                <w:sz w:val="24"/>
                <w:szCs w:val="24"/>
              </w:rPr>
              <w:t>KEY</w:t>
            </w:r>
          </w:p>
        </w:tc>
        <w:tc>
          <w:tcPr>
            <w:tcW w:w="230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392C83" w:rsidRDefault="00392C83" w:rsidP="00C71CD5">
            <w:pPr>
              <w:jc w:val="both"/>
              <w:textAlignment w:val="bottom"/>
              <w:rPr>
                <w:rFonts w:cs="Calibri"/>
                <w:color w:val="FFFFFF"/>
                <w:sz w:val="24"/>
                <w:szCs w:val="24"/>
              </w:rPr>
            </w:pPr>
            <w:r>
              <w:rPr>
                <w:rFonts w:eastAsia="SimSun" w:cs="Calibri"/>
                <w:color w:val="FFFFFF"/>
                <w:sz w:val="24"/>
                <w:szCs w:val="24"/>
                <w:lang w:eastAsia="zh-CN"/>
              </w:rPr>
              <w:t>Description</w:t>
            </w:r>
          </w:p>
        </w:tc>
      </w:tr>
      <w:tr w:rsidR="00392C83" w:rsidTr="00C71CD5">
        <w:trPr>
          <w:trHeight w:val="446"/>
        </w:trPr>
        <w:tc>
          <w:tcPr>
            <w:tcW w:w="223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6783" w:rsidP="00C71CD5">
            <w:pPr>
              <w:jc w:val="both"/>
              <w:textAlignment w:val="bottom"/>
              <w:rPr>
                <w:rFonts w:eastAsia="SimSun" w:cs="Calibri"/>
                <w:color w:val="000000"/>
                <w:sz w:val="24"/>
                <w:szCs w:val="24"/>
              </w:rPr>
            </w:pPr>
            <w:r>
              <w:rPr>
                <w:rFonts w:eastAsia="SimSun" w:cs="Calibri"/>
                <w:color w:val="000000"/>
                <w:sz w:val="24"/>
                <w:szCs w:val="24"/>
                <w:lang w:eastAsia="zh-CN"/>
              </w:rPr>
              <w:t>Notice no</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sz w:val="24"/>
                <w:szCs w:val="24"/>
              </w:rPr>
            </w:pPr>
            <w:r>
              <w:rPr>
                <w:rFonts w:eastAsia="SimSun" w:cs="Calibri"/>
                <w:color w:val="000000"/>
                <w:sz w:val="24"/>
                <w:szCs w:val="24"/>
                <w:lang w:eastAsia="zh-CN"/>
              </w:rPr>
              <w:t>INT</w:t>
            </w:r>
          </w:p>
        </w:tc>
        <w:tc>
          <w:tcPr>
            <w:tcW w:w="1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sz w:val="24"/>
                <w:szCs w:val="24"/>
              </w:rPr>
            </w:pPr>
            <w:r>
              <w:rPr>
                <w:rFonts w:eastAsia="SimSun" w:cs="Calibri"/>
                <w:color w:val="000000"/>
                <w:sz w:val="24"/>
                <w:szCs w:val="24"/>
              </w:rPr>
              <w:t>N</w:t>
            </w:r>
          </w:p>
        </w:tc>
        <w:tc>
          <w:tcPr>
            <w:tcW w:w="190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rPr>
                <w:rFonts w:eastAsia="SimSun" w:cs="Calibri"/>
                <w:color w:val="000000"/>
                <w:sz w:val="24"/>
                <w:szCs w:val="24"/>
              </w:rPr>
            </w:pPr>
          </w:p>
        </w:tc>
        <w:tc>
          <w:tcPr>
            <w:tcW w:w="230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6783" w:rsidP="00C71CD5">
            <w:pPr>
              <w:jc w:val="both"/>
              <w:textAlignment w:val="bottom"/>
              <w:rPr>
                <w:rFonts w:cs="Calibri"/>
                <w:color w:val="000000"/>
                <w:sz w:val="24"/>
                <w:szCs w:val="24"/>
              </w:rPr>
            </w:pPr>
            <w:r>
              <w:rPr>
                <w:rFonts w:eastAsia="SimSun" w:cs="Calibri"/>
                <w:color w:val="000000"/>
                <w:sz w:val="24"/>
                <w:szCs w:val="24"/>
                <w:lang w:eastAsia="zh-CN"/>
              </w:rPr>
              <w:t>Notice</w:t>
            </w:r>
            <w:r w:rsidR="00392C83">
              <w:rPr>
                <w:rFonts w:eastAsia="SimSun" w:cs="Calibri"/>
                <w:color w:val="000000"/>
                <w:sz w:val="24"/>
                <w:szCs w:val="24"/>
                <w:lang w:eastAsia="zh-CN"/>
              </w:rPr>
              <w:t xml:space="preserve"> No</w:t>
            </w:r>
          </w:p>
        </w:tc>
      </w:tr>
      <w:tr w:rsidR="00392C83" w:rsidTr="00C71CD5">
        <w:trPr>
          <w:trHeight w:val="446"/>
        </w:trPr>
        <w:tc>
          <w:tcPr>
            <w:tcW w:w="223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6783" w:rsidP="00C71CD5">
            <w:pPr>
              <w:jc w:val="both"/>
              <w:textAlignment w:val="bottom"/>
              <w:rPr>
                <w:rFonts w:eastAsia="SimSun" w:cs="Calibri"/>
                <w:color w:val="000000"/>
                <w:sz w:val="24"/>
                <w:szCs w:val="24"/>
              </w:rPr>
            </w:pPr>
            <w:r>
              <w:rPr>
                <w:rFonts w:eastAsia="SimSun" w:cs="Calibri"/>
                <w:color w:val="000000"/>
                <w:sz w:val="24"/>
                <w:szCs w:val="24"/>
              </w:rPr>
              <w:t>Title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sz w:val="24"/>
                <w:szCs w:val="24"/>
              </w:rPr>
            </w:pPr>
            <w:r>
              <w:rPr>
                <w:rFonts w:eastAsia="SimSun" w:cs="Calibri"/>
                <w:color w:val="000000"/>
                <w:sz w:val="24"/>
                <w:szCs w:val="24"/>
                <w:lang w:eastAsia="zh-CN"/>
              </w:rPr>
              <w:t>VARCHAR(20)</w:t>
            </w:r>
          </w:p>
        </w:tc>
        <w:tc>
          <w:tcPr>
            <w:tcW w:w="1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sz w:val="24"/>
                <w:szCs w:val="24"/>
              </w:rPr>
            </w:pPr>
            <w:r>
              <w:rPr>
                <w:rFonts w:eastAsia="SimSun" w:cs="Calibri"/>
                <w:color w:val="000000"/>
                <w:sz w:val="24"/>
                <w:szCs w:val="24"/>
              </w:rPr>
              <w:t>N</w:t>
            </w:r>
          </w:p>
        </w:tc>
        <w:tc>
          <w:tcPr>
            <w:tcW w:w="190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sz w:val="24"/>
                <w:szCs w:val="24"/>
              </w:rPr>
            </w:pPr>
          </w:p>
        </w:tc>
        <w:tc>
          <w:tcPr>
            <w:tcW w:w="230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6783" w:rsidP="00C71CD5">
            <w:pPr>
              <w:jc w:val="both"/>
              <w:textAlignment w:val="bottom"/>
              <w:rPr>
                <w:rFonts w:cs="Calibri"/>
                <w:color w:val="000000"/>
                <w:sz w:val="24"/>
                <w:szCs w:val="24"/>
                <w:lang w:eastAsia="zh-CN"/>
              </w:rPr>
            </w:pPr>
            <w:r>
              <w:rPr>
                <w:rFonts w:eastAsia="SimSun" w:cs="Calibri"/>
                <w:color w:val="000000"/>
                <w:sz w:val="24"/>
                <w:szCs w:val="24"/>
                <w:lang w:eastAsia="zh-CN"/>
              </w:rPr>
              <w:t>Notice title</w:t>
            </w:r>
          </w:p>
        </w:tc>
      </w:tr>
      <w:tr w:rsidR="00392C83" w:rsidTr="00C71CD5">
        <w:trPr>
          <w:trHeight w:val="438"/>
        </w:trPr>
        <w:tc>
          <w:tcPr>
            <w:tcW w:w="223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6783" w:rsidP="00C71CD5">
            <w:pPr>
              <w:jc w:val="both"/>
              <w:textAlignment w:val="bottom"/>
              <w:rPr>
                <w:rFonts w:eastAsia="SimSun" w:cs="Calibri"/>
                <w:color w:val="000000"/>
                <w:sz w:val="24"/>
                <w:szCs w:val="24"/>
              </w:rPr>
            </w:pPr>
            <w:r>
              <w:rPr>
                <w:rFonts w:eastAsia="SimSun" w:cs="Calibri"/>
                <w:color w:val="000000"/>
                <w:sz w:val="24"/>
                <w:szCs w:val="24"/>
              </w:rPr>
              <w:t>Description</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6783" w:rsidP="00C71CD5">
            <w:pPr>
              <w:jc w:val="both"/>
              <w:textAlignment w:val="bottom"/>
              <w:rPr>
                <w:rFonts w:eastAsia="SimSun" w:cs="Calibri"/>
                <w:color w:val="000000"/>
                <w:sz w:val="24"/>
                <w:szCs w:val="24"/>
              </w:rPr>
            </w:pPr>
            <w:r>
              <w:rPr>
                <w:rFonts w:eastAsia="SimSun" w:cs="Calibri"/>
                <w:color w:val="000000"/>
                <w:sz w:val="24"/>
                <w:szCs w:val="24"/>
                <w:lang w:eastAsia="zh-CN"/>
              </w:rPr>
              <w:t>VARCHAR(4</w:t>
            </w:r>
            <w:r w:rsidR="00392C83">
              <w:rPr>
                <w:rFonts w:eastAsia="SimSun" w:cs="Calibri"/>
                <w:color w:val="000000"/>
                <w:sz w:val="24"/>
                <w:szCs w:val="24"/>
                <w:lang w:eastAsia="zh-CN"/>
              </w:rPr>
              <w:t>0)</w:t>
            </w:r>
          </w:p>
        </w:tc>
        <w:tc>
          <w:tcPr>
            <w:tcW w:w="1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sz w:val="24"/>
                <w:szCs w:val="24"/>
              </w:rPr>
            </w:pPr>
            <w:r>
              <w:rPr>
                <w:rFonts w:eastAsia="SimSun" w:cs="Calibri"/>
                <w:color w:val="000000"/>
                <w:sz w:val="24"/>
                <w:szCs w:val="24"/>
              </w:rPr>
              <w:t>N</w:t>
            </w:r>
          </w:p>
        </w:tc>
        <w:tc>
          <w:tcPr>
            <w:tcW w:w="190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rPr>
                <w:rFonts w:eastAsia="SimSun" w:cs="Calibri"/>
                <w:color w:val="000000"/>
                <w:sz w:val="24"/>
                <w:szCs w:val="24"/>
              </w:rPr>
            </w:pPr>
          </w:p>
        </w:tc>
        <w:tc>
          <w:tcPr>
            <w:tcW w:w="230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6783" w:rsidP="00C71CD5">
            <w:pPr>
              <w:jc w:val="both"/>
              <w:textAlignment w:val="bottom"/>
              <w:rPr>
                <w:rFonts w:cs="Calibri"/>
                <w:color w:val="000000"/>
                <w:sz w:val="24"/>
                <w:szCs w:val="24"/>
              </w:rPr>
            </w:pPr>
            <w:r>
              <w:rPr>
                <w:rFonts w:eastAsia="SimSun" w:cs="Calibri"/>
                <w:color w:val="000000"/>
                <w:sz w:val="24"/>
                <w:szCs w:val="24"/>
              </w:rPr>
              <w:t>Notice Description</w:t>
            </w:r>
          </w:p>
        </w:tc>
      </w:tr>
      <w:tr w:rsidR="00392C83" w:rsidTr="00C71CD5">
        <w:trPr>
          <w:trHeight w:val="557"/>
        </w:trPr>
        <w:tc>
          <w:tcPr>
            <w:tcW w:w="223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6783" w:rsidP="00C71CD5">
            <w:pPr>
              <w:jc w:val="both"/>
              <w:textAlignment w:val="bottom"/>
              <w:rPr>
                <w:rFonts w:eastAsia="SimSun" w:cs="Calibri"/>
                <w:color w:val="000000"/>
                <w:sz w:val="24"/>
                <w:szCs w:val="24"/>
              </w:rPr>
            </w:pPr>
            <w:r>
              <w:rPr>
                <w:rFonts w:eastAsia="SimSun" w:cs="Calibri"/>
                <w:color w:val="000000"/>
                <w:sz w:val="24"/>
                <w:szCs w:val="24"/>
              </w:rPr>
              <w:t>Date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6783" w:rsidP="00C71CD5">
            <w:pPr>
              <w:jc w:val="both"/>
              <w:textAlignment w:val="bottom"/>
              <w:rPr>
                <w:rFonts w:eastAsia="SimSun" w:cs="Calibri"/>
                <w:color w:val="000000"/>
                <w:sz w:val="24"/>
                <w:szCs w:val="24"/>
              </w:rPr>
            </w:pPr>
            <w:r>
              <w:rPr>
                <w:rFonts w:eastAsia="SimSun" w:cs="Calibri"/>
                <w:color w:val="000000"/>
                <w:sz w:val="24"/>
                <w:szCs w:val="24"/>
                <w:lang w:eastAsia="zh-CN"/>
              </w:rPr>
              <w:t>Date</w:t>
            </w:r>
          </w:p>
        </w:tc>
        <w:tc>
          <w:tcPr>
            <w:tcW w:w="1608"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392C83" w:rsidRDefault="00392C83" w:rsidP="00C71CD5">
            <w:pPr>
              <w:jc w:val="both"/>
              <w:textAlignment w:val="bottom"/>
              <w:rPr>
                <w:rFonts w:eastAsia="SimSun" w:cs="Calibri"/>
                <w:color w:val="000000"/>
                <w:sz w:val="24"/>
                <w:szCs w:val="24"/>
              </w:rPr>
            </w:pPr>
            <w:r>
              <w:rPr>
                <w:rFonts w:eastAsia="SimSun" w:cs="Calibri"/>
                <w:color w:val="000000"/>
                <w:sz w:val="24"/>
                <w:szCs w:val="24"/>
              </w:rPr>
              <w:t>N</w:t>
            </w:r>
          </w:p>
        </w:tc>
        <w:tc>
          <w:tcPr>
            <w:tcW w:w="190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rPr>
                <w:rFonts w:eastAsia="SimSun" w:cs="Calibri"/>
                <w:color w:val="000000"/>
                <w:sz w:val="24"/>
                <w:szCs w:val="24"/>
              </w:rPr>
            </w:pPr>
          </w:p>
        </w:tc>
        <w:tc>
          <w:tcPr>
            <w:tcW w:w="230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6783" w:rsidP="00C71CD5">
            <w:pPr>
              <w:jc w:val="both"/>
              <w:textAlignment w:val="bottom"/>
              <w:rPr>
                <w:rFonts w:cs="Calibri"/>
                <w:color w:val="000000"/>
                <w:sz w:val="24"/>
                <w:szCs w:val="24"/>
              </w:rPr>
            </w:pPr>
            <w:r>
              <w:rPr>
                <w:rFonts w:eastAsia="SimSun" w:cs="Calibri"/>
                <w:color w:val="000000"/>
                <w:sz w:val="24"/>
                <w:szCs w:val="24"/>
              </w:rPr>
              <w:t>Notice Date</w:t>
            </w:r>
          </w:p>
        </w:tc>
      </w:tr>
      <w:tr w:rsidR="00392C83" w:rsidTr="00C71CD5">
        <w:trPr>
          <w:trHeight w:val="446"/>
        </w:trPr>
        <w:tc>
          <w:tcPr>
            <w:tcW w:w="223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E55A6E" w:rsidP="00C71CD5">
            <w:pPr>
              <w:jc w:val="both"/>
              <w:textAlignment w:val="bottom"/>
              <w:rPr>
                <w:rFonts w:eastAsia="SimSun" w:cs="Calibri"/>
                <w:color w:val="000000"/>
                <w:sz w:val="24"/>
                <w:szCs w:val="24"/>
              </w:rPr>
            </w:pPr>
            <w:r>
              <w:rPr>
                <w:rFonts w:eastAsia="SimSun" w:cs="Calibri"/>
                <w:color w:val="000000"/>
                <w:sz w:val="24"/>
                <w:szCs w:val="24"/>
              </w:rPr>
              <w:t>Image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E55A6E" w:rsidP="00C71CD5">
            <w:pPr>
              <w:jc w:val="both"/>
              <w:textAlignment w:val="bottom"/>
              <w:rPr>
                <w:rFonts w:eastAsia="SimSun" w:cs="Calibri"/>
                <w:color w:val="000000"/>
                <w:sz w:val="24"/>
                <w:szCs w:val="24"/>
              </w:rPr>
            </w:pPr>
            <w:r>
              <w:rPr>
                <w:rFonts w:eastAsia="SimSun" w:cs="Calibri"/>
                <w:color w:val="000000"/>
                <w:sz w:val="24"/>
                <w:szCs w:val="24"/>
              </w:rPr>
              <w:t>Image</w:t>
            </w:r>
          </w:p>
        </w:tc>
        <w:tc>
          <w:tcPr>
            <w:tcW w:w="1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sz w:val="24"/>
                <w:szCs w:val="24"/>
              </w:rPr>
            </w:pPr>
            <w:r>
              <w:rPr>
                <w:rFonts w:eastAsia="SimSun" w:cs="Calibri"/>
                <w:color w:val="000000"/>
                <w:sz w:val="24"/>
                <w:szCs w:val="24"/>
              </w:rPr>
              <w:t>N</w:t>
            </w:r>
          </w:p>
        </w:tc>
        <w:tc>
          <w:tcPr>
            <w:tcW w:w="190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rPr>
                <w:rFonts w:eastAsia="SimSun" w:cs="Calibri"/>
                <w:color w:val="000000"/>
                <w:sz w:val="24"/>
                <w:szCs w:val="24"/>
              </w:rPr>
            </w:pPr>
          </w:p>
        </w:tc>
        <w:tc>
          <w:tcPr>
            <w:tcW w:w="230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E55A6E" w:rsidP="00C71CD5">
            <w:pPr>
              <w:jc w:val="both"/>
              <w:textAlignment w:val="bottom"/>
              <w:rPr>
                <w:rFonts w:cs="Calibri"/>
                <w:color w:val="000000"/>
                <w:sz w:val="24"/>
                <w:szCs w:val="24"/>
              </w:rPr>
            </w:pPr>
            <w:r>
              <w:rPr>
                <w:rFonts w:eastAsia="SimSun" w:cs="Calibri"/>
                <w:color w:val="000000"/>
                <w:sz w:val="24"/>
                <w:szCs w:val="24"/>
              </w:rPr>
              <w:t>Report image</w:t>
            </w:r>
          </w:p>
        </w:tc>
      </w:tr>
    </w:tbl>
    <w:p w:rsidR="00392C83" w:rsidRDefault="00392C83" w:rsidP="00392C83">
      <w:pPr>
        <w:jc w:val="both"/>
        <w:rPr>
          <w:rFonts w:eastAsia="SimSun" w:cs="Calibri"/>
          <w:sz w:val="24"/>
          <w:szCs w:val="24"/>
        </w:rPr>
      </w:pPr>
      <w:r>
        <w:rPr>
          <w:rFonts w:eastAsia="SimSun" w:cs="Calibri"/>
          <w:sz w:val="24"/>
          <w:szCs w:val="24"/>
        </w:rPr>
        <w:t xml:space="preserve">TABLE </w:t>
      </w:r>
      <w:r w:rsidR="006A51AD">
        <w:rPr>
          <w:rFonts w:eastAsia="SimSun" w:cs="Calibri"/>
          <w:sz w:val="24"/>
          <w:szCs w:val="24"/>
        </w:rPr>
        <w:t xml:space="preserve">NAME- </w:t>
      </w:r>
      <w:proofErr w:type="spellStart"/>
      <w:r w:rsidR="006A51AD">
        <w:rPr>
          <w:rFonts w:eastAsia="SimSun" w:cs="Calibri"/>
          <w:sz w:val="24"/>
          <w:szCs w:val="24"/>
        </w:rPr>
        <w:t>Coordinator_Reg</w:t>
      </w:r>
      <w:proofErr w:type="spellEnd"/>
    </w:p>
    <w:p w:rsidR="00392C83" w:rsidRDefault="00392C83" w:rsidP="00392C83">
      <w:pPr>
        <w:jc w:val="both"/>
        <w:rPr>
          <w:rFonts w:eastAsia="SimSun" w:cs="Calibri"/>
          <w:sz w:val="24"/>
          <w:szCs w:val="24"/>
        </w:rPr>
      </w:pPr>
      <w:r>
        <w:rPr>
          <w:rFonts w:eastAsia="SimSun" w:cs="Calibri"/>
          <w:sz w:val="24"/>
          <w:szCs w:val="24"/>
        </w:rPr>
        <w:t xml:space="preserve">PK- </w:t>
      </w:r>
      <w:proofErr w:type="spellStart"/>
      <w:r w:rsidR="00FA7B1C">
        <w:rPr>
          <w:rFonts w:eastAsia="SimSun" w:cs="Calibri"/>
          <w:sz w:val="24"/>
          <w:szCs w:val="24"/>
        </w:rPr>
        <w:t>Coordinator_id</w:t>
      </w:r>
      <w:proofErr w:type="spellEnd"/>
    </w:p>
    <w:p w:rsidR="00C93BCB" w:rsidRDefault="00C93BCB" w:rsidP="00392C83">
      <w:pPr>
        <w:jc w:val="both"/>
        <w:rPr>
          <w:rFonts w:eastAsia="SimSun" w:cs="Calibri"/>
          <w:sz w:val="24"/>
          <w:szCs w:val="24"/>
        </w:rPr>
      </w:pPr>
      <w:r>
        <w:rPr>
          <w:rFonts w:eastAsia="SimSun" w:cs="Calibri"/>
          <w:sz w:val="24"/>
          <w:szCs w:val="24"/>
        </w:rPr>
        <w:t>FK-</w:t>
      </w:r>
      <w:proofErr w:type="spellStart"/>
      <w:r>
        <w:rPr>
          <w:rFonts w:eastAsia="SimSun" w:cs="Calibri"/>
          <w:sz w:val="24"/>
          <w:szCs w:val="24"/>
        </w:rPr>
        <w:t>Admin_id</w:t>
      </w:r>
      <w:proofErr w:type="spellEnd"/>
    </w:p>
    <w:p w:rsidR="00392C83" w:rsidRDefault="00392C83" w:rsidP="00392C83">
      <w:pPr>
        <w:jc w:val="both"/>
        <w:rPr>
          <w:rFonts w:eastAsia="SimSun" w:cs="Calibri"/>
          <w:sz w:val="24"/>
          <w:szCs w:val="24"/>
        </w:rPr>
      </w:pPr>
      <w:r>
        <w:rPr>
          <w:rFonts w:eastAsia="SimSun" w:cs="Calibri"/>
          <w:sz w:val="24"/>
          <w:szCs w:val="24"/>
        </w:rPr>
        <w:t>DESCRIPTION-</w:t>
      </w:r>
      <w:r w:rsidR="00D868E2">
        <w:rPr>
          <w:rFonts w:eastAsia="SimSun" w:cs="Calibri"/>
          <w:sz w:val="24"/>
          <w:szCs w:val="24"/>
        </w:rPr>
        <w:t xml:space="preserve"> Coordinator </w:t>
      </w:r>
      <w:r w:rsidR="00B740B7">
        <w:rPr>
          <w:rFonts w:eastAsia="SimSun" w:cs="Calibri"/>
          <w:sz w:val="24"/>
          <w:szCs w:val="24"/>
        </w:rPr>
        <w:t>Registration</w:t>
      </w:r>
    </w:p>
    <w:p w:rsidR="00392C83" w:rsidRDefault="00392C83" w:rsidP="00392C83">
      <w:pPr>
        <w:ind w:firstLineChars="100" w:firstLine="240"/>
        <w:jc w:val="both"/>
        <w:rPr>
          <w:rFonts w:eastAsia="SimSun" w:cs="Calibri"/>
          <w:sz w:val="24"/>
          <w:szCs w:val="24"/>
        </w:rPr>
      </w:pPr>
    </w:p>
    <w:tbl>
      <w:tblPr>
        <w:tblW w:w="9497" w:type="dxa"/>
        <w:tblInd w:w="154" w:type="dxa"/>
        <w:tblLayout w:type="fixed"/>
        <w:tblCellMar>
          <w:left w:w="0" w:type="dxa"/>
          <w:right w:w="0" w:type="dxa"/>
        </w:tblCellMar>
        <w:tblLook w:val="04A0"/>
      </w:tblPr>
      <w:tblGrid>
        <w:gridCol w:w="1665"/>
        <w:gridCol w:w="1586"/>
        <w:gridCol w:w="1355"/>
        <w:gridCol w:w="2000"/>
        <w:gridCol w:w="2891"/>
      </w:tblGrid>
      <w:tr w:rsidR="00392C83" w:rsidTr="006A51AD">
        <w:trPr>
          <w:trHeight w:val="446"/>
        </w:trPr>
        <w:tc>
          <w:tcPr>
            <w:tcW w:w="1665"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392C83" w:rsidRDefault="00392C83" w:rsidP="00C71CD5">
            <w:pPr>
              <w:jc w:val="both"/>
              <w:textAlignment w:val="bottom"/>
              <w:rPr>
                <w:rFonts w:eastAsia="SimSun" w:cs="Calibri"/>
                <w:color w:val="FFFFFF"/>
                <w:sz w:val="24"/>
                <w:szCs w:val="24"/>
              </w:rPr>
            </w:pPr>
            <w:r>
              <w:rPr>
                <w:rFonts w:eastAsia="SimSun" w:cs="Calibri"/>
                <w:color w:val="FFFFFF"/>
                <w:sz w:val="24"/>
                <w:szCs w:val="24"/>
                <w:lang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392C83" w:rsidRDefault="00392C83" w:rsidP="00C71CD5">
            <w:pPr>
              <w:jc w:val="both"/>
              <w:textAlignment w:val="bottom"/>
              <w:rPr>
                <w:rFonts w:eastAsia="SimSun" w:cs="Calibri"/>
                <w:color w:val="FFFFFF"/>
                <w:sz w:val="24"/>
                <w:szCs w:val="24"/>
              </w:rPr>
            </w:pPr>
            <w:r>
              <w:rPr>
                <w:rFonts w:eastAsia="SimSun" w:cs="Calibri"/>
                <w:color w:val="FFFFFF"/>
                <w:sz w:val="24"/>
                <w:szCs w:val="24"/>
                <w:lang w:eastAsia="zh-CN"/>
              </w:rPr>
              <w:t>Data Type</w:t>
            </w:r>
          </w:p>
        </w:tc>
        <w:tc>
          <w:tcPr>
            <w:tcW w:w="1355"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392C83" w:rsidRDefault="00392C83" w:rsidP="00C71CD5">
            <w:pPr>
              <w:jc w:val="both"/>
              <w:textAlignment w:val="bottom"/>
              <w:rPr>
                <w:rFonts w:eastAsia="SimSun" w:cs="Calibri"/>
                <w:color w:val="FFFFFF"/>
                <w:sz w:val="24"/>
                <w:szCs w:val="24"/>
              </w:rPr>
            </w:pPr>
            <w:r>
              <w:rPr>
                <w:rFonts w:eastAsia="SimSun" w:cs="Calibri"/>
                <w:color w:val="FFFFFF"/>
                <w:sz w:val="24"/>
                <w:szCs w:val="24"/>
              </w:rPr>
              <w:t>NULL?</w:t>
            </w:r>
          </w:p>
        </w:tc>
        <w:tc>
          <w:tcPr>
            <w:tcW w:w="2000"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392C83" w:rsidRDefault="00392C83" w:rsidP="00C71CD5">
            <w:pPr>
              <w:jc w:val="both"/>
              <w:textAlignment w:val="bottom"/>
              <w:rPr>
                <w:rFonts w:eastAsia="SimSun" w:cs="Calibri"/>
                <w:color w:val="FFFFFF"/>
                <w:sz w:val="24"/>
                <w:szCs w:val="24"/>
              </w:rPr>
            </w:pPr>
            <w:r>
              <w:rPr>
                <w:rFonts w:eastAsia="SimSun" w:cs="Calibri"/>
                <w:color w:val="FFFFFF"/>
                <w:sz w:val="24"/>
                <w:szCs w:val="24"/>
              </w:rPr>
              <w:t>KEY</w:t>
            </w:r>
          </w:p>
        </w:tc>
        <w:tc>
          <w:tcPr>
            <w:tcW w:w="289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392C83" w:rsidRDefault="00392C83" w:rsidP="00C71CD5">
            <w:pPr>
              <w:jc w:val="both"/>
              <w:textAlignment w:val="bottom"/>
              <w:rPr>
                <w:rFonts w:cs="Calibri"/>
                <w:color w:val="FFFFFF"/>
                <w:sz w:val="24"/>
                <w:szCs w:val="24"/>
              </w:rPr>
            </w:pPr>
            <w:r>
              <w:rPr>
                <w:rFonts w:eastAsia="SimSun" w:cs="Calibri"/>
                <w:color w:val="FFFFFF"/>
                <w:sz w:val="24"/>
                <w:szCs w:val="24"/>
                <w:lang w:eastAsia="zh-CN"/>
              </w:rPr>
              <w:t>Description</w:t>
            </w:r>
          </w:p>
        </w:tc>
      </w:tr>
      <w:tr w:rsidR="00392C83" w:rsidTr="006A51AD">
        <w:trPr>
          <w:trHeight w:val="446"/>
        </w:trPr>
        <w:tc>
          <w:tcPr>
            <w:tcW w:w="16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6A51AD" w:rsidP="00C71CD5">
            <w:pPr>
              <w:jc w:val="both"/>
              <w:textAlignment w:val="bottom"/>
              <w:rPr>
                <w:rFonts w:eastAsia="SimSun" w:cs="Calibri"/>
                <w:color w:val="000000"/>
                <w:sz w:val="24"/>
                <w:szCs w:val="24"/>
              </w:rPr>
            </w:pPr>
            <w:proofErr w:type="spellStart"/>
            <w:r>
              <w:rPr>
                <w:rFonts w:eastAsia="SimSun" w:cs="Calibri"/>
                <w:color w:val="000000"/>
                <w:sz w:val="24"/>
                <w:szCs w:val="24"/>
                <w:lang w:eastAsia="zh-CN"/>
              </w:rPr>
              <w:t>C_id</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sz w:val="24"/>
                <w:szCs w:val="24"/>
              </w:rPr>
            </w:pPr>
            <w:r>
              <w:rPr>
                <w:rFonts w:eastAsia="SimSun" w:cs="Calibri"/>
                <w:color w:val="000000"/>
                <w:sz w:val="24"/>
                <w:szCs w:val="24"/>
                <w:lang w:eastAsia="zh-CN"/>
              </w:rPr>
              <w:t>INT</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6A51AD" w:rsidP="00C71CD5">
            <w:pPr>
              <w:jc w:val="both"/>
              <w:textAlignment w:val="bottom"/>
              <w:rPr>
                <w:rFonts w:eastAsia="SimSun" w:cs="Calibri"/>
                <w:color w:val="000000"/>
                <w:sz w:val="24"/>
                <w:szCs w:val="24"/>
              </w:rPr>
            </w:pPr>
            <w:r>
              <w:rPr>
                <w:rFonts w:eastAsia="SimSun" w:cs="Calibri"/>
                <w:color w:val="000000"/>
                <w:sz w:val="24"/>
                <w:szCs w:val="24"/>
              </w:rPr>
              <w:t>Not null</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6A51AD" w:rsidP="00C71CD5">
            <w:pPr>
              <w:jc w:val="both"/>
              <w:rPr>
                <w:rFonts w:eastAsia="SimSun" w:cs="Calibri"/>
                <w:color w:val="000000"/>
                <w:sz w:val="24"/>
                <w:szCs w:val="24"/>
              </w:rPr>
            </w:pPr>
            <w:r>
              <w:rPr>
                <w:rFonts w:eastAsia="SimSun" w:cs="Calibri"/>
                <w:color w:val="000000"/>
                <w:sz w:val="24"/>
                <w:szCs w:val="24"/>
              </w:rPr>
              <w:t>P</w:t>
            </w:r>
            <w:r w:rsidR="00C93BCB">
              <w:rPr>
                <w:rFonts w:eastAsia="SimSun" w:cs="Calibri"/>
                <w:color w:val="000000"/>
                <w:sz w:val="24"/>
                <w:szCs w:val="24"/>
              </w:rPr>
              <w:t>K</w:t>
            </w:r>
          </w:p>
        </w:tc>
        <w:tc>
          <w:tcPr>
            <w:tcW w:w="28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6A51AD" w:rsidP="00C71CD5">
            <w:pPr>
              <w:jc w:val="both"/>
              <w:textAlignment w:val="bottom"/>
              <w:rPr>
                <w:rFonts w:cs="Calibri"/>
                <w:color w:val="000000"/>
                <w:sz w:val="24"/>
                <w:szCs w:val="24"/>
              </w:rPr>
            </w:pPr>
            <w:proofErr w:type="spellStart"/>
            <w:r>
              <w:rPr>
                <w:rFonts w:eastAsia="SimSun" w:cs="Calibri"/>
                <w:sz w:val="24"/>
                <w:szCs w:val="24"/>
              </w:rPr>
              <w:t>Coordinator_id</w:t>
            </w:r>
            <w:proofErr w:type="spellEnd"/>
          </w:p>
        </w:tc>
      </w:tr>
      <w:tr w:rsidR="00392C83" w:rsidTr="006A51AD">
        <w:trPr>
          <w:trHeight w:val="446"/>
        </w:trPr>
        <w:tc>
          <w:tcPr>
            <w:tcW w:w="16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6A51AD" w:rsidP="00C71CD5">
            <w:pPr>
              <w:jc w:val="both"/>
              <w:textAlignment w:val="bottom"/>
              <w:rPr>
                <w:rFonts w:eastAsia="SimSun" w:cs="Calibri"/>
                <w:color w:val="000000"/>
                <w:sz w:val="24"/>
                <w:szCs w:val="24"/>
              </w:rPr>
            </w:pPr>
            <w:r>
              <w:rPr>
                <w:rFonts w:eastAsia="SimSun" w:cs="Calibri"/>
                <w:color w:val="000000"/>
                <w:sz w:val="24"/>
                <w:szCs w:val="24"/>
              </w:rPr>
              <w:t>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sz w:val="24"/>
                <w:szCs w:val="24"/>
              </w:rPr>
            </w:pPr>
            <w:r>
              <w:rPr>
                <w:rFonts w:eastAsia="SimSun" w:cs="Calibri"/>
                <w:color w:val="000000"/>
                <w:sz w:val="24"/>
                <w:szCs w:val="24"/>
                <w:lang w:eastAsia="zh-CN"/>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sz w:val="24"/>
                <w:szCs w:val="24"/>
              </w:rPr>
            </w:pPr>
            <w:r>
              <w:rPr>
                <w:rFonts w:eastAsia="SimSun" w:cs="Calibri"/>
                <w:color w:val="000000"/>
                <w:sz w:val="24"/>
                <w:szCs w:val="24"/>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sz w:val="24"/>
                <w:szCs w:val="24"/>
              </w:rPr>
            </w:pPr>
          </w:p>
        </w:tc>
        <w:tc>
          <w:tcPr>
            <w:tcW w:w="28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6A51AD" w:rsidP="00C71CD5">
            <w:pPr>
              <w:jc w:val="both"/>
              <w:textAlignment w:val="bottom"/>
              <w:rPr>
                <w:rFonts w:cs="Calibri"/>
                <w:color w:val="000000"/>
                <w:sz w:val="24"/>
                <w:szCs w:val="24"/>
                <w:lang w:eastAsia="zh-CN"/>
              </w:rPr>
            </w:pPr>
            <w:r>
              <w:rPr>
                <w:rFonts w:eastAsia="SimSun" w:cs="Calibri"/>
                <w:sz w:val="24"/>
                <w:szCs w:val="24"/>
              </w:rPr>
              <w:t>Coordinator Name</w:t>
            </w:r>
          </w:p>
        </w:tc>
      </w:tr>
      <w:tr w:rsidR="00392C83" w:rsidTr="006A51AD">
        <w:trPr>
          <w:trHeight w:val="446"/>
        </w:trPr>
        <w:tc>
          <w:tcPr>
            <w:tcW w:w="16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6A51AD" w:rsidP="00C71CD5">
            <w:pPr>
              <w:jc w:val="both"/>
              <w:textAlignment w:val="bottom"/>
              <w:rPr>
                <w:rFonts w:eastAsia="SimSun" w:cs="Calibri"/>
                <w:color w:val="000000"/>
                <w:sz w:val="24"/>
                <w:szCs w:val="24"/>
              </w:rPr>
            </w:pPr>
            <w:r>
              <w:rPr>
                <w:rFonts w:eastAsia="SimSun" w:cs="Calibri"/>
                <w:color w:val="000000"/>
                <w:sz w:val="24"/>
                <w:szCs w:val="24"/>
              </w:rPr>
              <w:t>Email id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sz w:val="24"/>
                <w:szCs w:val="24"/>
              </w:rPr>
            </w:pPr>
            <w:r>
              <w:rPr>
                <w:rFonts w:eastAsia="SimSun" w:cs="Calibri"/>
                <w:color w:val="000000"/>
                <w:sz w:val="24"/>
                <w:szCs w:val="24"/>
                <w:lang w:eastAsia="zh-CN"/>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sz w:val="24"/>
                <w:szCs w:val="24"/>
              </w:rPr>
            </w:pPr>
            <w:r>
              <w:rPr>
                <w:rFonts w:eastAsia="SimSun" w:cs="Calibri"/>
                <w:color w:val="000000"/>
                <w:sz w:val="24"/>
                <w:szCs w:val="24"/>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rPr>
                <w:rFonts w:eastAsia="SimSun" w:cs="Calibri"/>
                <w:color w:val="000000"/>
                <w:sz w:val="24"/>
                <w:szCs w:val="24"/>
              </w:rPr>
            </w:pPr>
          </w:p>
        </w:tc>
        <w:tc>
          <w:tcPr>
            <w:tcW w:w="28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6A51AD" w:rsidP="00C71CD5">
            <w:pPr>
              <w:jc w:val="both"/>
              <w:textAlignment w:val="bottom"/>
              <w:rPr>
                <w:rFonts w:cs="Calibri"/>
                <w:color w:val="000000"/>
                <w:sz w:val="24"/>
                <w:szCs w:val="24"/>
              </w:rPr>
            </w:pPr>
            <w:r>
              <w:rPr>
                <w:rFonts w:eastAsia="SimSun" w:cs="Calibri"/>
                <w:sz w:val="24"/>
                <w:szCs w:val="24"/>
              </w:rPr>
              <w:t>Coordinator email id</w:t>
            </w:r>
          </w:p>
        </w:tc>
      </w:tr>
      <w:tr w:rsidR="00392C83" w:rsidTr="006A51AD">
        <w:trPr>
          <w:trHeight w:val="557"/>
        </w:trPr>
        <w:tc>
          <w:tcPr>
            <w:tcW w:w="16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sz w:val="24"/>
                <w:szCs w:val="24"/>
              </w:rPr>
            </w:pPr>
            <w:r>
              <w:rPr>
                <w:rFonts w:eastAsia="SimSun" w:cs="Calibri"/>
                <w:color w:val="000000"/>
                <w:sz w:val="24"/>
                <w:szCs w:val="24"/>
              </w:rPr>
              <w:t>Date</w:t>
            </w:r>
            <w:r w:rsidR="006A51AD">
              <w:rPr>
                <w:rFonts w:eastAsia="SimSun" w:cs="Calibri"/>
                <w:color w:val="000000"/>
                <w:sz w:val="24"/>
                <w:szCs w:val="24"/>
              </w:rPr>
              <w:t xml:space="preserve"> of Birth</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sz w:val="24"/>
                <w:szCs w:val="24"/>
              </w:rPr>
            </w:pPr>
            <w:r>
              <w:rPr>
                <w:rFonts w:eastAsia="SimSun" w:cs="Calibri"/>
                <w:color w:val="000000"/>
                <w:sz w:val="24"/>
                <w:szCs w:val="24"/>
              </w:rPr>
              <w:t>DATE</w:t>
            </w:r>
          </w:p>
        </w:tc>
        <w:tc>
          <w:tcPr>
            <w:tcW w:w="1355"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392C83" w:rsidRDefault="00392C83" w:rsidP="00C71CD5">
            <w:pPr>
              <w:jc w:val="both"/>
              <w:textAlignment w:val="bottom"/>
              <w:rPr>
                <w:rFonts w:eastAsia="SimSun" w:cs="Calibri"/>
                <w:color w:val="000000"/>
                <w:sz w:val="24"/>
                <w:szCs w:val="24"/>
              </w:rPr>
            </w:pPr>
            <w:r>
              <w:rPr>
                <w:rFonts w:eastAsia="SimSun" w:cs="Calibri"/>
                <w:color w:val="000000"/>
                <w:sz w:val="24"/>
                <w:szCs w:val="24"/>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rPr>
                <w:rFonts w:eastAsia="SimSun" w:cs="Calibri"/>
                <w:color w:val="000000"/>
                <w:sz w:val="24"/>
                <w:szCs w:val="24"/>
              </w:rPr>
            </w:pPr>
          </w:p>
        </w:tc>
        <w:tc>
          <w:tcPr>
            <w:tcW w:w="28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6A51AD" w:rsidP="00C71CD5">
            <w:pPr>
              <w:jc w:val="both"/>
              <w:textAlignment w:val="bottom"/>
              <w:rPr>
                <w:rFonts w:cs="Calibri"/>
                <w:color w:val="000000"/>
                <w:sz w:val="24"/>
                <w:szCs w:val="24"/>
              </w:rPr>
            </w:pPr>
            <w:r>
              <w:rPr>
                <w:rFonts w:eastAsia="SimSun" w:cs="Calibri"/>
                <w:sz w:val="24"/>
                <w:szCs w:val="24"/>
              </w:rPr>
              <w:t xml:space="preserve">Coordinator </w:t>
            </w:r>
            <w:r>
              <w:rPr>
                <w:rFonts w:eastAsia="SimSun" w:cs="Calibri"/>
                <w:color w:val="000000"/>
                <w:sz w:val="24"/>
                <w:szCs w:val="24"/>
              </w:rPr>
              <w:t>Date of Birth</w:t>
            </w:r>
          </w:p>
        </w:tc>
      </w:tr>
      <w:tr w:rsidR="00392C83" w:rsidTr="006A51AD">
        <w:trPr>
          <w:trHeight w:val="446"/>
        </w:trPr>
        <w:tc>
          <w:tcPr>
            <w:tcW w:w="16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6A51AD" w:rsidP="00C71CD5">
            <w:pPr>
              <w:jc w:val="both"/>
              <w:textAlignment w:val="bottom"/>
              <w:rPr>
                <w:rFonts w:eastAsia="SimSun" w:cs="Calibri"/>
                <w:color w:val="000000"/>
                <w:sz w:val="24"/>
                <w:szCs w:val="24"/>
              </w:rPr>
            </w:pPr>
            <w:r>
              <w:rPr>
                <w:rFonts w:eastAsia="SimSun" w:cs="Calibri"/>
                <w:color w:val="000000"/>
                <w:sz w:val="24"/>
                <w:szCs w:val="24"/>
              </w:rPr>
              <w:t>Select Gender</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6A51AD" w:rsidP="00C71CD5">
            <w:pPr>
              <w:jc w:val="both"/>
              <w:textAlignment w:val="bottom"/>
              <w:rPr>
                <w:rFonts w:eastAsia="SimSun" w:cs="Calibri"/>
                <w:color w:val="000000"/>
                <w:sz w:val="24"/>
                <w:szCs w:val="24"/>
              </w:rPr>
            </w:pPr>
            <w:r>
              <w:rPr>
                <w:rFonts w:eastAsia="SimSun" w:cs="Calibri"/>
                <w:color w:val="000000"/>
                <w:sz w:val="24"/>
                <w:szCs w:val="24"/>
              </w:rPr>
              <w:t>VARCHAR(10)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sz w:val="24"/>
                <w:szCs w:val="24"/>
              </w:rPr>
            </w:pPr>
            <w:r>
              <w:rPr>
                <w:rFonts w:eastAsia="SimSun" w:cs="Calibri"/>
                <w:color w:val="000000"/>
                <w:sz w:val="24"/>
                <w:szCs w:val="24"/>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rPr>
                <w:rFonts w:eastAsia="SimSun" w:cs="Calibri"/>
                <w:color w:val="000000"/>
                <w:sz w:val="24"/>
                <w:szCs w:val="24"/>
              </w:rPr>
            </w:pPr>
          </w:p>
        </w:tc>
        <w:tc>
          <w:tcPr>
            <w:tcW w:w="28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6A51AD" w:rsidP="00C71CD5">
            <w:pPr>
              <w:jc w:val="both"/>
              <w:textAlignment w:val="bottom"/>
              <w:rPr>
                <w:rFonts w:cs="Calibri"/>
                <w:color w:val="000000"/>
                <w:sz w:val="24"/>
                <w:szCs w:val="24"/>
              </w:rPr>
            </w:pPr>
            <w:r>
              <w:rPr>
                <w:rFonts w:eastAsia="SimSun" w:cs="Calibri"/>
                <w:sz w:val="24"/>
                <w:szCs w:val="24"/>
              </w:rPr>
              <w:t>Coordinator Gender</w:t>
            </w:r>
          </w:p>
        </w:tc>
      </w:tr>
      <w:tr w:rsidR="00392C83" w:rsidTr="006A51AD">
        <w:trPr>
          <w:trHeight w:val="446"/>
        </w:trPr>
        <w:tc>
          <w:tcPr>
            <w:tcW w:w="16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6A51AD" w:rsidP="00C71CD5">
            <w:pPr>
              <w:jc w:val="both"/>
              <w:textAlignment w:val="bottom"/>
              <w:rPr>
                <w:rFonts w:eastAsia="SimSun" w:cs="Calibri"/>
                <w:color w:val="000000"/>
                <w:sz w:val="24"/>
                <w:szCs w:val="24"/>
              </w:rPr>
            </w:pPr>
            <w:r>
              <w:rPr>
                <w:rFonts w:eastAsia="SimSun" w:cs="Calibri"/>
                <w:color w:val="000000"/>
                <w:sz w:val="24"/>
                <w:szCs w:val="24"/>
              </w:rPr>
              <w:t>Password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6A51AD" w:rsidP="00C71CD5">
            <w:pPr>
              <w:jc w:val="both"/>
              <w:textAlignment w:val="bottom"/>
              <w:rPr>
                <w:rFonts w:eastAsia="SimSun" w:cs="Calibri"/>
                <w:color w:val="000000"/>
                <w:sz w:val="24"/>
                <w:szCs w:val="24"/>
              </w:rPr>
            </w:pPr>
            <w:r>
              <w:rPr>
                <w:rFonts w:eastAsia="SimSun" w:cs="Calibri"/>
                <w:color w:val="000000"/>
                <w:sz w:val="24"/>
                <w:szCs w:val="24"/>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sz w:val="24"/>
                <w:szCs w:val="24"/>
              </w:rPr>
            </w:pPr>
            <w:r>
              <w:rPr>
                <w:rFonts w:eastAsia="SimSun" w:cs="Calibri"/>
                <w:color w:val="000000"/>
                <w:sz w:val="24"/>
                <w:szCs w:val="24"/>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rPr>
                <w:rFonts w:eastAsia="SimSun" w:cs="Calibri"/>
                <w:color w:val="000000"/>
                <w:sz w:val="24"/>
                <w:szCs w:val="24"/>
              </w:rPr>
            </w:pPr>
          </w:p>
        </w:tc>
        <w:tc>
          <w:tcPr>
            <w:tcW w:w="28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6A51AD" w:rsidP="00C71CD5">
            <w:pPr>
              <w:jc w:val="both"/>
              <w:textAlignment w:val="bottom"/>
              <w:rPr>
                <w:rFonts w:cs="Calibri"/>
                <w:color w:val="000000"/>
                <w:sz w:val="24"/>
                <w:szCs w:val="24"/>
              </w:rPr>
            </w:pPr>
            <w:r>
              <w:rPr>
                <w:rFonts w:eastAsia="SimSun" w:cs="Calibri"/>
                <w:color w:val="000000"/>
                <w:sz w:val="24"/>
                <w:szCs w:val="24"/>
              </w:rPr>
              <w:t>Password</w:t>
            </w:r>
          </w:p>
        </w:tc>
      </w:tr>
      <w:tr w:rsidR="00392C83" w:rsidTr="006A51AD">
        <w:trPr>
          <w:trHeight w:val="446"/>
        </w:trPr>
        <w:tc>
          <w:tcPr>
            <w:tcW w:w="16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6A51AD" w:rsidP="00C71CD5">
            <w:pPr>
              <w:jc w:val="both"/>
              <w:textAlignment w:val="bottom"/>
              <w:rPr>
                <w:rFonts w:eastAsia="SimSun" w:cs="Calibri"/>
                <w:color w:val="000000"/>
                <w:sz w:val="24"/>
                <w:szCs w:val="24"/>
              </w:rPr>
            </w:pPr>
            <w:r>
              <w:rPr>
                <w:rFonts w:eastAsia="SimSun" w:cs="Calibri"/>
                <w:color w:val="000000"/>
                <w:sz w:val="24"/>
                <w:szCs w:val="24"/>
              </w:rPr>
              <w:t>Address</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6A51AD" w:rsidP="00C71CD5">
            <w:pPr>
              <w:jc w:val="both"/>
              <w:textAlignment w:val="bottom"/>
              <w:rPr>
                <w:rFonts w:eastAsia="SimSun" w:cs="Calibri"/>
                <w:color w:val="000000"/>
                <w:sz w:val="24"/>
                <w:szCs w:val="24"/>
              </w:rPr>
            </w:pPr>
            <w:r>
              <w:rPr>
                <w:rFonts w:eastAsia="SimSun" w:cs="Calibri"/>
                <w:color w:val="000000"/>
                <w:sz w:val="24"/>
                <w:szCs w:val="24"/>
              </w:rPr>
              <w:t xml:space="preserve"> VARCHAR(4</w:t>
            </w:r>
            <w:r w:rsidR="00392C83">
              <w:rPr>
                <w:rFonts w:eastAsia="SimSun" w:cs="Calibri"/>
                <w:color w:val="000000"/>
                <w:sz w:val="24"/>
                <w:szCs w:val="24"/>
              </w:rPr>
              <w:t>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sz w:val="24"/>
                <w:szCs w:val="24"/>
              </w:rPr>
            </w:pPr>
            <w:r>
              <w:rPr>
                <w:rFonts w:eastAsia="SimSun" w:cs="Calibri"/>
                <w:color w:val="000000"/>
                <w:sz w:val="24"/>
                <w:szCs w:val="24"/>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rPr>
                <w:rFonts w:eastAsia="SimSun" w:cs="Calibri"/>
                <w:color w:val="000000"/>
                <w:sz w:val="24"/>
                <w:szCs w:val="24"/>
              </w:rPr>
            </w:pPr>
          </w:p>
        </w:tc>
        <w:tc>
          <w:tcPr>
            <w:tcW w:w="28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cs="Calibri"/>
                <w:color w:val="000000"/>
                <w:sz w:val="24"/>
                <w:szCs w:val="24"/>
              </w:rPr>
            </w:pPr>
            <w:r>
              <w:rPr>
                <w:rFonts w:eastAsia="SimSun" w:cs="Calibri"/>
                <w:color w:val="000000"/>
                <w:sz w:val="24"/>
                <w:szCs w:val="24"/>
              </w:rPr>
              <w:t xml:space="preserve"> </w:t>
            </w:r>
            <w:r w:rsidR="006A51AD">
              <w:rPr>
                <w:rFonts w:eastAsia="SimSun" w:cs="Calibri"/>
                <w:sz w:val="24"/>
                <w:szCs w:val="24"/>
              </w:rPr>
              <w:t>Coordinator Address</w:t>
            </w:r>
            <w:r>
              <w:rPr>
                <w:rFonts w:eastAsia="SimSun" w:cs="Calibri"/>
                <w:color w:val="000000"/>
                <w:sz w:val="24"/>
                <w:szCs w:val="24"/>
              </w:rPr>
              <w:t xml:space="preserve"> </w:t>
            </w:r>
          </w:p>
        </w:tc>
      </w:tr>
      <w:tr w:rsidR="006A51AD" w:rsidTr="006A51AD">
        <w:trPr>
          <w:trHeight w:val="446"/>
        </w:trPr>
        <w:tc>
          <w:tcPr>
            <w:tcW w:w="16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6A51AD" w:rsidP="006A51AD">
            <w:pPr>
              <w:jc w:val="both"/>
              <w:textAlignment w:val="bottom"/>
              <w:rPr>
                <w:rFonts w:eastAsia="SimSun" w:cs="Calibri"/>
                <w:color w:val="000000"/>
                <w:sz w:val="24"/>
                <w:szCs w:val="24"/>
              </w:rPr>
            </w:pPr>
            <w:r>
              <w:rPr>
                <w:rFonts w:eastAsia="SimSun" w:cs="Calibri"/>
                <w:color w:val="000000"/>
                <w:sz w:val="24"/>
                <w:szCs w:val="24"/>
              </w:rPr>
              <w:t>Mobile no</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6A51AD" w:rsidP="006A51AD">
            <w:pPr>
              <w:jc w:val="both"/>
              <w:textAlignment w:val="bottom"/>
              <w:rPr>
                <w:rFonts w:eastAsia="SimSun" w:cs="Calibri"/>
                <w:color w:val="000000"/>
                <w:sz w:val="24"/>
                <w:szCs w:val="24"/>
              </w:rPr>
            </w:pPr>
            <w:r>
              <w:rPr>
                <w:rFonts w:eastAsia="SimSun" w:cs="Calibri"/>
                <w:color w:val="000000"/>
                <w:sz w:val="24"/>
                <w:szCs w:val="24"/>
              </w:rPr>
              <w:t>Number</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6A51AD" w:rsidP="006A51AD">
            <w:pPr>
              <w:jc w:val="both"/>
              <w:textAlignment w:val="bottom"/>
              <w:rPr>
                <w:rFonts w:eastAsia="SimSun" w:cs="Calibri"/>
                <w:color w:val="000000"/>
                <w:sz w:val="24"/>
                <w:szCs w:val="24"/>
              </w:rPr>
            </w:pPr>
            <w:r>
              <w:rPr>
                <w:rFonts w:eastAsia="SimSun" w:cs="Calibri"/>
                <w:color w:val="000000"/>
                <w:sz w:val="24"/>
                <w:szCs w:val="24"/>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6A51AD" w:rsidP="006A51AD">
            <w:pPr>
              <w:jc w:val="both"/>
              <w:rPr>
                <w:rFonts w:eastAsia="SimSun" w:cs="Calibri"/>
                <w:color w:val="000000"/>
                <w:sz w:val="24"/>
                <w:szCs w:val="24"/>
              </w:rPr>
            </w:pPr>
          </w:p>
        </w:tc>
        <w:tc>
          <w:tcPr>
            <w:tcW w:w="28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6A51AD" w:rsidP="006A51AD">
            <w:pPr>
              <w:jc w:val="both"/>
              <w:textAlignment w:val="bottom"/>
              <w:rPr>
                <w:rFonts w:cs="Calibri"/>
                <w:color w:val="000000"/>
                <w:sz w:val="24"/>
                <w:szCs w:val="24"/>
              </w:rPr>
            </w:pPr>
            <w:r>
              <w:rPr>
                <w:rFonts w:eastAsia="SimSun" w:cs="Calibri"/>
                <w:color w:val="000000"/>
                <w:sz w:val="24"/>
                <w:szCs w:val="24"/>
              </w:rPr>
              <w:t xml:space="preserve"> </w:t>
            </w:r>
            <w:r>
              <w:rPr>
                <w:rFonts w:eastAsia="SimSun" w:cs="Calibri"/>
                <w:sz w:val="24"/>
                <w:szCs w:val="24"/>
              </w:rPr>
              <w:t>Coordinator Mobile no</w:t>
            </w:r>
          </w:p>
        </w:tc>
      </w:tr>
      <w:tr w:rsidR="00B740B7" w:rsidTr="006A51AD">
        <w:trPr>
          <w:trHeight w:val="446"/>
        </w:trPr>
        <w:tc>
          <w:tcPr>
            <w:tcW w:w="16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C93BCB" w:rsidP="006A51AD">
            <w:pPr>
              <w:jc w:val="both"/>
              <w:textAlignment w:val="bottom"/>
              <w:rPr>
                <w:rFonts w:eastAsia="SimSun" w:cs="Calibri"/>
                <w:color w:val="000000"/>
                <w:sz w:val="24"/>
                <w:szCs w:val="24"/>
              </w:rPr>
            </w:pPr>
            <w:proofErr w:type="spellStart"/>
            <w:r>
              <w:rPr>
                <w:rFonts w:eastAsia="SimSun" w:cs="Calibri"/>
                <w:color w:val="000000"/>
                <w:sz w:val="24"/>
                <w:szCs w:val="24"/>
              </w:rPr>
              <w:t>Admin_id</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C93BCB" w:rsidP="006A51AD">
            <w:pPr>
              <w:jc w:val="both"/>
              <w:textAlignment w:val="bottom"/>
              <w:rPr>
                <w:rFonts w:eastAsia="SimSun" w:cs="Calibri"/>
                <w:color w:val="000000"/>
                <w:sz w:val="24"/>
                <w:szCs w:val="24"/>
              </w:rPr>
            </w:pPr>
            <w:r>
              <w:rPr>
                <w:rFonts w:eastAsia="SimSun" w:cs="Calibri"/>
                <w:color w:val="000000"/>
                <w:sz w:val="24"/>
                <w:szCs w:val="24"/>
              </w:rPr>
              <w:t>INT</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C93BCB" w:rsidP="006A51AD">
            <w:pPr>
              <w:jc w:val="both"/>
              <w:textAlignment w:val="bottom"/>
              <w:rPr>
                <w:rFonts w:eastAsia="SimSun" w:cs="Calibri"/>
                <w:color w:val="000000"/>
                <w:sz w:val="24"/>
                <w:szCs w:val="24"/>
              </w:rPr>
            </w:pPr>
            <w:r>
              <w:rPr>
                <w:rFonts w:eastAsia="SimSun" w:cs="Calibri"/>
                <w:color w:val="000000"/>
                <w:sz w:val="24"/>
                <w:szCs w:val="24"/>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C93BCB" w:rsidP="006A51AD">
            <w:pPr>
              <w:jc w:val="both"/>
              <w:rPr>
                <w:rFonts w:eastAsia="SimSun" w:cs="Calibri"/>
                <w:color w:val="000000"/>
                <w:sz w:val="24"/>
                <w:szCs w:val="24"/>
              </w:rPr>
            </w:pPr>
            <w:r>
              <w:rPr>
                <w:rFonts w:eastAsia="SimSun" w:cs="Calibri"/>
                <w:color w:val="000000"/>
                <w:sz w:val="24"/>
                <w:szCs w:val="24"/>
              </w:rPr>
              <w:t>FK</w:t>
            </w:r>
          </w:p>
        </w:tc>
        <w:tc>
          <w:tcPr>
            <w:tcW w:w="28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C93BCB" w:rsidP="006A51AD">
            <w:pPr>
              <w:jc w:val="both"/>
              <w:textAlignment w:val="bottom"/>
              <w:rPr>
                <w:rFonts w:eastAsia="SimSun" w:cs="Calibri"/>
                <w:color w:val="000000"/>
                <w:sz w:val="24"/>
                <w:szCs w:val="24"/>
              </w:rPr>
            </w:pPr>
            <w:proofErr w:type="spellStart"/>
            <w:r>
              <w:rPr>
                <w:rFonts w:eastAsia="SimSun" w:cs="Calibri"/>
                <w:color w:val="000000"/>
                <w:sz w:val="24"/>
                <w:szCs w:val="24"/>
              </w:rPr>
              <w:t>Admin_id</w:t>
            </w:r>
            <w:proofErr w:type="spellEnd"/>
          </w:p>
        </w:tc>
      </w:tr>
    </w:tbl>
    <w:p w:rsidR="00FA7B1C" w:rsidRDefault="00FA7B1C" w:rsidP="00FA7B1C">
      <w:pPr>
        <w:spacing w:line="200" w:lineRule="exact"/>
        <w:jc w:val="both"/>
        <w:rPr>
          <w:rFonts w:eastAsia="SimSun" w:cs="Calibri"/>
          <w:sz w:val="24"/>
          <w:szCs w:val="24"/>
        </w:rPr>
      </w:pPr>
      <w:r>
        <w:rPr>
          <w:rFonts w:eastAsia="SimSun" w:cs="Calibri"/>
          <w:sz w:val="24"/>
          <w:szCs w:val="24"/>
        </w:rPr>
        <w:lastRenderedPageBreak/>
        <w:t>TABLE NAME</w:t>
      </w:r>
      <w:proofErr w:type="gramStart"/>
      <w:r>
        <w:rPr>
          <w:rFonts w:eastAsia="SimSun" w:cs="Calibri"/>
          <w:sz w:val="24"/>
          <w:szCs w:val="24"/>
        </w:rPr>
        <w:t>-  Placement</w:t>
      </w:r>
      <w:proofErr w:type="gramEnd"/>
    </w:p>
    <w:p w:rsidR="00FA7B1C" w:rsidRDefault="00FA7B1C" w:rsidP="00FA7B1C">
      <w:pPr>
        <w:spacing w:line="200" w:lineRule="exact"/>
        <w:jc w:val="both"/>
        <w:rPr>
          <w:rFonts w:eastAsia="SimSun" w:cs="Calibri"/>
          <w:sz w:val="24"/>
          <w:szCs w:val="24"/>
        </w:rPr>
      </w:pPr>
      <w:r>
        <w:rPr>
          <w:rFonts w:eastAsia="SimSun" w:cs="Calibri"/>
          <w:sz w:val="24"/>
          <w:szCs w:val="24"/>
        </w:rPr>
        <w:t>FK</w:t>
      </w:r>
      <w:proofErr w:type="gramStart"/>
      <w:r>
        <w:rPr>
          <w:rFonts w:eastAsia="SimSun" w:cs="Calibri"/>
          <w:sz w:val="24"/>
          <w:szCs w:val="24"/>
        </w:rPr>
        <w:t>:-</w:t>
      </w:r>
      <w:proofErr w:type="gramEnd"/>
      <w:r w:rsidRPr="00FA7B1C">
        <w:rPr>
          <w:rFonts w:eastAsia="SimSun" w:cs="Calibri"/>
          <w:color w:val="000000"/>
          <w:sz w:val="24"/>
          <w:szCs w:val="24"/>
          <w:lang w:eastAsia="zh-CN"/>
        </w:rPr>
        <w:t xml:space="preserve"> </w:t>
      </w:r>
      <w:r>
        <w:rPr>
          <w:rFonts w:eastAsia="SimSun" w:cs="Calibri"/>
          <w:color w:val="000000"/>
          <w:sz w:val="24"/>
          <w:szCs w:val="24"/>
          <w:lang w:eastAsia="zh-CN"/>
        </w:rPr>
        <w:t>Company id</w:t>
      </w:r>
    </w:p>
    <w:p w:rsidR="006A51AD" w:rsidRDefault="006A51AD" w:rsidP="006A51AD">
      <w:pPr>
        <w:jc w:val="both"/>
        <w:rPr>
          <w:rFonts w:eastAsia="SimSun" w:cs="Calibri"/>
          <w:sz w:val="24"/>
          <w:szCs w:val="24"/>
        </w:rPr>
      </w:pPr>
      <w:r>
        <w:rPr>
          <w:rFonts w:eastAsia="SimSun" w:cs="Calibri"/>
          <w:sz w:val="24"/>
          <w:szCs w:val="24"/>
        </w:rPr>
        <w:t xml:space="preserve">DESCRIPTION- </w:t>
      </w:r>
      <w:r w:rsidR="00FA7B1C">
        <w:rPr>
          <w:rFonts w:eastAsia="SimSun" w:cs="Calibri"/>
          <w:sz w:val="24"/>
          <w:szCs w:val="24"/>
        </w:rPr>
        <w:t>Coordinator add the placement notice</w:t>
      </w:r>
    </w:p>
    <w:tbl>
      <w:tblPr>
        <w:tblpPr w:leftFromText="180" w:rightFromText="180" w:vertAnchor="text" w:horzAnchor="margin" w:tblpXSpec="center" w:tblpY="161"/>
        <w:tblW w:w="10077" w:type="dxa"/>
        <w:tblLayout w:type="fixed"/>
        <w:tblCellMar>
          <w:left w:w="0" w:type="dxa"/>
          <w:right w:w="0" w:type="dxa"/>
        </w:tblCellMar>
        <w:tblLook w:val="04A0"/>
      </w:tblPr>
      <w:tblGrid>
        <w:gridCol w:w="2363"/>
        <w:gridCol w:w="1586"/>
        <w:gridCol w:w="1608"/>
        <w:gridCol w:w="1907"/>
        <w:gridCol w:w="2613"/>
      </w:tblGrid>
      <w:tr w:rsidR="006A51AD" w:rsidTr="00FA7B1C">
        <w:trPr>
          <w:trHeight w:val="446"/>
        </w:trPr>
        <w:tc>
          <w:tcPr>
            <w:tcW w:w="2363"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6A51AD" w:rsidRDefault="006A51AD" w:rsidP="006A51AD">
            <w:pPr>
              <w:jc w:val="both"/>
              <w:textAlignment w:val="bottom"/>
              <w:rPr>
                <w:rFonts w:eastAsia="SimSun" w:cs="Calibri"/>
                <w:color w:val="FFFFFF"/>
                <w:sz w:val="24"/>
                <w:szCs w:val="24"/>
              </w:rPr>
            </w:pPr>
            <w:r>
              <w:rPr>
                <w:rFonts w:eastAsia="SimSun" w:cs="Calibri"/>
                <w:color w:val="FFFFFF"/>
                <w:sz w:val="24"/>
                <w:szCs w:val="24"/>
                <w:lang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6A51AD" w:rsidRDefault="006A51AD" w:rsidP="006A51AD">
            <w:pPr>
              <w:jc w:val="both"/>
              <w:textAlignment w:val="bottom"/>
              <w:rPr>
                <w:rFonts w:eastAsia="SimSun" w:cs="Calibri"/>
                <w:color w:val="FFFFFF"/>
                <w:sz w:val="24"/>
                <w:szCs w:val="24"/>
              </w:rPr>
            </w:pPr>
            <w:r>
              <w:rPr>
                <w:rFonts w:eastAsia="SimSun" w:cs="Calibri"/>
                <w:color w:val="FFFFFF"/>
                <w:sz w:val="24"/>
                <w:szCs w:val="24"/>
                <w:lang w:eastAsia="zh-CN"/>
              </w:rPr>
              <w:t>Data Type</w:t>
            </w:r>
          </w:p>
        </w:tc>
        <w:tc>
          <w:tcPr>
            <w:tcW w:w="160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6A51AD" w:rsidRDefault="006A51AD" w:rsidP="006A51AD">
            <w:pPr>
              <w:jc w:val="both"/>
              <w:textAlignment w:val="bottom"/>
              <w:rPr>
                <w:rFonts w:eastAsia="SimSun" w:cs="Calibri"/>
                <w:color w:val="FFFFFF"/>
                <w:sz w:val="24"/>
                <w:szCs w:val="24"/>
              </w:rPr>
            </w:pPr>
            <w:r>
              <w:rPr>
                <w:rFonts w:eastAsia="SimSun" w:cs="Calibri"/>
                <w:color w:val="FFFFFF"/>
                <w:sz w:val="24"/>
                <w:szCs w:val="24"/>
              </w:rPr>
              <w:t>NULL?</w:t>
            </w:r>
          </w:p>
        </w:tc>
        <w:tc>
          <w:tcPr>
            <w:tcW w:w="190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6A51AD" w:rsidRDefault="006A51AD" w:rsidP="006A51AD">
            <w:pPr>
              <w:jc w:val="both"/>
              <w:textAlignment w:val="bottom"/>
              <w:rPr>
                <w:rFonts w:eastAsia="SimSun" w:cs="Calibri"/>
                <w:color w:val="FFFFFF"/>
                <w:sz w:val="24"/>
                <w:szCs w:val="24"/>
              </w:rPr>
            </w:pPr>
            <w:r>
              <w:rPr>
                <w:rFonts w:eastAsia="SimSun" w:cs="Calibri"/>
                <w:color w:val="FFFFFF"/>
                <w:sz w:val="24"/>
                <w:szCs w:val="24"/>
              </w:rPr>
              <w:t>KEY</w:t>
            </w:r>
          </w:p>
        </w:tc>
        <w:tc>
          <w:tcPr>
            <w:tcW w:w="2613"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6A51AD" w:rsidRDefault="006A51AD" w:rsidP="006A51AD">
            <w:pPr>
              <w:jc w:val="both"/>
              <w:textAlignment w:val="bottom"/>
              <w:rPr>
                <w:rFonts w:cs="Calibri"/>
                <w:color w:val="FFFFFF"/>
                <w:sz w:val="24"/>
                <w:szCs w:val="24"/>
              </w:rPr>
            </w:pPr>
            <w:r>
              <w:rPr>
                <w:rFonts w:eastAsia="SimSun" w:cs="Calibri"/>
                <w:color w:val="FFFFFF"/>
                <w:sz w:val="24"/>
                <w:szCs w:val="24"/>
                <w:lang w:eastAsia="zh-CN"/>
              </w:rPr>
              <w:t>Description</w:t>
            </w:r>
          </w:p>
        </w:tc>
      </w:tr>
      <w:tr w:rsidR="006A51AD" w:rsidTr="00FA7B1C">
        <w:trPr>
          <w:trHeight w:val="446"/>
        </w:trPr>
        <w:tc>
          <w:tcPr>
            <w:tcW w:w="236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FA7B1C" w:rsidP="006A51AD">
            <w:pPr>
              <w:jc w:val="both"/>
              <w:textAlignment w:val="bottom"/>
              <w:rPr>
                <w:rFonts w:eastAsia="SimSun" w:cs="Calibri"/>
                <w:color w:val="000000"/>
                <w:sz w:val="24"/>
                <w:szCs w:val="24"/>
              </w:rPr>
            </w:pPr>
            <w:proofErr w:type="spellStart"/>
            <w:r>
              <w:rPr>
                <w:rFonts w:eastAsia="SimSun" w:cs="Calibri"/>
                <w:color w:val="000000"/>
                <w:sz w:val="24"/>
                <w:szCs w:val="24"/>
                <w:lang w:eastAsia="zh-CN"/>
              </w:rPr>
              <w:t>Company_id</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6A51AD" w:rsidP="006A51AD">
            <w:pPr>
              <w:jc w:val="both"/>
              <w:textAlignment w:val="bottom"/>
              <w:rPr>
                <w:rFonts w:eastAsia="SimSun" w:cs="Calibri"/>
                <w:color w:val="000000"/>
                <w:sz w:val="24"/>
                <w:szCs w:val="24"/>
              </w:rPr>
            </w:pPr>
            <w:r>
              <w:rPr>
                <w:rFonts w:eastAsia="SimSun" w:cs="Calibri"/>
                <w:color w:val="000000"/>
                <w:sz w:val="24"/>
                <w:szCs w:val="24"/>
                <w:lang w:eastAsia="zh-CN"/>
              </w:rPr>
              <w:t>INT</w:t>
            </w:r>
          </w:p>
        </w:tc>
        <w:tc>
          <w:tcPr>
            <w:tcW w:w="1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6A51AD" w:rsidP="006A51AD">
            <w:pPr>
              <w:jc w:val="both"/>
              <w:textAlignment w:val="bottom"/>
              <w:rPr>
                <w:rFonts w:eastAsia="SimSun" w:cs="Calibri"/>
                <w:color w:val="000000"/>
                <w:sz w:val="24"/>
                <w:szCs w:val="24"/>
              </w:rPr>
            </w:pPr>
            <w:r>
              <w:rPr>
                <w:rFonts w:eastAsia="SimSun" w:cs="Calibri"/>
                <w:color w:val="000000"/>
                <w:sz w:val="24"/>
                <w:szCs w:val="24"/>
              </w:rPr>
              <w:t>N</w:t>
            </w:r>
          </w:p>
        </w:tc>
        <w:tc>
          <w:tcPr>
            <w:tcW w:w="190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FA7B1C" w:rsidP="006A51AD">
            <w:pPr>
              <w:jc w:val="both"/>
              <w:rPr>
                <w:rFonts w:eastAsia="SimSun" w:cs="Calibri"/>
                <w:color w:val="000000"/>
                <w:sz w:val="24"/>
                <w:szCs w:val="24"/>
              </w:rPr>
            </w:pPr>
            <w:r>
              <w:rPr>
                <w:rFonts w:eastAsia="SimSun" w:cs="Calibri"/>
                <w:color w:val="000000"/>
                <w:sz w:val="24"/>
                <w:szCs w:val="24"/>
              </w:rPr>
              <w:t>FK</w:t>
            </w:r>
          </w:p>
        </w:tc>
        <w:tc>
          <w:tcPr>
            <w:tcW w:w="261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FA7B1C" w:rsidP="006A51AD">
            <w:pPr>
              <w:jc w:val="both"/>
              <w:textAlignment w:val="bottom"/>
              <w:rPr>
                <w:rFonts w:cs="Calibri"/>
                <w:color w:val="000000"/>
                <w:sz w:val="24"/>
                <w:szCs w:val="24"/>
              </w:rPr>
            </w:pPr>
            <w:r>
              <w:rPr>
                <w:rFonts w:eastAsia="SimSun" w:cs="Calibri"/>
                <w:color w:val="000000"/>
                <w:sz w:val="24"/>
                <w:szCs w:val="24"/>
                <w:lang w:eastAsia="zh-CN"/>
              </w:rPr>
              <w:t>Company id</w:t>
            </w:r>
          </w:p>
        </w:tc>
      </w:tr>
      <w:tr w:rsidR="006A51AD" w:rsidTr="00FA7B1C">
        <w:trPr>
          <w:trHeight w:val="446"/>
        </w:trPr>
        <w:tc>
          <w:tcPr>
            <w:tcW w:w="236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FA7B1C" w:rsidP="006A51AD">
            <w:pPr>
              <w:jc w:val="both"/>
              <w:textAlignment w:val="bottom"/>
              <w:rPr>
                <w:rFonts w:eastAsia="SimSun" w:cs="Calibri"/>
                <w:color w:val="000000"/>
                <w:sz w:val="24"/>
                <w:szCs w:val="24"/>
              </w:rPr>
            </w:pPr>
            <w:r>
              <w:rPr>
                <w:rFonts w:eastAsia="SimSun" w:cs="Calibri"/>
                <w:color w:val="000000"/>
                <w:sz w:val="24"/>
                <w:szCs w:val="24"/>
              </w:rPr>
              <w:t xml:space="preserve">Job </w:t>
            </w:r>
            <w:r w:rsidR="006A51AD">
              <w:rPr>
                <w:rFonts w:eastAsia="SimSun" w:cs="Calibri"/>
                <w:color w:val="000000"/>
                <w:sz w:val="24"/>
                <w:szCs w:val="24"/>
              </w:rPr>
              <w:t>Title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6A51AD" w:rsidP="006A51AD">
            <w:pPr>
              <w:jc w:val="both"/>
              <w:textAlignment w:val="bottom"/>
              <w:rPr>
                <w:rFonts w:eastAsia="SimSun" w:cs="Calibri"/>
                <w:color w:val="000000"/>
                <w:sz w:val="24"/>
                <w:szCs w:val="24"/>
              </w:rPr>
            </w:pPr>
            <w:r>
              <w:rPr>
                <w:rFonts w:eastAsia="SimSun" w:cs="Calibri"/>
                <w:color w:val="000000"/>
                <w:sz w:val="24"/>
                <w:szCs w:val="24"/>
                <w:lang w:eastAsia="zh-CN"/>
              </w:rPr>
              <w:t>VARCHAR(20)</w:t>
            </w:r>
          </w:p>
        </w:tc>
        <w:tc>
          <w:tcPr>
            <w:tcW w:w="1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6A51AD" w:rsidP="006A51AD">
            <w:pPr>
              <w:jc w:val="both"/>
              <w:textAlignment w:val="bottom"/>
              <w:rPr>
                <w:rFonts w:eastAsia="SimSun" w:cs="Calibri"/>
                <w:color w:val="000000"/>
                <w:sz w:val="24"/>
                <w:szCs w:val="24"/>
              </w:rPr>
            </w:pPr>
            <w:r>
              <w:rPr>
                <w:rFonts w:eastAsia="SimSun" w:cs="Calibri"/>
                <w:color w:val="000000"/>
                <w:sz w:val="24"/>
                <w:szCs w:val="24"/>
              </w:rPr>
              <w:t>N</w:t>
            </w:r>
          </w:p>
        </w:tc>
        <w:tc>
          <w:tcPr>
            <w:tcW w:w="190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6A51AD" w:rsidP="006A51AD">
            <w:pPr>
              <w:jc w:val="both"/>
              <w:textAlignment w:val="bottom"/>
              <w:rPr>
                <w:rFonts w:eastAsia="SimSun" w:cs="Calibri"/>
                <w:color w:val="000000"/>
                <w:sz w:val="24"/>
                <w:szCs w:val="24"/>
              </w:rPr>
            </w:pPr>
          </w:p>
        </w:tc>
        <w:tc>
          <w:tcPr>
            <w:tcW w:w="261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FA7B1C" w:rsidP="006A51AD">
            <w:pPr>
              <w:jc w:val="both"/>
              <w:textAlignment w:val="bottom"/>
              <w:rPr>
                <w:rFonts w:cs="Calibri"/>
                <w:color w:val="000000"/>
                <w:sz w:val="24"/>
                <w:szCs w:val="24"/>
                <w:lang w:eastAsia="zh-CN"/>
              </w:rPr>
            </w:pPr>
            <w:r>
              <w:rPr>
                <w:rFonts w:eastAsia="SimSun" w:cs="Calibri"/>
                <w:color w:val="000000"/>
                <w:sz w:val="24"/>
                <w:szCs w:val="24"/>
                <w:lang w:eastAsia="zh-CN"/>
              </w:rPr>
              <w:t>Job</w:t>
            </w:r>
            <w:r w:rsidR="006A51AD">
              <w:rPr>
                <w:rFonts w:eastAsia="SimSun" w:cs="Calibri"/>
                <w:color w:val="000000"/>
                <w:sz w:val="24"/>
                <w:szCs w:val="24"/>
                <w:lang w:eastAsia="zh-CN"/>
              </w:rPr>
              <w:t xml:space="preserve"> title</w:t>
            </w:r>
          </w:p>
        </w:tc>
      </w:tr>
      <w:tr w:rsidR="006A51AD" w:rsidTr="00FA7B1C">
        <w:trPr>
          <w:trHeight w:val="438"/>
        </w:trPr>
        <w:tc>
          <w:tcPr>
            <w:tcW w:w="236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6A51AD" w:rsidP="006A51AD">
            <w:pPr>
              <w:jc w:val="both"/>
              <w:textAlignment w:val="bottom"/>
              <w:rPr>
                <w:rFonts w:eastAsia="SimSun" w:cs="Calibri"/>
                <w:color w:val="000000"/>
                <w:sz w:val="24"/>
                <w:szCs w:val="24"/>
              </w:rPr>
            </w:pPr>
            <w:r>
              <w:rPr>
                <w:rFonts w:eastAsia="SimSun" w:cs="Calibri"/>
                <w:color w:val="000000"/>
                <w:sz w:val="24"/>
                <w:szCs w:val="24"/>
              </w:rPr>
              <w:t>Description</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6A51AD" w:rsidP="006A51AD">
            <w:pPr>
              <w:jc w:val="both"/>
              <w:textAlignment w:val="bottom"/>
              <w:rPr>
                <w:rFonts w:eastAsia="SimSun" w:cs="Calibri"/>
                <w:color w:val="000000"/>
                <w:sz w:val="24"/>
                <w:szCs w:val="24"/>
              </w:rPr>
            </w:pPr>
            <w:r>
              <w:rPr>
                <w:rFonts w:eastAsia="SimSun" w:cs="Calibri"/>
                <w:color w:val="000000"/>
                <w:sz w:val="24"/>
                <w:szCs w:val="24"/>
                <w:lang w:eastAsia="zh-CN"/>
              </w:rPr>
              <w:t>VARCHAR(40)</w:t>
            </w:r>
          </w:p>
        </w:tc>
        <w:tc>
          <w:tcPr>
            <w:tcW w:w="1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6A51AD" w:rsidP="006A51AD">
            <w:pPr>
              <w:jc w:val="both"/>
              <w:textAlignment w:val="bottom"/>
              <w:rPr>
                <w:rFonts w:eastAsia="SimSun" w:cs="Calibri"/>
                <w:color w:val="000000"/>
                <w:sz w:val="24"/>
                <w:szCs w:val="24"/>
              </w:rPr>
            </w:pPr>
            <w:r>
              <w:rPr>
                <w:rFonts w:eastAsia="SimSun" w:cs="Calibri"/>
                <w:color w:val="000000"/>
                <w:sz w:val="24"/>
                <w:szCs w:val="24"/>
              </w:rPr>
              <w:t>N</w:t>
            </w:r>
          </w:p>
        </w:tc>
        <w:tc>
          <w:tcPr>
            <w:tcW w:w="190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6A51AD" w:rsidP="006A51AD">
            <w:pPr>
              <w:jc w:val="both"/>
              <w:rPr>
                <w:rFonts w:eastAsia="SimSun" w:cs="Calibri"/>
                <w:color w:val="000000"/>
                <w:sz w:val="24"/>
                <w:szCs w:val="24"/>
              </w:rPr>
            </w:pPr>
          </w:p>
        </w:tc>
        <w:tc>
          <w:tcPr>
            <w:tcW w:w="261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FA7B1C" w:rsidP="006A51AD">
            <w:pPr>
              <w:jc w:val="both"/>
              <w:textAlignment w:val="bottom"/>
              <w:rPr>
                <w:rFonts w:cs="Calibri"/>
                <w:color w:val="000000"/>
                <w:sz w:val="24"/>
                <w:szCs w:val="24"/>
              </w:rPr>
            </w:pPr>
            <w:r>
              <w:rPr>
                <w:rFonts w:eastAsia="SimSun" w:cs="Calibri"/>
                <w:color w:val="000000"/>
                <w:sz w:val="24"/>
                <w:szCs w:val="24"/>
              </w:rPr>
              <w:t>Job</w:t>
            </w:r>
            <w:r w:rsidR="006A51AD">
              <w:rPr>
                <w:rFonts w:eastAsia="SimSun" w:cs="Calibri"/>
                <w:color w:val="000000"/>
                <w:sz w:val="24"/>
                <w:szCs w:val="24"/>
              </w:rPr>
              <w:t xml:space="preserve"> Description</w:t>
            </w:r>
          </w:p>
        </w:tc>
      </w:tr>
      <w:tr w:rsidR="006A51AD" w:rsidTr="00FA7B1C">
        <w:trPr>
          <w:trHeight w:val="557"/>
        </w:trPr>
        <w:tc>
          <w:tcPr>
            <w:tcW w:w="236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6A51AD" w:rsidP="006A51AD">
            <w:pPr>
              <w:jc w:val="both"/>
              <w:textAlignment w:val="bottom"/>
              <w:rPr>
                <w:rFonts w:eastAsia="SimSun" w:cs="Calibri"/>
                <w:color w:val="000000"/>
                <w:sz w:val="24"/>
                <w:szCs w:val="24"/>
              </w:rPr>
            </w:pPr>
            <w:r>
              <w:rPr>
                <w:rFonts w:eastAsia="SimSun" w:cs="Calibri"/>
                <w:color w:val="000000"/>
                <w:sz w:val="24"/>
                <w:szCs w:val="24"/>
              </w:rPr>
              <w:t>Date</w:t>
            </w:r>
            <w:r w:rsidR="00FA7B1C">
              <w:rPr>
                <w:rFonts w:eastAsia="SimSun" w:cs="Calibri"/>
                <w:color w:val="000000"/>
                <w:sz w:val="24"/>
                <w:szCs w:val="24"/>
              </w:rPr>
              <w:t xml:space="preserve"> of Placement</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6A51AD" w:rsidP="006A51AD">
            <w:pPr>
              <w:jc w:val="both"/>
              <w:textAlignment w:val="bottom"/>
              <w:rPr>
                <w:rFonts w:eastAsia="SimSun" w:cs="Calibri"/>
                <w:color w:val="000000"/>
                <w:sz w:val="24"/>
                <w:szCs w:val="24"/>
              </w:rPr>
            </w:pPr>
            <w:r>
              <w:rPr>
                <w:rFonts w:eastAsia="SimSun" w:cs="Calibri"/>
                <w:color w:val="000000"/>
                <w:sz w:val="24"/>
                <w:szCs w:val="24"/>
                <w:lang w:eastAsia="zh-CN"/>
              </w:rPr>
              <w:t>Date</w:t>
            </w:r>
          </w:p>
        </w:tc>
        <w:tc>
          <w:tcPr>
            <w:tcW w:w="1608"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6A51AD" w:rsidRDefault="006A51AD" w:rsidP="006A51AD">
            <w:pPr>
              <w:jc w:val="both"/>
              <w:textAlignment w:val="bottom"/>
              <w:rPr>
                <w:rFonts w:eastAsia="SimSun" w:cs="Calibri"/>
                <w:color w:val="000000"/>
                <w:sz w:val="24"/>
                <w:szCs w:val="24"/>
              </w:rPr>
            </w:pPr>
            <w:r>
              <w:rPr>
                <w:rFonts w:eastAsia="SimSun" w:cs="Calibri"/>
                <w:color w:val="000000"/>
                <w:sz w:val="24"/>
                <w:szCs w:val="24"/>
              </w:rPr>
              <w:t>N</w:t>
            </w:r>
          </w:p>
        </w:tc>
        <w:tc>
          <w:tcPr>
            <w:tcW w:w="190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6A51AD" w:rsidP="006A51AD">
            <w:pPr>
              <w:jc w:val="both"/>
              <w:rPr>
                <w:rFonts w:eastAsia="SimSun" w:cs="Calibri"/>
                <w:color w:val="000000"/>
                <w:sz w:val="24"/>
                <w:szCs w:val="24"/>
              </w:rPr>
            </w:pPr>
          </w:p>
        </w:tc>
        <w:tc>
          <w:tcPr>
            <w:tcW w:w="261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FA7B1C" w:rsidP="006A51AD">
            <w:pPr>
              <w:jc w:val="both"/>
              <w:textAlignment w:val="bottom"/>
              <w:rPr>
                <w:rFonts w:cs="Calibri"/>
                <w:color w:val="000000"/>
                <w:sz w:val="24"/>
                <w:szCs w:val="24"/>
              </w:rPr>
            </w:pPr>
            <w:r>
              <w:rPr>
                <w:rFonts w:eastAsia="SimSun" w:cs="Calibri"/>
                <w:color w:val="000000"/>
                <w:sz w:val="24"/>
                <w:szCs w:val="24"/>
              </w:rPr>
              <w:t>Date of Placement</w:t>
            </w:r>
          </w:p>
        </w:tc>
      </w:tr>
      <w:tr w:rsidR="006A51AD" w:rsidTr="00FA7B1C">
        <w:trPr>
          <w:trHeight w:val="446"/>
        </w:trPr>
        <w:tc>
          <w:tcPr>
            <w:tcW w:w="236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6A51AD" w:rsidP="006A51AD">
            <w:pPr>
              <w:jc w:val="both"/>
              <w:textAlignment w:val="bottom"/>
              <w:rPr>
                <w:rFonts w:eastAsia="SimSun" w:cs="Calibri"/>
                <w:color w:val="000000"/>
                <w:sz w:val="24"/>
                <w:szCs w:val="24"/>
              </w:rPr>
            </w:pPr>
            <w:r>
              <w:rPr>
                <w:rFonts w:eastAsia="SimSun" w:cs="Calibri"/>
                <w:color w:val="000000"/>
                <w:sz w:val="24"/>
                <w:szCs w:val="24"/>
              </w:rPr>
              <w:t>Image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6A51AD" w:rsidP="006A51AD">
            <w:pPr>
              <w:jc w:val="both"/>
              <w:textAlignment w:val="bottom"/>
              <w:rPr>
                <w:rFonts w:eastAsia="SimSun" w:cs="Calibri"/>
                <w:color w:val="000000"/>
                <w:sz w:val="24"/>
                <w:szCs w:val="24"/>
              </w:rPr>
            </w:pPr>
            <w:r>
              <w:rPr>
                <w:rFonts w:eastAsia="SimSun" w:cs="Calibri"/>
                <w:color w:val="000000"/>
                <w:sz w:val="24"/>
                <w:szCs w:val="24"/>
              </w:rPr>
              <w:t>Image</w:t>
            </w:r>
          </w:p>
        </w:tc>
        <w:tc>
          <w:tcPr>
            <w:tcW w:w="1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6A51AD" w:rsidP="006A51AD">
            <w:pPr>
              <w:jc w:val="both"/>
              <w:textAlignment w:val="bottom"/>
              <w:rPr>
                <w:rFonts w:eastAsia="SimSun" w:cs="Calibri"/>
                <w:color w:val="000000"/>
                <w:sz w:val="24"/>
                <w:szCs w:val="24"/>
              </w:rPr>
            </w:pPr>
            <w:r>
              <w:rPr>
                <w:rFonts w:eastAsia="SimSun" w:cs="Calibri"/>
                <w:color w:val="000000"/>
                <w:sz w:val="24"/>
                <w:szCs w:val="24"/>
              </w:rPr>
              <w:t>N</w:t>
            </w:r>
          </w:p>
        </w:tc>
        <w:tc>
          <w:tcPr>
            <w:tcW w:w="190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6A51AD" w:rsidP="006A51AD">
            <w:pPr>
              <w:jc w:val="both"/>
              <w:rPr>
                <w:rFonts w:eastAsia="SimSun" w:cs="Calibri"/>
                <w:color w:val="000000"/>
                <w:sz w:val="24"/>
                <w:szCs w:val="24"/>
              </w:rPr>
            </w:pPr>
          </w:p>
        </w:tc>
        <w:tc>
          <w:tcPr>
            <w:tcW w:w="261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A51AD" w:rsidRDefault="00FA7B1C" w:rsidP="006A51AD">
            <w:pPr>
              <w:jc w:val="both"/>
              <w:textAlignment w:val="bottom"/>
              <w:rPr>
                <w:rFonts w:cs="Calibri"/>
                <w:color w:val="000000"/>
                <w:sz w:val="24"/>
                <w:szCs w:val="24"/>
              </w:rPr>
            </w:pPr>
            <w:r>
              <w:rPr>
                <w:rFonts w:eastAsia="SimSun" w:cs="Calibri"/>
                <w:color w:val="000000"/>
                <w:sz w:val="24"/>
                <w:szCs w:val="24"/>
              </w:rPr>
              <w:t>Placement Related I</w:t>
            </w:r>
            <w:r w:rsidR="006A51AD">
              <w:rPr>
                <w:rFonts w:eastAsia="SimSun" w:cs="Calibri"/>
                <w:color w:val="000000"/>
                <w:sz w:val="24"/>
                <w:szCs w:val="24"/>
              </w:rPr>
              <w:t>mage</w:t>
            </w:r>
          </w:p>
        </w:tc>
      </w:tr>
    </w:tbl>
    <w:p w:rsidR="00B740B7" w:rsidRDefault="00B740B7" w:rsidP="00B740B7">
      <w:pPr>
        <w:jc w:val="both"/>
        <w:rPr>
          <w:rFonts w:eastAsia="SimSun" w:cs="Calibri"/>
          <w:sz w:val="24"/>
          <w:szCs w:val="24"/>
        </w:rPr>
      </w:pPr>
      <w:r>
        <w:rPr>
          <w:rFonts w:eastAsia="SimSun" w:cs="Calibri"/>
          <w:sz w:val="24"/>
          <w:szCs w:val="24"/>
        </w:rPr>
        <w:t xml:space="preserve">TABLE NAME- </w:t>
      </w:r>
      <w:proofErr w:type="spellStart"/>
      <w:r>
        <w:rPr>
          <w:rFonts w:eastAsia="SimSun" w:cs="Calibri"/>
          <w:sz w:val="24"/>
          <w:szCs w:val="24"/>
        </w:rPr>
        <w:t>Company_Reg</w:t>
      </w:r>
      <w:proofErr w:type="spellEnd"/>
    </w:p>
    <w:p w:rsidR="00B740B7" w:rsidRDefault="00B740B7" w:rsidP="00B740B7">
      <w:pPr>
        <w:jc w:val="both"/>
        <w:rPr>
          <w:rFonts w:eastAsia="SimSun" w:cs="Calibri"/>
          <w:sz w:val="24"/>
          <w:szCs w:val="24"/>
        </w:rPr>
      </w:pPr>
      <w:r>
        <w:rPr>
          <w:rFonts w:eastAsia="SimSun" w:cs="Calibri"/>
          <w:sz w:val="24"/>
          <w:szCs w:val="24"/>
        </w:rPr>
        <w:t xml:space="preserve">PK- </w:t>
      </w:r>
      <w:proofErr w:type="spellStart"/>
      <w:r>
        <w:rPr>
          <w:rFonts w:eastAsia="SimSun" w:cs="Calibri"/>
          <w:sz w:val="24"/>
          <w:szCs w:val="24"/>
        </w:rPr>
        <w:t>Coordinator_id</w:t>
      </w:r>
      <w:proofErr w:type="spellEnd"/>
    </w:p>
    <w:p w:rsidR="00B740B7" w:rsidRDefault="00B740B7" w:rsidP="00B740B7">
      <w:pPr>
        <w:jc w:val="both"/>
        <w:rPr>
          <w:rFonts w:eastAsia="SimSun" w:cs="Calibri"/>
          <w:sz w:val="24"/>
          <w:szCs w:val="24"/>
        </w:rPr>
      </w:pPr>
      <w:r>
        <w:rPr>
          <w:rFonts w:eastAsia="SimSun" w:cs="Calibri"/>
          <w:sz w:val="24"/>
          <w:szCs w:val="24"/>
        </w:rPr>
        <w:t>FK-</w:t>
      </w:r>
      <w:proofErr w:type="spellStart"/>
      <w:r>
        <w:rPr>
          <w:rFonts w:eastAsia="SimSun" w:cs="Calibri"/>
          <w:sz w:val="24"/>
          <w:szCs w:val="24"/>
        </w:rPr>
        <w:t>Admin_id</w:t>
      </w:r>
      <w:proofErr w:type="spellEnd"/>
    </w:p>
    <w:p w:rsidR="00B740B7" w:rsidRDefault="00B740B7" w:rsidP="00B740B7">
      <w:pPr>
        <w:jc w:val="both"/>
        <w:rPr>
          <w:rFonts w:eastAsia="SimSun" w:cs="Calibri"/>
          <w:sz w:val="24"/>
          <w:szCs w:val="24"/>
        </w:rPr>
      </w:pPr>
      <w:r>
        <w:rPr>
          <w:rFonts w:eastAsia="SimSun" w:cs="Calibri"/>
          <w:sz w:val="24"/>
          <w:szCs w:val="24"/>
        </w:rPr>
        <w:t>DESCRIPTION- Company Registration</w:t>
      </w:r>
    </w:p>
    <w:p w:rsidR="00B740B7" w:rsidRDefault="00B740B7" w:rsidP="00B740B7">
      <w:pPr>
        <w:ind w:firstLineChars="100" w:firstLine="240"/>
        <w:jc w:val="both"/>
        <w:rPr>
          <w:rFonts w:eastAsia="SimSun" w:cs="Calibri"/>
          <w:sz w:val="24"/>
          <w:szCs w:val="24"/>
        </w:rPr>
      </w:pPr>
    </w:p>
    <w:tbl>
      <w:tblPr>
        <w:tblW w:w="23952" w:type="dxa"/>
        <w:tblInd w:w="154" w:type="dxa"/>
        <w:tblLayout w:type="fixed"/>
        <w:tblCellMar>
          <w:left w:w="0" w:type="dxa"/>
          <w:right w:w="0" w:type="dxa"/>
        </w:tblCellMar>
        <w:tblLook w:val="04A0"/>
      </w:tblPr>
      <w:tblGrid>
        <w:gridCol w:w="1665"/>
        <w:gridCol w:w="1586"/>
        <w:gridCol w:w="1355"/>
        <w:gridCol w:w="2000"/>
        <w:gridCol w:w="2891"/>
        <w:gridCol w:w="2891"/>
        <w:gridCol w:w="2891"/>
        <w:gridCol w:w="2891"/>
        <w:gridCol w:w="2891"/>
        <w:gridCol w:w="2891"/>
      </w:tblGrid>
      <w:tr w:rsidR="00B740B7" w:rsidTr="00B740B7">
        <w:trPr>
          <w:gridAfter w:val="5"/>
          <w:wAfter w:w="14455" w:type="dxa"/>
          <w:trHeight w:val="446"/>
        </w:trPr>
        <w:tc>
          <w:tcPr>
            <w:tcW w:w="1665"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B740B7" w:rsidRDefault="00B740B7" w:rsidP="00745183">
            <w:pPr>
              <w:jc w:val="both"/>
              <w:textAlignment w:val="bottom"/>
              <w:rPr>
                <w:rFonts w:eastAsia="SimSun" w:cs="Calibri"/>
                <w:color w:val="FFFFFF"/>
                <w:sz w:val="24"/>
                <w:szCs w:val="24"/>
              </w:rPr>
            </w:pPr>
            <w:r>
              <w:rPr>
                <w:rFonts w:eastAsia="SimSun" w:cs="Calibri"/>
                <w:color w:val="FFFFFF"/>
                <w:sz w:val="24"/>
                <w:szCs w:val="24"/>
                <w:lang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B740B7" w:rsidRDefault="00B740B7" w:rsidP="00745183">
            <w:pPr>
              <w:jc w:val="both"/>
              <w:textAlignment w:val="bottom"/>
              <w:rPr>
                <w:rFonts w:eastAsia="SimSun" w:cs="Calibri"/>
                <w:color w:val="FFFFFF"/>
                <w:sz w:val="24"/>
                <w:szCs w:val="24"/>
              </w:rPr>
            </w:pPr>
            <w:r>
              <w:rPr>
                <w:rFonts w:eastAsia="SimSun" w:cs="Calibri"/>
                <w:color w:val="FFFFFF"/>
                <w:sz w:val="24"/>
                <w:szCs w:val="24"/>
                <w:lang w:eastAsia="zh-CN"/>
              </w:rPr>
              <w:t>Data Type</w:t>
            </w:r>
          </w:p>
        </w:tc>
        <w:tc>
          <w:tcPr>
            <w:tcW w:w="1355"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B740B7" w:rsidRDefault="00B740B7" w:rsidP="00745183">
            <w:pPr>
              <w:jc w:val="both"/>
              <w:textAlignment w:val="bottom"/>
              <w:rPr>
                <w:rFonts w:eastAsia="SimSun" w:cs="Calibri"/>
                <w:color w:val="FFFFFF"/>
                <w:sz w:val="24"/>
                <w:szCs w:val="24"/>
              </w:rPr>
            </w:pPr>
            <w:r>
              <w:rPr>
                <w:rFonts w:eastAsia="SimSun" w:cs="Calibri"/>
                <w:color w:val="FFFFFF"/>
                <w:sz w:val="24"/>
                <w:szCs w:val="24"/>
              </w:rPr>
              <w:t>NULL?</w:t>
            </w:r>
          </w:p>
        </w:tc>
        <w:tc>
          <w:tcPr>
            <w:tcW w:w="2000"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B740B7" w:rsidRDefault="00B740B7" w:rsidP="00745183">
            <w:pPr>
              <w:jc w:val="both"/>
              <w:textAlignment w:val="bottom"/>
              <w:rPr>
                <w:rFonts w:eastAsia="SimSun" w:cs="Calibri"/>
                <w:color w:val="FFFFFF"/>
                <w:sz w:val="24"/>
                <w:szCs w:val="24"/>
              </w:rPr>
            </w:pPr>
            <w:r>
              <w:rPr>
                <w:rFonts w:eastAsia="SimSun" w:cs="Calibri"/>
                <w:color w:val="FFFFFF"/>
                <w:sz w:val="24"/>
                <w:szCs w:val="24"/>
              </w:rPr>
              <w:t>KEY</w:t>
            </w:r>
          </w:p>
        </w:tc>
        <w:tc>
          <w:tcPr>
            <w:tcW w:w="289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B740B7" w:rsidRDefault="00B740B7" w:rsidP="00745183">
            <w:pPr>
              <w:jc w:val="both"/>
              <w:textAlignment w:val="bottom"/>
              <w:rPr>
                <w:rFonts w:cs="Calibri"/>
                <w:color w:val="FFFFFF"/>
                <w:sz w:val="24"/>
                <w:szCs w:val="24"/>
              </w:rPr>
            </w:pPr>
            <w:r>
              <w:rPr>
                <w:rFonts w:eastAsia="SimSun" w:cs="Calibri"/>
                <w:color w:val="FFFFFF"/>
                <w:sz w:val="24"/>
                <w:szCs w:val="24"/>
                <w:lang w:eastAsia="zh-CN"/>
              </w:rPr>
              <w:t>Description</w:t>
            </w:r>
          </w:p>
        </w:tc>
      </w:tr>
      <w:tr w:rsidR="00B740B7" w:rsidTr="00B740B7">
        <w:trPr>
          <w:trHeight w:val="446"/>
        </w:trPr>
        <w:tc>
          <w:tcPr>
            <w:tcW w:w="16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proofErr w:type="spellStart"/>
            <w:r>
              <w:rPr>
                <w:rFonts w:eastAsia="SimSun" w:cs="Calibri"/>
                <w:color w:val="000000"/>
                <w:sz w:val="24"/>
                <w:szCs w:val="24"/>
                <w:lang w:eastAsia="zh-CN"/>
              </w:rPr>
              <w:t>Company_id</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lang w:eastAsia="zh-CN"/>
              </w:rPr>
              <w:t>INT</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rPr>
              <w:t>Not null</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rPr>
                <w:rFonts w:eastAsia="SimSun" w:cs="Calibri"/>
                <w:color w:val="000000"/>
                <w:sz w:val="24"/>
                <w:szCs w:val="24"/>
              </w:rPr>
            </w:pPr>
            <w:proofErr w:type="spellStart"/>
            <w:r>
              <w:rPr>
                <w:rFonts w:eastAsia="SimSun" w:cs="Calibri"/>
                <w:color w:val="000000"/>
                <w:sz w:val="24"/>
                <w:szCs w:val="24"/>
              </w:rPr>
              <w:t>Pk</w:t>
            </w:r>
            <w:proofErr w:type="spellEnd"/>
          </w:p>
        </w:tc>
        <w:tc>
          <w:tcPr>
            <w:tcW w:w="28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cs="Calibri"/>
                <w:color w:val="000000"/>
                <w:sz w:val="24"/>
                <w:szCs w:val="24"/>
              </w:rPr>
            </w:pPr>
            <w:r>
              <w:rPr>
                <w:rFonts w:eastAsia="SimSun" w:cs="Calibri"/>
                <w:sz w:val="24"/>
                <w:szCs w:val="24"/>
              </w:rPr>
              <w:t>Company id</w:t>
            </w:r>
          </w:p>
        </w:tc>
        <w:tc>
          <w:tcPr>
            <w:tcW w:w="2891" w:type="dxa"/>
            <w:vAlign w:val="bottom"/>
          </w:tcPr>
          <w:p w:rsidR="00B740B7" w:rsidRDefault="00B740B7" w:rsidP="00745183">
            <w:pPr>
              <w:jc w:val="both"/>
              <w:textAlignment w:val="bottom"/>
              <w:rPr>
                <w:rFonts w:eastAsia="SimSun" w:cs="Calibri"/>
                <w:color w:val="000000"/>
                <w:sz w:val="24"/>
                <w:szCs w:val="24"/>
              </w:rPr>
            </w:pPr>
          </w:p>
        </w:tc>
        <w:tc>
          <w:tcPr>
            <w:tcW w:w="2891" w:type="dxa"/>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lang w:eastAsia="zh-CN"/>
              </w:rPr>
              <w:t>INT</w:t>
            </w:r>
          </w:p>
        </w:tc>
        <w:tc>
          <w:tcPr>
            <w:tcW w:w="2891" w:type="dxa"/>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rPr>
              <w:t>Not null</w:t>
            </w:r>
          </w:p>
        </w:tc>
        <w:tc>
          <w:tcPr>
            <w:tcW w:w="2891" w:type="dxa"/>
            <w:vAlign w:val="bottom"/>
          </w:tcPr>
          <w:p w:rsidR="00B740B7" w:rsidRDefault="00B740B7" w:rsidP="00745183">
            <w:pPr>
              <w:jc w:val="both"/>
              <w:rPr>
                <w:rFonts w:eastAsia="SimSun" w:cs="Calibri"/>
                <w:color w:val="000000"/>
                <w:sz w:val="24"/>
                <w:szCs w:val="24"/>
              </w:rPr>
            </w:pPr>
            <w:proofErr w:type="spellStart"/>
            <w:r>
              <w:rPr>
                <w:rFonts w:eastAsia="SimSun" w:cs="Calibri"/>
                <w:color w:val="000000"/>
                <w:sz w:val="24"/>
                <w:szCs w:val="24"/>
              </w:rPr>
              <w:t>Pk</w:t>
            </w:r>
            <w:proofErr w:type="spellEnd"/>
          </w:p>
        </w:tc>
        <w:tc>
          <w:tcPr>
            <w:tcW w:w="2891" w:type="dxa"/>
            <w:vAlign w:val="bottom"/>
          </w:tcPr>
          <w:p w:rsidR="00B740B7" w:rsidRDefault="00B740B7" w:rsidP="00745183">
            <w:pPr>
              <w:jc w:val="both"/>
              <w:textAlignment w:val="bottom"/>
              <w:rPr>
                <w:rFonts w:cs="Calibri"/>
                <w:color w:val="000000"/>
                <w:sz w:val="24"/>
                <w:szCs w:val="24"/>
              </w:rPr>
            </w:pPr>
            <w:r>
              <w:rPr>
                <w:rFonts w:eastAsia="SimSun" w:cs="Calibri"/>
                <w:sz w:val="24"/>
                <w:szCs w:val="24"/>
              </w:rPr>
              <w:t>Company id</w:t>
            </w:r>
          </w:p>
        </w:tc>
      </w:tr>
      <w:tr w:rsidR="00B740B7" w:rsidTr="00B740B7">
        <w:trPr>
          <w:gridAfter w:val="5"/>
          <w:wAfter w:w="14455" w:type="dxa"/>
          <w:trHeight w:val="446"/>
        </w:trPr>
        <w:tc>
          <w:tcPr>
            <w:tcW w:w="16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rPr>
              <w:t>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lang w:eastAsia="zh-CN"/>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p>
        </w:tc>
        <w:tc>
          <w:tcPr>
            <w:tcW w:w="28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cs="Calibri"/>
                <w:color w:val="000000"/>
                <w:sz w:val="24"/>
                <w:szCs w:val="24"/>
                <w:lang w:eastAsia="zh-CN"/>
              </w:rPr>
            </w:pPr>
            <w:r>
              <w:rPr>
                <w:rFonts w:eastAsia="SimSun" w:cs="Calibri"/>
                <w:sz w:val="24"/>
                <w:szCs w:val="24"/>
              </w:rPr>
              <w:t>Company Name</w:t>
            </w:r>
          </w:p>
        </w:tc>
      </w:tr>
      <w:tr w:rsidR="00B740B7" w:rsidTr="00B740B7">
        <w:trPr>
          <w:gridAfter w:val="5"/>
          <w:wAfter w:w="14455" w:type="dxa"/>
          <w:trHeight w:val="446"/>
        </w:trPr>
        <w:tc>
          <w:tcPr>
            <w:tcW w:w="16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rPr>
              <w:t>Email id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lang w:eastAsia="zh-CN"/>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rPr>
                <w:rFonts w:eastAsia="SimSun" w:cs="Calibri"/>
                <w:color w:val="000000"/>
                <w:sz w:val="24"/>
                <w:szCs w:val="24"/>
              </w:rPr>
            </w:pPr>
          </w:p>
        </w:tc>
        <w:tc>
          <w:tcPr>
            <w:tcW w:w="28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cs="Calibri"/>
                <w:color w:val="000000"/>
                <w:sz w:val="24"/>
                <w:szCs w:val="24"/>
              </w:rPr>
            </w:pPr>
            <w:r>
              <w:rPr>
                <w:rFonts w:eastAsia="SimSun" w:cs="Calibri"/>
                <w:sz w:val="24"/>
                <w:szCs w:val="24"/>
              </w:rPr>
              <w:t>Company username</w:t>
            </w:r>
          </w:p>
        </w:tc>
      </w:tr>
      <w:tr w:rsidR="00B740B7" w:rsidTr="00B740B7">
        <w:trPr>
          <w:gridAfter w:val="5"/>
          <w:wAfter w:w="14455" w:type="dxa"/>
          <w:trHeight w:val="557"/>
        </w:trPr>
        <w:tc>
          <w:tcPr>
            <w:tcW w:w="16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rPr>
              <w:t>Established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rPr>
              <w:t>DATE</w:t>
            </w:r>
          </w:p>
        </w:tc>
        <w:tc>
          <w:tcPr>
            <w:tcW w:w="1355"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rPr>
                <w:rFonts w:eastAsia="SimSun" w:cs="Calibri"/>
                <w:color w:val="000000"/>
                <w:sz w:val="24"/>
                <w:szCs w:val="24"/>
              </w:rPr>
            </w:pPr>
          </w:p>
        </w:tc>
        <w:tc>
          <w:tcPr>
            <w:tcW w:w="28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cs="Calibri"/>
                <w:color w:val="000000"/>
                <w:sz w:val="24"/>
                <w:szCs w:val="24"/>
              </w:rPr>
            </w:pPr>
            <w:r>
              <w:rPr>
                <w:rFonts w:eastAsia="SimSun" w:cs="Calibri"/>
                <w:sz w:val="24"/>
                <w:szCs w:val="24"/>
              </w:rPr>
              <w:t>Company establish date</w:t>
            </w:r>
          </w:p>
        </w:tc>
      </w:tr>
      <w:tr w:rsidR="00B740B7" w:rsidTr="00B740B7">
        <w:trPr>
          <w:gridAfter w:val="5"/>
          <w:wAfter w:w="14455" w:type="dxa"/>
          <w:trHeight w:val="446"/>
        </w:trPr>
        <w:tc>
          <w:tcPr>
            <w:tcW w:w="16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rPr>
              <w:t>HR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rPr>
                <w:rFonts w:eastAsia="SimSun" w:cs="Calibri"/>
                <w:color w:val="000000"/>
                <w:sz w:val="24"/>
                <w:szCs w:val="24"/>
              </w:rPr>
            </w:pPr>
          </w:p>
        </w:tc>
        <w:tc>
          <w:tcPr>
            <w:tcW w:w="28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cs="Calibri"/>
                <w:color w:val="000000"/>
                <w:sz w:val="24"/>
                <w:szCs w:val="24"/>
              </w:rPr>
            </w:pPr>
            <w:r>
              <w:rPr>
                <w:rFonts w:eastAsia="SimSun" w:cs="Calibri"/>
                <w:sz w:val="24"/>
                <w:szCs w:val="24"/>
              </w:rPr>
              <w:t>HR name</w:t>
            </w:r>
          </w:p>
        </w:tc>
      </w:tr>
      <w:tr w:rsidR="00B740B7" w:rsidTr="00B740B7">
        <w:trPr>
          <w:gridAfter w:val="5"/>
          <w:wAfter w:w="14455" w:type="dxa"/>
          <w:trHeight w:val="446"/>
        </w:trPr>
        <w:tc>
          <w:tcPr>
            <w:tcW w:w="16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rPr>
              <w:t>Password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rPr>
                <w:rFonts w:eastAsia="SimSun" w:cs="Calibri"/>
                <w:color w:val="000000"/>
                <w:sz w:val="24"/>
                <w:szCs w:val="24"/>
              </w:rPr>
            </w:pPr>
          </w:p>
        </w:tc>
        <w:tc>
          <w:tcPr>
            <w:tcW w:w="28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cs="Calibri"/>
                <w:color w:val="000000"/>
                <w:sz w:val="24"/>
                <w:szCs w:val="24"/>
              </w:rPr>
            </w:pPr>
            <w:r>
              <w:rPr>
                <w:rFonts w:eastAsia="SimSun" w:cs="Calibri"/>
                <w:color w:val="000000"/>
                <w:sz w:val="24"/>
                <w:szCs w:val="24"/>
              </w:rPr>
              <w:t>Password</w:t>
            </w:r>
          </w:p>
        </w:tc>
      </w:tr>
      <w:tr w:rsidR="00B740B7" w:rsidTr="00B740B7">
        <w:trPr>
          <w:gridAfter w:val="5"/>
          <w:wAfter w:w="14455" w:type="dxa"/>
          <w:trHeight w:val="446"/>
        </w:trPr>
        <w:tc>
          <w:tcPr>
            <w:tcW w:w="16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rPr>
              <w:t>Address</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rPr>
              <w:t xml:space="preserve"> VARCHAR(40)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rPr>
                <w:rFonts w:eastAsia="SimSun" w:cs="Calibri"/>
                <w:color w:val="000000"/>
                <w:sz w:val="24"/>
                <w:szCs w:val="24"/>
              </w:rPr>
            </w:pPr>
          </w:p>
        </w:tc>
        <w:tc>
          <w:tcPr>
            <w:tcW w:w="28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cs="Calibri"/>
                <w:color w:val="000000"/>
                <w:sz w:val="24"/>
                <w:szCs w:val="24"/>
              </w:rPr>
            </w:pPr>
            <w:r>
              <w:rPr>
                <w:rFonts w:eastAsia="SimSun" w:cs="Calibri"/>
                <w:color w:val="000000"/>
                <w:sz w:val="24"/>
                <w:szCs w:val="24"/>
              </w:rPr>
              <w:t xml:space="preserve"> </w:t>
            </w:r>
            <w:r>
              <w:rPr>
                <w:rFonts w:eastAsia="SimSun" w:cs="Calibri"/>
                <w:sz w:val="24"/>
                <w:szCs w:val="24"/>
              </w:rPr>
              <w:t>Company Address</w:t>
            </w:r>
            <w:r>
              <w:rPr>
                <w:rFonts w:eastAsia="SimSun" w:cs="Calibri"/>
                <w:color w:val="000000"/>
                <w:sz w:val="24"/>
                <w:szCs w:val="24"/>
              </w:rPr>
              <w:t xml:space="preserve"> </w:t>
            </w:r>
          </w:p>
        </w:tc>
      </w:tr>
      <w:tr w:rsidR="00B740B7" w:rsidTr="00B740B7">
        <w:trPr>
          <w:gridAfter w:val="5"/>
          <w:wAfter w:w="14455" w:type="dxa"/>
          <w:trHeight w:val="446"/>
        </w:trPr>
        <w:tc>
          <w:tcPr>
            <w:tcW w:w="16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rPr>
              <w:t>Admin</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rPr>
              <w:t>INT</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textAlignment w:val="bottom"/>
              <w:rPr>
                <w:rFonts w:eastAsia="SimSun" w:cs="Calibri"/>
                <w:color w:val="000000"/>
                <w:sz w:val="24"/>
                <w:szCs w:val="24"/>
              </w:rPr>
            </w:pPr>
            <w:r>
              <w:rPr>
                <w:rFonts w:eastAsia="SimSun" w:cs="Calibri"/>
                <w:color w:val="000000"/>
                <w:sz w:val="24"/>
                <w:szCs w:val="24"/>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745183">
            <w:pPr>
              <w:jc w:val="both"/>
              <w:rPr>
                <w:rFonts w:eastAsia="SimSun" w:cs="Calibri"/>
                <w:color w:val="000000"/>
                <w:sz w:val="24"/>
                <w:szCs w:val="24"/>
              </w:rPr>
            </w:pPr>
            <w:r>
              <w:rPr>
                <w:rFonts w:eastAsia="SimSun" w:cs="Calibri"/>
                <w:color w:val="000000"/>
                <w:sz w:val="24"/>
                <w:szCs w:val="24"/>
              </w:rPr>
              <w:t>FK</w:t>
            </w:r>
          </w:p>
        </w:tc>
        <w:tc>
          <w:tcPr>
            <w:tcW w:w="28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740B7" w:rsidRDefault="00B740B7" w:rsidP="00B740B7">
            <w:pPr>
              <w:jc w:val="both"/>
              <w:textAlignment w:val="bottom"/>
              <w:rPr>
                <w:rFonts w:cs="Calibri"/>
                <w:color w:val="000000"/>
                <w:sz w:val="24"/>
                <w:szCs w:val="24"/>
              </w:rPr>
            </w:pPr>
            <w:r>
              <w:rPr>
                <w:rFonts w:eastAsia="SimSun" w:cs="Calibri"/>
                <w:color w:val="000000"/>
                <w:sz w:val="24"/>
                <w:szCs w:val="24"/>
              </w:rPr>
              <w:t xml:space="preserve"> </w:t>
            </w:r>
            <w:r>
              <w:rPr>
                <w:rFonts w:eastAsia="SimSun" w:cs="Calibri"/>
                <w:sz w:val="24"/>
                <w:szCs w:val="24"/>
              </w:rPr>
              <w:t>Admin id</w:t>
            </w:r>
          </w:p>
        </w:tc>
      </w:tr>
    </w:tbl>
    <w:p w:rsidR="00392C83" w:rsidRDefault="00392C83" w:rsidP="00392C83">
      <w:pPr>
        <w:jc w:val="both"/>
        <w:rPr>
          <w:rFonts w:ascii="Times New Roman" w:eastAsia="SimSun" w:hAnsi="Times New Roman" w:cs="Times New Roman"/>
        </w:rPr>
      </w:pPr>
    </w:p>
    <w:p w:rsidR="00C93BCB" w:rsidRDefault="00C93BCB" w:rsidP="00C93BCB">
      <w:pPr>
        <w:spacing w:line="200" w:lineRule="exact"/>
        <w:jc w:val="both"/>
        <w:rPr>
          <w:rFonts w:eastAsia="SimSun" w:cs="Calibri"/>
          <w:sz w:val="24"/>
          <w:szCs w:val="24"/>
        </w:rPr>
      </w:pPr>
      <w:r>
        <w:rPr>
          <w:rFonts w:eastAsia="SimSun" w:cs="Calibri"/>
          <w:sz w:val="24"/>
          <w:szCs w:val="24"/>
        </w:rPr>
        <w:lastRenderedPageBreak/>
        <w:t>TABLE NAME</w:t>
      </w:r>
      <w:proofErr w:type="gramStart"/>
      <w:r>
        <w:rPr>
          <w:rFonts w:eastAsia="SimSun" w:cs="Calibri"/>
          <w:sz w:val="24"/>
          <w:szCs w:val="24"/>
        </w:rPr>
        <w:t>-  Vacancy</w:t>
      </w:r>
      <w:proofErr w:type="gramEnd"/>
    </w:p>
    <w:p w:rsidR="00C93BCB" w:rsidRDefault="00C93BCB" w:rsidP="00C93BCB">
      <w:pPr>
        <w:spacing w:line="200" w:lineRule="exact"/>
        <w:jc w:val="both"/>
        <w:rPr>
          <w:rFonts w:eastAsia="SimSun" w:cs="Calibri"/>
          <w:color w:val="000000"/>
          <w:sz w:val="24"/>
          <w:szCs w:val="24"/>
          <w:lang w:eastAsia="zh-CN"/>
        </w:rPr>
      </w:pPr>
      <w:r>
        <w:rPr>
          <w:rFonts w:eastAsia="SimSun" w:cs="Calibri"/>
          <w:sz w:val="24"/>
          <w:szCs w:val="24"/>
        </w:rPr>
        <w:t>PK</w:t>
      </w:r>
      <w:proofErr w:type="gramStart"/>
      <w:r>
        <w:rPr>
          <w:rFonts w:eastAsia="SimSun" w:cs="Calibri"/>
          <w:sz w:val="24"/>
          <w:szCs w:val="24"/>
        </w:rPr>
        <w:t>:-</w:t>
      </w:r>
      <w:proofErr w:type="gramEnd"/>
      <w:r w:rsidRPr="00FA7B1C">
        <w:rPr>
          <w:rFonts w:eastAsia="SimSun" w:cs="Calibri"/>
          <w:color w:val="000000"/>
          <w:sz w:val="24"/>
          <w:szCs w:val="24"/>
          <w:lang w:eastAsia="zh-CN"/>
        </w:rPr>
        <w:t xml:space="preserve"> </w:t>
      </w:r>
      <w:r>
        <w:rPr>
          <w:rFonts w:eastAsia="SimSun" w:cs="Calibri"/>
          <w:color w:val="000000"/>
          <w:sz w:val="24"/>
          <w:szCs w:val="24"/>
          <w:lang w:eastAsia="zh-CN"/>
        </w:rPr>
        <w:t>Company id</w:t>
      </w:r>
    </w:p>
    <w:p w:rsidR="0060746F" w:rsidRDefault="0060746F" w:rsidP="00C93BCB">
      <w:pPr>
        <w:spacing w:line="200" w:lineRule="exact"/>
        <w:jc w:val="both"/>
        <w:rPr>
          <w:rFonts w:eastAsia="SimSun" w:cs="Calibri"/>
          <w:sz w:val="24"/>
          <w:szCs w:val="24"/>
        </w:rPr>
      </w:pPr>
      <w:r>
        <w:rPr>
          <w:rFonts w:eastAsia="SimSun" w:cs="Calibri"/>
          <w:color w:val="000000"/>
          <w:sz w:val="24"/>
          <w:szCs w:val="24"/>
          <w:lang w:eastAsia="zh-CN"/>
        </w:rPr>
        <w:t>FK</w:t>
      </w:r>
      <w:proofErr w:type="gramStart"/>
      <w:r>
        <w:rPr>
          <w:rFonts w:eastAsia="SimSun" w:cs="Calibri"/>
          <w:color w:val="000000"/>
          <w:sz w:val="24"/>
          <w:szCs w:val="24"/>
          <w:lang w:eastAsia="zh-CN"/>
        </w:rPr>
        <w:t>:-</w:t>
      </w:r>
      <w:proofErr w:type="gramEnd"/>
      <w:r w:rsidRPr="0060746F">
        <w:rPr>
          <w:rFonts w:eastAsia="SimSun" w:cs="Calibri"/>
          <w:sz w:val="24"/>
          <w:szCs w:val="24"/>
        </w:rPr>
        <w:t xml:space="preserve"> </w:t>
      </w:r>
      <w:proofErr w:type="spellStart"/>
      <w:r>
        <w:rPr>
          <w:rFonts w:eastAsia="SimSun" w:cs="Calibri"/>
          <w:sz w:val="24"/>
          <w:szCs w:val="24"/>
        </w:rPr>
        <w:t>Coordinator_id</w:t>
      </w:r>
      <w:proofErr w:type="spellEnd"/>
    </w:p>
    <w:p w:rsidR="00C93BCB" w:rsidRDefault="00C93BCB" w:rsidP="00C93BCB">
      <w:pPr>
        <w:jc w:val="both"/>
        <w:rPr>
          <w:rFonts w:eastAsia="SimSun" w:cs="Calibri"/>
          <w:sz w:val="24"/>
          <w:szCs w:val="24"/>
        </w:rPr>
      </w:pPr>
      <w:r>
        <w:rPr>
          <w:rFonts w:eastAsia="SimSun" w:cs="Calibri"/>
          <w:sz w:val="24"/>
          <w:szCs w:val="24"/>
        </w:rPr>
        <w:t>DESCRIPTION- Coordinator add the placement notice</w:t>
      </w:r>
    </w:p>
    <w:tbl>
      <w:tblPr>
        <w:tblpPr w:leftFromText="180" w:rightFromText="180" w:vertAnchor="text" w:horzAnchor="margin" w:tblpXSpec="center" w:tblpY="161"/>
        <w:tblW w:w="10077" w:type="dxa"/>
        <w:tblLayout w:type="fixed"/>
        <w:tblCellMar>
          <w:left w:w="0" w:type="dxa"/>
          <w:right w:w="0" w:type="dxa"/>
        </w:tblCellMar>
        <w:tblLook w:val="04A0"/>
      </w:tblPr>
      <w:tblGrid>
        <w:gridCol w:w="2363"/>
        <w:gridCol w:w="1586"/>
        <w:gridCol w:w="1608"/>
        <w:gridCol w:w="1907"/>
        <w:gridCol w:w="2613"/>
      </w:tblGrid>
      <w:tr w:rsidR="00C93BCB" w:rsidTr="00745183">
        <w:trPr>
          <w:trHeight w:val="446"/>
        </w:trPr>
        <w:tc>
          <w:tcPr>
            <w:tcW w:w="2363"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C93BCB" w:rsidRDefault="00C93BCB" w:rsidP="00745183">
            <w:pPr>
              <w:jc w:val="both"/>
              <w:textAlignment w:val="bottom"/>
              <w:rPr>
                <w:rFonts w:eastAsia="SimSun" w:cs="Calibri"/>
                <w:color w:val="FFFFFF"/>
                <w:sz w:val="24"/>
                <w:szCs w:val="24"/>
              </w:rPr>
            </w:pPr>
            <w:r>
              <w:rPr>
                <w:rFonts w:eastAsia="SimSun" w:cs="Calibri"/>
                <w:color w:val="FFFFFF"/>
                <w:sz w:val="24"/>
                <w:szCs w:val="24"/>
                <w:lang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C93BCB" w:rsidRDefault="00C93BCB" w:rsidP="00745183">
            <w:pPr>
              <w:jc w:val="both"/>
              <w:textAlignment w:val="bottom"/>
              <w:rPr>
                <w:rFonts w:eastAsia="SimSun" w:cs="Calibri"/>
                <w:color w:val="FFFFFF"/>
                <w:sz w:val="24"/>
                <w:szCs w:val="24"/>
              </w:rPr>
            </w:pPr>
            <w:r>
              <w:rPr>
                <w:rFonts w:eastAsia="SimSun" w:cs="Calibri"/>
                <w:color w:val="FFFFFF"/>
                <w:sz w:val="24"/>
                <w:szCs w:val="24"/>
                <w:lang w:eastAsia="zh-CN"/>
              </w:rPr>
              <w:t>Data Type</w:t>
            </w:r>
          </w:p>
        </w:tc>
        <w:tc>
          <w:tcPr>
            <w:tcW w:w="160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C93BCB" w:rsidRDefault="00C93BCB" w:rsidP="00745183">
            <w:pPr>
              <w:jc w:val="both"/>
              <w:textAlignment w:val="bottom"/>
              <w:rPr>
                <w:rFonts w:eastAsia="SimSun" w:cs="Calibri"/>
                <w:color w:val="FFFFFF"/>
                <w:sz w:val="24"/>
                <w:szCs w:val="24"/>
              </w:rPr>
            </w:pPr>
            <w:r>
              <w:rPr>
                <w:rFonts w:eastAsia="SimSun" w:cs="Calibri"/>
                <w:color w:val="FFFFFF"/>
                <w:sz w:val="24"/>
                <w:szCs w:val="24"/>
              </w:rPr>
              <w:t>NULL?</w:t>
            </w:r>
          </w:p>
        </w:tc>
        <w:tc>
          <w:tcPr>
            <w:tcW w:w="190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C93BCB" w:rsidRDefault="00C93BCB" w:rsidP="00745183">
            <w:pPr>
              <w:jc w:val="both"/>
              <w:textAlignment w:val="bottom"/>
              <w:rPr>
                <w:rFonts w:eastAsia="SimSun" w:cs="Calibri"/>
                <w:color w:val="FFFFFF"/>
                <w:sz w:val="24"/>
                <w:szCs w:val="24"/>
              </w:rPr>
            </w:pPr>
            <w:r>
              <w:rPr>
                <w:rFonts w:eastAsia="SimSun" w:cs="Calibri"/>
                <w:color w:val="FFFFFF"/>
                <w:sz w:val="24"/>
                <w:szCs w:val="24"/>
              </w:rPr>
              <w:t>KEY</w:t>
            </w:r>
          </w:p>
        </w:tc>
        <w:tc>
          <w:tcPr>
            <w:tcW w:w="2613"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C93BCB" w:rsidRDefault="00C93BCB" w:rsidP="00745183">
            <w:pPr>
              <w:jc w:val="both"/>
              <w:textAlignment w:val="bottom"/>
              <w:rPr>
                <w:rFonts w:cs="Calibri"/>
                <w:color w:val="FFFFFF"/>
                <w:sz w:val="24"/>
                <w:szCs w:val="24"/>
              </w:rPr>
            </w:pPr>
            <w:r>
              <w:rPr>
                <w:rFonts w:eastAsia="SimSun" w:cs="Calibri"/>
                <w:color w:val="FFFFFF"/>
                <w:sz w:val="24"/>
                <w:szCs w:val="24"/>
                <w:lang w:eastAsia="zh-CN"/>
              </w:rPr>
              <w:t>Description</w:t>
            </w:r>
          </w:p>
        </w:tc>
      </w:tr>
      <w:tr w:rsidR="00C93BCB" w:rsidTr="00745183">
        <w:trPr>
          <w:trHeight w:val="446"/>
        </w:trPr>
        <w:tc>
          <w:tcPr>
            <w:tcW w:w="236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textAlignment w:val="bottom"/>
              <w:rPr>
                <w:rFonts w:eastAsia="SimSun" w:cs="Calibri"/>
                <w:color w:val="000000"/>
                <w:sz w:val="24"/>
                <w:szCs w:val="24"/>
              </w:rPr>
            </w:pPr>
            <w:proofErr w:type="spellStart"/>
            <w:r>
              <w:rPr>
                <w:rFonts w:eastAsia="SimSun" w:cs="Calibri"/>
                <w:color w:val="000000"/>
                <w:sz w:val="24"/>
                <w:szCs w:val="24"/>
                <w:lang w:eastAsia="zh-CN"/>
              </w:rPr>
              <w:t>Company_id</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textAlignment w:val="bottom"/>
              <w:rPr>
                <w:rFonts w:eastAsia="SimSun" w:cs="Calibri"/>
                <w:color w:val="000000"/>
                <w:sz w:val="24"/>
                <w:szCs w:val="24"/>
              </w:rPr>
            </w:pPr>
            <w:r>
              <w:rPr>
                <w:rFonts w:eastAsia="SimSun" w:cs="Calibri"/>
                <w:color w:val="000000"/>
                <w:sz w:val="24"/>
                <w:szCs w:val="24"/>
                <w:lang w:eastAsia="zh-CN"/>
              </w:rPr>
              <w:t>INT</w:t>
            </w:r>
          </w:p>
        </w:tc>
        <w:tc>
          <w:tcPr>
            <w:tcW w:w="1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textAlignment w:val="bottom"/>
              <w:rPr>
                <w:rFonts w:eastAsia="SimSun" w:cs="Calibri"/>
                <w:color w:val="000000"/>
                <w:sz w:val="24"/>
                <w:szCs w:val="24"/>
              </w:rPr>
            </w:pPr>
            <w:r>
              <w:rPr>
                <w:rFonts w:eastAsia="SimSun" w:cs="Calibri"/>
                <w:color w:val="000000"/>
                <w:sz w:val="24"/>
                <w:szCs w:val="24"/>
              </w:rPr>
              <w:t>Not null</w:t>
            </w:r>
          </w:p>
        </w:tc>
        <w:tc>
          <w:tcPr>
            <w:tcW w:w="190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rPr>
                <w:rFonts w:eastAsia="SimSun" w:cs="Calibri"/>
                <w:color w:val="000000"/>
                <w:sz w:val="24"/>
                <w:szCs w:val="24"/>
              </w:rPr>
            </w:pPr>
            <w:r>
              <w:rPr>
                <w:rFonts w:eastAsia="SimSun" w:cs="Calibri"/>
                <w:color w:val="000000"/>
                <w:sz w:val="24"/>
                <w:szCs w:val="24"/>
              </w:rPr>
              <w:t>PK</w:t>
            </w:r>
          </w:p>
        </w:tc>
        <w:tc>
          <w:tcPr>
            <w:tcW w:w="261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textAlignment w:val="bottom"/>
              <w:rPr>
                <w:rFonts w:cs="Calibri"/>
                <w:color w:val="000000"/>
                <w:sz w:val="24"/>
                <w:szCs w:val="24"/>
              </w:rPr>
            </w:pPr>
            <w:r>
              <w:rPr>
                <w:rFonts w:eastAsia="SimSun" w:cs="Calibri"/>
                <w:color w:val="000000"/>
                <w:sz w:val="24"/>
                <w:szCs w:val="24"/>
                <w:lang w:eastAsia="zh-CN"/>
              </w:rPr>
              <w:t>Company id</w:t>
            </w:r>
          </w:p>
        </w:tc>
      </w:tr>
      <w:tr w:rsidR="00C93BCB" w:rsidTr="00745183">
        <w:trPr>
          <w:trHeight w:val="446"/>
        </w:trPr>
        <w:tc>
          <w:tcPr>
            <w:tcW w:w="236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textAlignment w:val="bottom"/>
              <w:rPr>
                <w:rFonts w:eastAsia="SimSun" w:cs="Calibri"/>
                <w:color w:val="000000"/>
                <w:sz w:val="24"/>
                <w:szCs w:val="24"/>
              </w:rPr>
            </w:pPr>
            <w:r>
              <w:rPr>
                <w:rFonts w:eastAsia="SimSun" w:cs="Calibri"/>
                <w:color w:val="000000"/>
                <w:sz w:val="24"/>
                <w:szCs w:val="24"/>
              </w:rPr>
              <w:t>Job Title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textAlignment w:val="bottom"/>
              <w:rPr>
                <w:rFonts w:eastAsia="SimSun" w:cs="Calibri"/>
                <w:color w:val="000000"/>
                <w:sz w:val="24"/>
                <w:szCs w:val="24"/>
              </w:rPr>
            </w:pPr>
            <w:r>
              <w:rPr>
                <w:rFonts w:eastAsia="SimSun" w:cs="Calibri"/>
                <w:color w:val="000000"/>
                <w:sz w:val="24"/>
                <w:szCs w:val="24"/>
                <w:lang w:eastAsia="zh-CN"/>
              </w:rPr>
              <w:t>VARCHAR(20)</w:t>
            </w:r>
          </w:p>
        </w:tc>
        <w:tc>
          <w:tcPr>
            <w:tcW w:w="1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textAlignment w:val="bottom"/>
              <w:rPr>
                <w:rFonts w:eastAsia="SimSun" w:cs="Calibri"/>
                <w:color w:val="000000"/>
                <w:sz w:val="24"/>
                <w:szCs w:val="24"/>
              </w:rPr>
            </w:pPr>
            <w:r>
              <w:rPr>
                <w:rFonts w:eastAsia="SimSun" w:cs="Calibri"/>
                <w:color w:val="000000"/>
                <w:sz w:val="24"/>
                <w:szCs w:val="24"/>
              </w:rPr>
              <w:t>N</w:t>
            </w:r>
          </w:p>
        </w:tc>
        <w:tc>
          <w:tcPr>
            <w:tcW w:w="190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textAlignment w:val="bottom"/>
              <w:rPr>
                <w:rFonts w:eastAsia="SimSun" w:cs="Calibri"/>
                <w:color w:val="000000"/>
                <w:sz w:val="24"/>
                <w:szCs w:val="24"/>
              </w:rPr>
            </w:pPr>
          </w:p>
        </w:tc>
        <w:tc>
          <w:tcPr>
            <w:tcW w:w="261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textAlignment w:val="bottom"/>
              <w:rPr>
                <w:rFonts w:cs="Calibri"/>
                <w:color w:val="000000"/>
                <w:sz w:val="24"/>
                <w:szCs w:val="24"/>
                <w:lang w:eastAsia="zh-CN"/>
              </w:rPr>
            </w:pPr>
            <w:r>
              <w:rPr>
                <w:rFonts w:eastAsia="SimSun" w:cs="Calibri"/>
                <w:color w:val="000000"/>
                <w:sz w:val="24"/>
                <w:szCs w:val="24"/>
                <w:lang w:eastAsia="zh-CN"/>
              </w:rPr>
              <w:t>Job title</w:t>
            </w:r>
          </w:p>
        </w:tc>
      </w:tr>
      <w:tr w:rsidR="00C93BCB" w:rsidTr="00745183">
        <w:trPr>
          <w:trHeight w:val="438"/>
        </w:trPr>
        <w:tc>
          <w:tcPr>
            <w:tcW w:w="236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textAlignment w:val="bottom"/>
              <w:rPr>
                <w:rFonts w:eastAsia="SimSun" w:cs="Calibri"/>
                <w:color w:val="000000"/>
                <w:sz w:val="24"/>
                <w:szCs w:val="24"/>
              </w:rPr>
            </w:pPr>
            <w:r>
              <w:rPr>
                <w:rFonts w:eastAsia="SimSun" w:cs="Calibri"/>
                <w:color w:val="000000"/>
                <w:sz w:val="24"/>
                <w:szCs w:val="24"/>
              </w:rPr>
              <w:t>Description</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textAlignment w:val="bottom"/>
              <w:rPr>
                <w:rFonts w:eastAsia="SimSun" w:cs="Calibri"/>
                <w:color w:val="000000"/>
                <w:sz w:val="24"/>
                <w:szCs w:val="24"/>
              </w:rPr>
            </w:pPr>
            <w:r>
              <w:rPr>
                <w:rFonts w:eastAsia="SimSun" w:cs="Calibri"/>
                <w:color w:val="000000"/>
                <w:sz w:val="24"/>
                <w:szCs w:val="24"/>
                <w:lang w:eastAsia="zh-CN"/>
              </w:rPr>
              <w:t>VARCHAR(40)</w:t>
            </w:r>
          </w:p>
        </w:tc>
        <w:tc>
          <w:tcPr>
            <w:tcW w:w="1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textAlignment w:val="bottom"/>
              <w:rPr>
                <w:rFonts w:eastAsia="SimSun" w:cs="Calibri"/>
                <w:color w:val="000000"/>
                <w:sz w:val="24"/>
                <w:szCs w:val="24"/>
              </w:rPr>
            </w:pPr>
            <w:r>
              <w:rPr>
                <w:rFonts w:eastAsia="SimSun" w:cs="Calibri"/>
                <w:color w:val="000000"/>
                <w:sz w:val="24"/>
                <w:szCs w:val="24"/>
              </w:rPr>
              <w:t>N</w:t>
            </w:r>
          </w:p>
        </w:tc>
        <w:tc>
          <w:tcPr>
            <w:tcW w:w="190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rPr>
                <w:rFonts w:eastAsia="SimSun" w:cs="Calibri"/>
                <w:color w:val="000000"/>
                <w:sz w:val="24"/>
                <w:szCs w:val="24"/>
              </w:rPr>
            </w:pPr>
          </w:p>
        </w:tc>
        <w:tc>
          <w:tcPr>
            <w:tcW w:w="261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textAlignment w:val="bottom"/>
              <w:rPr>
                <w:rFonts w:cs="Calibri"/>
                <w:color w:val="000000"/>
                <w:sz w:val="24"/>
                <w:szCs w:val="24"/>
              </w:rPr>
            </w:pPr>
            <w:r>
              <w:rPr>
                <w:rFonts w:eastAsia="SimSun" w:cs="Calibri"/>
                <w:color w:val="000000"/>
                <w:sz w:val="24"/>
                <w:szCs w:val="24"/>
              </w:rPr>
              <w:t>Job Description</w:t>
            </w:r>
          </w:p>
        </w:tc>
      </w:tr>
      <w:tr w:rsidR="00C93BCB" w:rsidTr="00745183">
        <w:trPr>
          <w:trHeight w:val="557"/>
        </w:trPr>
        <w:tc>
          <w:tcPr>
            <w:tcW w:w="236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textAlignment w:val="bottom"/>
              <w:rPr>
                <w:rFonts w:eastAsia="SimSun" w:cs="Calibri"/>
                <w:color w:val="000000"/>
                <w:sz w:val="24"/>
                <w:szCs w:val="24"/>
              </w:rPr>
            </w:pPr>
            <w:r>
              <w:rPr>
                <w:rFonts w:eastAsia="SimSun" w:cs="Calibri"/>
                <w:color w:val="000000"/>
                <w:sz w:val="24"/>
                <w:szCs w:val="24"/>
              </w:rPr>
              <w:t>Date of Recruitment</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textAlignment w:val="bottom"/>
              <w:rPr>
                <w:rFonts w:eastAsia="SimSun" w:cs="Calibri"/>
                <w:color w:val="000000"/>
                <w:sz w:val="24"/>
                <w:szCs w:val="24"/>
              </w:rPr>
            </w:pPr>
            <w:r>
              <w:rPr>
                <w:rFonts w:eastAsia="SimSun" w:cs="Calibri"/>
                <w:color w:val="000000"/>
                <w:sz w:val="24"/>
                <w:szCs w:val="24"/>
                <w:lang w:eastAsia="zh-CN"/>
              </w:rPr>
              <w:t>Date</w:t>
            </w:r>
          </w:p>
        </w:tc>
        <w:tc>
          <w:tcPr>
            <w:tcW w:w="1608"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C93BCB" w:rsidRDefault="00C93BCB" w:rsidP="00745183">
            <w:pPr>
              <w:jc w:val="both"/>
              <w:textAlignment w:val="bottom"/>
              <w:rPr>
                <w:rFonts w:eastAsia="SimSun" w:cs="Calibri"/>
                <w:color w:val="000000"/>
                <w:sz w:val="24"/>
                <w:szCs w:val="24"/>
              </w:rPr>
            </w:pPr>
            <w:r>
              <w:rPr>
                <w:rFonts w:eastAsia="SimSun" w:cs="Calibri"/>
                <w:color w:val="000000"/>
                <w:sz w:val="24"/>
                <w:szCs w:val="24"/>
              </w:rPr>
              <w:t>N</w:t>
            </w:r>
          </w:p>
        </w:tc>
        <w:tc>
          <w:tcPr>
            <w:tcW w:w="190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rPr>
                <w:rFonts w:eastAsia="SimSun" w:cs="Calibri"/>
                <w:color w:val="000000"/>
                <w:sz w:val="24"/>
                <w:szCs w:val="24"/>
              </w:rPr>
            </w:pPr>
          </w:p>
        </w:tc>
        <w:tc>
          <w:tcPr>
            <w:tcW w:w="261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textAlignment w:val="bottom"/>
              <w:rPr>
                <w:rFonts w:cs="Calibri"/>
                <w:color w:val="000000"/>
                <w:sz w:val="24"/>
                <w:szCs w:val="24"/>
              </w:rPr>
            </w:pPr>
            <w:r>
              <w:rPr>
                <w:rFonts w:eastAsia="SimSun" w:cs="Calibri"/>
                <w:color w:val="000000"/>
                <w:sz w:val="24"/>
                <w:szCs w:val="24"/>
              </w:rPr>
              <w:t>Date of  Recruitment</w:t>
            </w:r>
          </w:p>
        </w:tc>
      </w:tr>
      <w:tr w:rsidR="00C93BCB" w:rsidTr="00745183">
        <w:trPr>
          <w:trHeight w:val="446"/>
        </w:trPr>
        <w:tc>
          <w:tcPr>
            <w:tcW w:w="236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textAlignment w:val="bottom"/>
              <w:rPr>
                <w:rFonts w:eastAsia="SimSun" w:cs="Calibri"/>
                <w:color w:val="000000"/>
                <w:sz w:val="24"/>
                <w:szCs w:val="24"/>
              </w:rPr>
            </w:pPr>
            <w:r>
              <w:rPr>
                <w:rFonts w:eastAsia="SimSun" w:cs="Calibri"/>
                <w:color w:val="000000"/>
                <w:sz w:val="24"/>
                <w:szCs w:val="24"/>
              </w:rPr>
              <w:t>Image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textAlignment w:val="bottom"/>
              <w:rPr>
                <w:rFonts w:eastAsia="SimSun" w:cs="Calibri"/>
                <w:color w:val="000000"/>
                <w:sz w:val="24"/>
                <w:szCs w:val="24"/>
              </w:rPr>
            </w:pPr>
            <w:r>
              <w:rPr>
                <w:rFonts w:eastAsia="SimSun" w:cs="Calibri"/>
                <w:color w:val="000000"/>
                <w:sz w:val="24"/>
                <w:szCs w:val="24"/>
              </w:rPr>
              <w:t>Image</w:t>
            </w:r>
          </w:p>
        </w:tc>
        <w:tc>
          <w:tcPr>
            <w:tcW w:w="1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textAlignment w:val="bottom"/>
              <w:rPr>
                <w:rFonts w:eastAsia="SimSun" w:cs="Calibri"/>
                <w:color w:val="000000"/>
                <w:sz w:val="24"/>
                <w:szCs w:val="24"/>
              </w:rPr>
            </w:pPr>
            <w:r>
              <w:rPr>
                <w:rFonts w:eastAsia="SimSun" w:cs="Calibri"/>
                <w:color w:val="000000"/>
                <w:sz w:val="24"/>
                <w:szCs w:val="24"/>
              </w:rPr>
              <w:t>N</w:t>
            </w:r>
          </w:p>
        </w:tc>
        <w:tc>
          <w:tcPr>
            <w:tcW w:w="190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rPr>
                <w:rFonts w:eastAsia="SimSun" w:cs="Calibri"/>
                <w:color w:val="000000"/>
                <w:sz w:val="24"/>
                <w:szCs w:val="24"/>
              </w:rPr>
            </w:pPr>
          </w:p>
        </w:tc>
        <w:tc>
          <w:tcPr>
            <w:tcW w:w="261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C93BCB" w:rsidRDefault="00C93BCB" w:rsidP="00745183">
            <w:pPr>
              <w:jc w:val="both"/>
              <w:textAlignment w:val="bottom"/>
              <w:rPr>
                <w:rFonts w:cs="Calibri"/>
                <w:color w:val="000000"/>
                <w:sz w:val="24"/>
                <w:szCs w:val="24"/>
              </w:rPr>
            </w:pPr>
            <w:r>
              <w:rPr>
                <w:rFonts w:eastAsia="SimSun" w:cs="Calibri"/>
                <w:color w:val="000000"/>
                <w:sz w:val="24"/>
                <w:szCs w:val="24"/>
              </w:rPr>
              <w:t>Placement Related Image</w:t>
            </w:r>
          </w:p>
        </w:tc>
      </w:tr>
      <w:tr w:rsidR="0060746F" w:rsidTr="00745183">
        <w:trPr>
          <w:trHeight w:val="446"/>
        </w:trPr>
        <w:tc>
          <w:tcPr>
            <w:tcW w:w="236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0746F" w:rsidRDefault="0060746F" w:rsidP="00745183">
            <w:pPr>
              <w:jc w:val="both"/>
              <w:textAlignment w:val="bottom"/>
              <w:rPr>
                <w:rFonts w:eastAsia="SimSun" w:cs="Calibri"/>
                <w:color w:val="000000"/>
                <w:sz w:val="24"/>
                <w:szCs w:val="24"/>
              </w:rPr>
            </w:pPr>
            <w:r>
              <w:rPr>
                <w:rFonts w:eastAsia="SimSun" w:cs="Calibri"/>
                <w:color w:val="000000"/>
                <w:sz w:val="24"/>
                <w:szCs w:val="24"/>
              </w:rPr>
              <w:t>No of vacancy</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0746F" w:rsidRDefault="0060746F" w:rsidP="00745183">
            <w:pPr>
              <w:jc w:val="both"/>
              <w:textAlignment w:val="bottom"/>
              <w:rPr>
                <w:rFonts w:eastAsia="SimSun" w:cs="Calibri"/>
                <w:color w:val="000000"/>
                <w:sz w:val="24"/>
                <w:szCs w:val="24"/>
              </w:rPr>
            </w:pPr>
            <w:r>
              <w:rPr>
                <w:rFonts w:eastAsia="SimSun" w:cs="Calibri"/>
                <w:color w:val="000000"/>
                <w:sz w:val="24"/>
                <w:szCs w:val="24"/>
              </w:rPr>
              <w:t>Number</w:t>
            </w:r>
          </w:p>
        </w:tc>
        <w:tc>
          <w:tcPr>
            <w:tcW w:w="1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0746F" w:rsidRDefault="0060746F" w:rsidP="00745183">
            <w:pPr>
              <w:jc w:val="both"/>
              <w:textAlignment w:val="bottom"/>
              <w:rPr>
                <w:rFonts w:eastAsia="SimSun" w:cs="Calibri"/>
                <w:color w:val="000000"/>
                <w:sz w:val="24"/>
                <w:szCs w:val="24"/>
              </w:rPr>
            </w:pPr>
            <w:r>
              <w:rPr>
                <w:rFonts w:eastAsia="SimSun" w:cs="Calibri"/>
                <w:color w:val="000000"/>
                <w:sz w:val="24"/>
                <w:szCs w:val="24"/>
              </w:rPr>
              <w:t>N</w:t>
            </w:r>
          </w:p>
        </w:tc>
        <w:tc>
          <w:tcPr>
            <w:tcW w:w="190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0746F" w:rsidRDefault="0060746F" w:rsidP="00745183">
            <w:pPr>
              <w:jc w:val="both"/>
              <w:rPr>
                <w:rFonts w:eastAsia="SimSun" w:cs="Calibri"/>
                <w:color w:val="000000"/>
                <w:sz w:val="24"/>
                <w:szCs w:val="24"/>
              </w:rPr>
            </w:pPr>
          </w:p>
        </w:tc>
        <w:tc>
          <w:tcPr>
            <w:tcW w:w="261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0746F" w:rsidRDefault="0060746F" w:rsidP="00745183">
            <w:pPr>
              <w:jc w:val="both"/>
              <w:textAlignment w:val="bottom"/>
              <w:rPr>
                <w:rFonts w:eastAsia="SimSun" w:cs="Calibri"/>
                <w:color w:val="000000"/>
                <w:sz w:val="24"/>
                <w:szCs w:val="24"/>
              </w:rPr>
            </w:pPr>
            <w:r>
              <w:rPr>
                <w:rFonts w:eastAsia="SimSun" w:cs="Calibri"/>
                <w:color w:val="000000"/>
                <w:sz w:val="24"/>
                <w:szCs w:val="24"/>
              </w:rPr>
              <w:t>No of vacancy in company</w:t>
            </w:r>
          </w:p>
        </w:tc>
      </w:tr>
      <w:tr w:rsidR="0060746F" w:rsidTr="00745183">
        <w:trPr>
          <w:trHeight w:val="446"/>
        </w:trPr>
        <w:tc>
          <w:tcPr>
            <w:tcW w:w="236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0746F" w:rsidRDefault="0060746F" w:rsidP="00745183">
            <w:pPr>
              <w:jc w:val="both"/>
              <w:textAlignment w:val="bottom"/>
              <w:rPr>
                <w:rFonts w:eastAsia="SimSun" w:cs="Calibri"/>
                <w:color w:val="000000"/>
                <w:sz w:val="24"/>
                <w:szCs w:val="24"/>
              </w:rPr>
            </w:pPr>
            <w:proofErr w:type="spellStart"/>
            <w:r>
              <w:rPr>
                <w:rFonts w:eastAsia="SimSun" w:cs="Calibri"/>
                <w:color w:val="000000"/>
                <w:sz w:val="24"/>
                <w:szCs w:val="24"/>
              </w:rPr>
              <w:t>C_id</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0746F" w:rsidRDefault="0060746F" w:rsidP="00745183">
            <w:pPr>
              <w:jc w:val="both"/>
              <w:textAlignment w:val="bottom"/>
              <w:rPr>
                <w:rFonts w:eastAsia="SimSun" w:cs="Calibri"/>
                <w:color w:val="000000"/>
                <w:sz w:val="24"/>
                <w:szCs w:val="24"/>
              </w:rPr>
            </w:pPr>
            <w:r>
              <w:rPr>
                <w:rFonts w:eastAsia="SimSun" w:cs="Calibri"/>
                <w:color w:val="000000"/>
                <w:sz w:val="24"/>
                <w:szCs w:val="24"/>
              </w:rPr>
              <w:t>INT</w:t>
            </w:r>
          </w:p>
        </w:tc>
        <w:tc>
          <w:tcPr>
            <w:tcW w:w="1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0746F" w:rsidRDefault="0060746F" w:rsidP="00745183">
            <w:pPr>
              <w:jc w:val="both"/>
              <w:textAlignment w:val="bottom"/>
              <w:rPr>
                <w:rFonts w:eastAsia="SimSun" w:cs="Calibri"/>
                <w:color w:val="000000"/>
                <w:sz w:val="24"/>
                <w:szCs w:val="24"/>
              </w:rPr>
            </w:pPr>
            <w:r>
              <w:rPr>
                <w:rFonts w:eastAsia="SimSun" w:cs="Calibri"/>
                <w:color w:val="000000"/>
                <w:sz w:val="24"/>
                <w:szCs w:val="24"/>
              </w:rPr>
              <w:t>N</w:t>
            </w:r>
          </w:p>
        </w:tc>
        <w:tc>
          <w:tcPr>
            <w:tcW w:w="190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0746F" w:rsidRDefault="0060746F" w:rsidP="00745183">
            <w:pPr>
              <w:jc w:val="both"/>
              <w:rPr>
                <w:rFonts w:eastAsia="SimSun" w:cs="Calibri"/>
                <w:color w:val="000000"/>
                <w:sz w:val="24"/>
                <w:szCs w:val="24"/>
              </w:rPr>
            </w:pPr>
            <w:r>
              <w:rPr>
                <w:rFonts w:eastAsia="SimSun" w:cs="Calibri"/>
                <w:color w:val="000000"/>
                <w:sz w:val="24"/>
                <w:szCs w:val="24"/>
              </w:rPr>
              <w:t>FK</w:t>
            </w:r>
          </w:p>
        </w:tc>
        <w:tc>
          <w:tcPr>
            <w:tcW w:w="261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0746F" w:rsidRDefault="0060746F" w:rsidP="00745183">
            <w:pPr>
              <w:jc w:val="both"/>
              <w:textAlignment w:val="bottom"/>
              <w:rPr>
                <w:rFonts w:eastAsia="SimSun" w:cs="Calibri"/>
                <w:color w:val="000000"/>
                <w:sz w:val="24"/>
                <w:szCs w:val="24"/>
              </w:rPr>
            </w:pPr>
            <w:proofErr w:type="spellStart"/>
            <w:r>
              <w:rPr>
                <w:rFonts w:eastAsia="SimSun" w:cs="Calibri"/>
                <w:sz w:val="24"/>
                <w:szCs w:val="24"/>
              </w:rPr>
              <w:t>Coordinator_id</w:t>
            </w:r>
            <w:proofErr w:type="spellEnd"/>
          </w:p>
        </w:tc>
      </w:tr>
    </w:tbl>
    <w:p w:rsidR="00392C83" w:rsidRDefault="00392C83" w:rsidP="00392C83">
      <w:pPr>
        <w:jc w:val="both"/>
        <w:rPr>
          <w:rFonts w:ascii="Times New Roman" w:eastAsia="SimSun" w:hAnsi="Times New Roman" w:cs="Times New Roman"/>
        </w:rPr>
      </w:pPr>
    </w:p>
    <w:p w:rsidR="0096370C" w:rsidRPr="0096370C" w:rsidRDefault="00392C83" w:rsidP="00392C83">
      <w:pPr>
        <w:jc w:val="both"/>
        <w:rPr>
          <w:rFonts w:ascii="Times New Roman" w:eastAsia="SimSun" w:hAnsi="Times New Roman" w:cs="Times New Roman"/>
        </w:rPr>
      </w:pPr>
      <w:r>
        <w:rPr>
          <w:rFonts w:ascii="Times New Roman" w:eastAsia="SimSun" w:hAnsi="Times New Roman" w:cs="Times New Roman"/>
        </w:rPr>
        <w:t>TABLE NAME-</w:t>
      </w:r>
      <w:proofErr w:type="spellStart"/>
      <w:r w:rsidR="0096370C">
        <w:rPr>
          <w:rFonts w:ascii="Times New Roman" w:eastAsia="SimSun" w:hAnsi="Times New Roman" w:cs="Times New Roman"/>
        </w:rPr>
        <w:t>Student_Reg</w:t>
      </w:r>
      <w:proofErr w:type="spellEnd"/>
    </w:p>
    <w:p w:rsidR="00392C83" w:rsidRDefault="0096370C" w:rsidP="00392C83">
      <w:pPr>
        <w:jc w:val="both"/>
        <w:rPr>
          <w:rFonts w:ascii="Times New Roman" w:eastAsia="SimSun" w:hAnsi="Times New Roman" w:cs="Times New Roman"/>
        </w:rPr>
      </w:pPr>
      <w:r>
        <w:rPr>
          <w:rFonts w:ascii="Times New Roman" w:eastAsia="SimSun" w:hAnsi="Times New Roman" w:cs="Times New Roman"/>
        </w:rPr>
        <w:t xml:space="preserve">PK- </w:t>
      </w:r>
      <w:proofErr w:type="spellStart"/>
      <w:r>
        <w:rPr>
          <w:rFonts w:ascii="Times New Roman" w:eastAsia="SimSun" w:hAnsi="Times New Roman" w:cs="Times New Roman"/>
        </w:rPr>
        <w:t>St_id</w:t>
      </w:r>
      <w:proofErr w:type="spellEnd"/>
    </w:p>
    <w:p w:rsidR="00392C83" w:rsidRDefault="0096370C" w:rsidP="00392C83">
      <w:pPr>
        <w:jc w:val="both"/>
        <w:rPr>
          <w:rFonts w:ascii="Times New Roman" w:eastAsia="SimSun" w:hAnsi="Times New Roman" w:cs="Times New Roman"/>
        </w:rPr>
      </w:pPr>
      <w:r>
        <w:rPr>
          <w:rFonts w:ascii="Times New Roman" w:eastAsia="SimSun" w:hAnsi="Times New Roman" w:cs="Times New Roman"/>
        </w:rPr>
        <w:t>DESCRIPTION- Student Registration table</w:t>
      </w:r>
    </w:p>
    <w:p w:rsidR="00392C83" w:rsidRDefault="00392C83" w:rsidP="00392C83">
      <w:pPr>
        <w:ind w:firstLineChars="200" w:firstLine="440"/>
        <w:jc w:val="both"/>
        <w:rPr>
          <w:rFonts w:ascii="Times New Roman" w:eastAsia="SimSun" w:hAnsi="Times New Roman" w:cs="Times New Roman"/>
        </w:rPr>
      </w:pPr>
    </w:p>
    <w:tbl>
      <w:tblPr>
        <w:tblW w:w="9640" w:type="dxa"/>
        <w:tblInd w:w="-272" w:type="dxa"/>
        <w:tblLayout w:type="fixed"/>
        <w:tblCellMar>
          <w:left w:w="0" w:type="dxa"/>
          <w:right w:w="0" w:type="dxa"/>
        </w:tblCellMar>
        <w:tblLook w:val="04A0"/>
      </w:tblPr>
      <w:tblGrid>
        <w:gridCol w:w="2091"/>
        <w:gridCol w:w="1586"/>
        <w:gridCol w:w="1355"/>
        <w:gridCol w:w="2000"/>
        <w:gridCol w:w="2608"/>
      </w:tblGrid>
      <w:tr w:rsidR="00392C83" w:rsidTr="00C71CD5">
        <w:trPr>
          <w:trHeight w:val="446"/>
        </w:trPr>
        <w:tc>
          <w:tcPr>
            <w:tcW w:w="209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392C83" w:rsidRDefault="00392C83" w:rsidP="00C71CD5">
            <w:pPr>
              <w:jc w:val="both"/>
              <w:textAlignment w:val="bottom"/>
              <w:rPr>
                <w:rFonts w:eastAsia="SimSun" w:cs="Calibri"/>
                <w:color w:val="FFFFFF"/>
              </w:rPr>
            </w:pPr>
            <w:r>
              <w:rPr>
                <w:rFonts w:eastAsia="SimSun" w:cs="Calibri"/>
                <w:color w:val="FFFFFF"/>
                <w:lang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392C83" w:rsidRDefault="00392C83" w:rsidP="00C71CD5">
            <w:pPr>
              <w:jc w:val="both"/>
              <w:textAlignment w:val="bottom"/>
              <w:rPr>
                <w:rFonts w:eastAsia="SimSun" w:cs="Calibri"/>
                <w:color w:val="FFFFFF"/>
              </w:rPr>
            </w:pPr>
            <w:r>
              <w:rPr>
                <w:rFonts w:eastAsia="SimSun" w:cs="Calibri"/>
                <w:color w:val="FFFFFF"/>
                <w:lang w:eastAsia="zh-CN"/>
              </w:rPr>
              <w:t>Data Type</w:t>
            </w:r>
          </w:p>
        </w:tc>
        <w:tc>
          <w:tcPr>
            <w:tcW w:w="1355"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392C83" w:rsidRDefault="00392C83" w:rsidP="00C71CD5">
            <w:pPr>
              <w:jc w:val="both"/>
              <w:textAlignment w:val="bottom"/>
              <w:rPr>
                <w:rFonts w:eastAsia="SimSun" w:cs="Calibri"/>
                <w:color w:val="FFFFFF"/>
              </w:rPr>
            </w:pPr>
            <w:r>
              <w:rPr>
                <w:rFonts w:eastAsia="SimSun" w:cs="Calibri"/>
                <w:color w:val="FFFFFF"/>
              </w:rPr>
              <w:t>NULL?</w:t>
            </w:r>
          </w:p>
        </w:tc>
        <w:tc>
          <w:tcPr>
            <w:tcW w:w="2000"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392C83" w:rsidRDefault="00392C83" w:rsidP="00C71CD5">
            <w:pPr>
              <w:jc w:val="both"/>
              <w:textAlignment w:val="bottom"/>
              <w:rPr>
                <w:rFonts w:eastAsia="SimSun" w:cs="Calibri"/>
                <w:color w:val="FFFFFF"/>
              </w:rPr>
            </w:pPr>
            <w:r>
              <w:rPr>
                <w:rFonts w:eastAsia="SimSun" w:cs="Calibri"/>
                <w:color w:val="FFFFFF"/>
              </w:rPr>
              <w:t>KEY</w:t>
            </w:r>
          </w:p>
        </w:tc>
        <w:tc>
          <w:tcPr>
            <w:tcW w:w="260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392C83" w:rsidRDefault="00392C83" w:rsidP="00C71CD5">
            <w:pPr>
              <w:jc w:val="both"/>
              <w:textAlignment w:val="bottom"/>
              <w:rPr>
                <w:rFonts w:cs="Calibri"/>
                <w:color w:val="FFFFFF"/>
              </w:rPr>
            </w:pPr>
            <w:r>
              <w:rPr>
                <w:rFonts w:eastAsia="SimSun" w:cs="Calibri"/>
                <w:color w:val="FFFFFF"/>
                <w:lang w:eastAsia="zh-CN"/>
              </w:rPr>
              <w:t>Description</w:t>
            </w:r>
          </w:p>
        </w:tc>
      </w:tr>
      <w:tr w:rsidR="00392C83" w:rsidTr="00C71CD5">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rPr>
            </w:pPr>
            <w:proofErr w:type="spellStart"/>
            <w:r>
              <w:rPr>
                <w:rFonts w:eastAsia="SimSun" w:cs="Calibri"/>
                <w:color w:val="000000"/>
                <w:lang w:eastAsia="zh-CN"/>
              </w:rPr>
              <w:t>S</w:t>
            </w:r>
            <w:r w:rsidR="0096370C">
              <w:rPr>
                <w:rFonts w:eastAsia="SimSun" w:cs="Calibri"/>
                <w:color w:val="000000"/>
                <w:lang w:eastAsia="zh-CN"/>
              </w:rPr>
              <w:t>t_id</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rPr>
            </w:pPr>
            <w:r>
              <w:rPr>
                <w:rFonts w:eastAsia="SimSun" w:cs="Calibri"/>
                <w:color w:val="000000"/>
                <w:lang w:eastAsia="zh-CN"/>
              </w:rPr>
              <w:t>INT</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rPr>
            </w:pPr>
            <w:r>
              <w:rPr>
                <w:rFonts w:eastAsia="SimSun" w:cs="Calibri"/>
                <w:color w:val="000000"/>
              </w:rPr>
              <w:t>N</w:t>
            </w:r>
            <w:r w:rsidR="0096370C">
              <w:rPr>
                <w:rFonts w:eastAsia="SimSun" w:cs="Calibri"/>
                <w:color w:val="000000"/>
              </w:rPr>
              <w:t>ot null</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370C" w:rsidP="00C71CD5">
            <w:pPr>
              <w:jc w:val="both"/>
              <w:rPr>
                <w:rFonts w:eastAsia="SimSun" w:cs="Calibri"/>
                <w:color w:val="000000"/>
              </w:rPr>
            </w:pPr>
            <w:r>
              <w:rPr>
                <w:rFonts w:eastAsia="SimSun" w:cs="Calibri"/>
                <w:color w:val="000000"/>
              </w:rPr>
              <w:t>PK</w:t>
            </w: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370C" w:rsidP="00C71CD5">
            <w:pPr>
              <w:jc w:val="both"/>
              <w:textAlignment w:val="bottom"/>
              <w:rPr>
                <w:rFonts w:cs="Calibri"/>
                <w:color w:val="000000"/>
              </w:rPr>
            </w:pPr>
            <w:r>
              <w:rPr>
                <w:rFonts w:eastAsia="SimSun" w:cs="Calibri"/>
                <w:color w:val="000000"/>
                <w:lang w:eastAsia="zh-CN"/>
              </w:rPr>
              <w:t>Student id</w:t>
            </w:r>
          </w:p>
        </w:tc>
      </w:tr>
      <w:tr w:rsidR="00392C83" w:rsidTr="00C71CD5">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370C" w:rsidP="00C71CD5">
            <w:pPr>
              <w:jc w:val="both"/>
              <w:textAlignment w:val="bottom"/>
              <w:rPr>
                <w:rFonts w:eastAsia="SimSun" w:cs="Calibri"/>
                <w:color w:val="000000"/>
              </w:rPr>
            </w:pPr>
            <w:r>
              <w:rPr>
                <w:rFonts w:eastAsia="SimSun" w:cs="Calibri"/>
                <w:color w:val="000000"/>
              </w:rPr>
              <w:t>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rPr>
            </w:pPr>
            <w:r>
              <w:rPr>
                <w:rFonts w:eastAsia="SimSun" w:cs="Calibri"/>
                <w:color w:val="000000"/>
                <w:lang w:eastAsia="zh-CN"/>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370C" w:rsidP="0096370C">
            <w:pPr>
              <w:jc w:val="both"/>
              <w:textAlignment w:val="bottom"/>
              <w:rPr>
                <w:rFonts w:cs="Calibri"/>
                <w:color w:val="000000"/>
                <w:lang w:eastAsia="zh-CN"/>
              </w:rPr>
            </w:pPr>
            <w:r>
              <w:rPr>
                <w:rFonts w:eastAsia="SimSun" w:cs="Calibri"/>
                <w:color w:val="000000"/>
                <w:lang w:eastAsia="zh-CN"/>
              </w:rPr>
              <w:t>Student Name</w:t>
            </w:r>
          </w:p>
        </w:tc>
      </w:tr>
      <w:tr w:rsidR="00392C83" w:rsidTr="00C71CD5">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370C" w:rsidP="00C71CD5">
            <w:pPr>
              <w:jc w:val="both"/>
              <w:textAlignment w:val="bottom"/>
              <w:rPr>
                <w:rFonts w:eastAsia="SimSun" w:cs="Calibri"/>
                <w:color w:val="000000"/>
              </w:rPr>
            </w:pPr>
            <w:r>
              <w:rPr>
                <w:rFonts w:eastAsia="SimSun" w:cs="Calibri"/>
                <w:color w:val="000000"/>
              </w:rPr>
              <w:t>Gender</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370C" w:rsidP="00C71CD5">
            <w:pPr>
              <w:jc w:val="both"/>
              <w:textAlignment w:val="bottom"/>
              <w:rPr>
                <w:rFonts w:eastAsia="SimSun" w:cs="Calibri"/>
                <w:color w:val="000000"/>
              </w:rPr>
            </w:pPr>
            <w:r>
              <w:rPr>
                <w:rFonts w:eastAsia="SimSun" w:cs="Calibri"/>
                <w:color w:val="000000"/>
                <w:lang w:eastAsia="zh-CN"/>
              </w:rPr>
              <w:t>VARCHAR(1</w:t>
            </w:r>
            <w:r w:rsidR="00392C83">
              <w:rPr>
                <w:rFonts w:eastAsia="SimSun" w:cs="Calibri"/>
                <w:color w:val="000000"/>
                <w:lang w:eastAsia="zh-CN"/>
              </w:rPr>
              <w:t>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370C" w:rsidP="00C71CD5">
            <w:pPr>
              <w:jc w:val="both"/>
              <w:textAlignment w:val="bottom"/>
              <w:rPr>
                <w:rFonts w:cs="Calibri"/>
                <w:color w:val="000000"/>
              </w:rPr>
            </w:pPr>
            <w:r>
              <w:rPr>
                <w:rFonts w:eastAsia="SimSun" w:cs="Calibri"/>
                <w:color w:val="000000"/>
              </w:rPr>
              <w:t>Student Gender name</w:t>
            </w:r>
          </w:p>
        </w:tc>
      </w:tr>
      <w:tr w:rsidR="00392C83" w:rsidTr="00C71CD5">
        <w:trPr>
          <w:trHeight w:val="557"/>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370C" w:rsidP="00C71CD5">
            <w:pPr>
              <w:jc w:val="both"/>
              <w:textAlignment w:val="bottom"/>
              <w:rPr>
                <w:rFonts w:eastAsia="SimSun" w:cs="Calibri"/>
                <w:color w:val="000000"/>
              </w:rPr>
            </w:pPr>
            <w:r>
              <w:rPr>
                <w:rFonts w:eastAsia="SimSun" w:cs="Calibri"/>
                <w:color w:val="000000"/>
              </w:rPr>
              <w:t>Email</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rPr>
            </w:pPr>
            <w:r>
              <w:rPr>
                <w:rFonts w:eastAsia="SimSun" w:cs="Calibri"/>
                <w:color w:val="000000"/>
                <w:lang w:eastAsia="zh-CN"/>
              </w:rPr>
              <w:t>VARCHAR(20)</w:t>
            </w:r>
          </w:p>
        </w:tc>
        <w:tc>
          <w:tcPr>
            <w:tcW w:w="1355"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392C83" w:rsidRDefault="00392C83" w:rsidP="00C71CD5">
            <w:pPr>
              <w:jc w:val="both"/>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370C" w:rsidP="00C71CD5">
            <w:pPr>
              <w:jc w:val="both"/>
              <w:textAlignment w:val="bottom"/>
              <w:rPr>
                <w:rFonts w:cs="Calibri"/>
                <w:color w:val="000000"/>
              </w:rPr>
            </w:pPr>
            <w:r>
              <w:rPr>
                <w:rFonts w:eastAsia="SimSun" w:cs="Calibri"/>
                <w:color w:val="000000"/>
              </w:rPr>
              <w:t>Username</w:t>
            </w:r>
          </w:p>
        </w:tc>
      </w:tr>
      <w:tr w:rsidR="00392C83" w:rsidTr="00C71CD5">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370C" w:rsidP="00C71CD5">
            <w:pPr>
              <w:jc w:val="both"/>
              <w:textAlignment w:val="bottom"/>
              <w:rPr>
                <w:rFonts w:eastAsia="SimSun" w:cs="Calibri"/>
                <w:color w:val="000000"/>
              </w:rPr>
            </w:pPr>
            <w:proofErr w:type="spellStart"/>
            <w:r>
              <w:rPr>
                <w:rFonts w:eastAsia="SimSun" w:cs="Calibri"/>
                <w:color w:val="000000"/>
              </w:rPr>
              <w:t>Contact_no</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370C" w:rsidP="00C71CD5">
            <w:pPr>
              <w:jc w:val="both"/>
              <w:textAlignment w:val="bottom"/>
              <w:rPr>
                <w:rFonts w:eastAsia="SimSun" w:cs="Calibri"/>
                <w:color w:val="000000"/>
              </w:rPr>
            </w:pPr>
            <w:r>
              <w:rPr>
                <w:rFonts w:eastAsia="SimSun" w:cs="Calibri"/>
                <w:color w:val="000000"/>
              </w:rPr>
              <w:t>Number</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370C" w:rsidP="00C71CD5">
            <w:pPr>
              <w:jc w:val="both"/>
              <w:textAlignment w:val="bottom"/>
              <w:rPr>
                <w:rFonts w:cs="Calibri"/>
                <w:color w:val="000000"/>
              </w:rPr>
            </w:pPr>
            <w:r>
              <w:rPr>
                <w:rFonts w:eastAsia="SimSun" w:cs="Calibri"/>
                <w:color w:val="000000"/>
              </w:rPr>
              <w:t>Student contact no</w:t>
            </w:r>
          </w:p>
        </w:tc>
      </w:tr>
      <w:tr w:rsidR="00392C83" w:rsidTr="00C71CD5">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370C" w:rsidP="00C71CD5">
            <w:pPr>
              <w:jc w:val="both"/>
              <w:textAlignment w:val="bottom"/>
              <w:rPr>
                <w:rFonts w:eastAsia="SimSun" w:cs="Calibri"/>
                <w:color w:val="000000"/>
              </w:rPr>
            </w:pPr>
            <w:r>
              <w:rPr>
                <w:rFonts w:eastAsia="SimSun" w:cs="Calibri"/>
                <w:color w:val="000000"/>
              </w:rPr>
              <w:t>Address</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370C" w:rsidP="00C71CD5">
            <w:pPr>
              <w:jc w:val="both"/>
              <w:textAlignment w:val="bottom"/>
              <w:rPr>
                <w:rFonts w:eastAsia="SimSun" w:cs="Calibri"/>
                <w:color w:val="000000"/>
              </w:rPr>
            </w:pPr>
            <w:r>
              <w:rPr>
                <w:rFonts w:eastAsia="SimSun" w:cs="Calibri"/>
                <w:color w:val="000000"/>
                <w:lang w:eastAsia="zh-CN"/>
              </w:rPr>
              <w:t>VARCHAR(40)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370C" w:rsidP="00C71CD5">
            <w:pPr>
              <w:ind w:left="1100" w:hangingChars="500" w:hanging="1100"/>
              <w:jc w:val="both"/>
              <w:textAlignment w:val="bottom"/>
              <w:rPr>
                <w:rFonts w:eastAsia="SimSun" w:cs="Calibri"/>
                <w:color w:val="000000"/>
              </w:rPr>
            </w:pPr>
            <w:r>
              <w:rPr>
                <w:rFonts w:eastAsia="SimSun" w:cs="Calibri"/>
                <w:color w:val="000000"/>
              </w:rPr>
              <w:t>Student address</w:t>
            </w:r>
          </w:p>
        </w:tc>
      </w:tr>
      <w:tr w:rsidR="000C7C9D" w:rsidTr="00C71CD5">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0C7C9D" w:rsidRDefault="000C7C9D" w:rsidP="00C71CD5">
            <w:pPr>
              <w:jc w:val="both"/>
              <w:textAlignment w:val="bottom"/>
              <w:rPr>
                <w:rFonts w:eastAsia="SimSun" w:cs="Calibri"/>
                <w:color w:val="000000"/>
              </w:rPr>
            </w:pPr>
            <w:r>
              <w:rPr>
                <w:rFonts w:eastAsia="SimSun" w:cs="Calibri"/>
                <w:color w:val="000000"/>
              </w:rPr>
              <w:lastRenderedPageBreak/>
              <w:t>Password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0C7C9D" w:rsidRDefault="000C7C9D" w:rsidP="00C71CD5">
            <w:pPr>
              <w:jc w:val="both"/>
              <w:textAlignment w:val="bottom"/>
              <w:rPr>
                <w:rFonts w:eastAsia="SimSun" w:cs="Calibri"/>
                <w:color w:val="000000"/>
                <w:lang w:eastAsia="zh-CN"/>
              </w:rPr>
            </w:pPr>
            <w:r>
              <w:rPr>
                <w:rFonts w:eastAsia="SimSun" w:cs="Calibri"/>
                <w:color w:val="000000"/>
                <w:lang w:eastAsia="zh-CN"/>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0C7C9D" w:rsidRDefault="000C7C9D" w:rsidP="00C71CD5">
            <w:pPr>
              <w:jc w:val="both"/>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0C7C9D" w:rsidRDefault="000C7C9D" w:rsidP="00C71CD5">
            <w:pPr>
              <w:jc w:val="both"/>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0C7C9D" w:rsidRDefault="000C7C9D" w:rsidP="00C71CD5">
            <w:pPr>
              <w:ind w:left="1100" w:hangingChars="500" w:hanging="1100"/>
              <w:jc w:val="both"/>
              <w:textAlignment w:val="bottom"/>
              <w:rPr>
                <w:rFonts w:eastAsia="SimSun" w:cs="Calibri"/>
                <w:color w:val="000000"/>
              </w:rPr>
            </w:pPr>
            <w:r>
              <w:rPr>
                <w:rFonts w:eastAsia="SimSun" w:cs="Calibri"/>
                <w:color w:val="000000"/>
              </w:rPr>
              <w:t>Password</w:t>
            </w:r>
          </w:p>
        </w:tc>
      </w:tr>
      <w:tr w:rsidR="00392C83" w:rsidTr="00C71CD5">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370C" w:rsidP="00C71CD5">
            <w:pPr>
              <w:jc w:val="both"/>
              <w:textAlignment w:val="bottom"/>
              <w:rPr>
                <w:rFonts w:eastAsia="SimSun" w:cs="Calibri"/>
                <w:color w:val="000000"/>
              </w:rPr>
            </w:pPr>
            <w:r>
              <w:rPr>
                <w:rFonts w:eastAsia="SimSun" w:cs="Calibri"/>
                <w:color w:val="000000"/>
              </w:rPr>
              <w:t>Photo</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370C" w:rsidP="00C71CD5">
            <w:pPr>
              <w:jc w:val="both"/>
              <w:textAlignment w:val="bottom"/>
              <w:rPr>
                <w:rFonts w:eastAsia="SimSun" w:cs="Calibri"/>
                <w:color w:val="000000"/>
              </w:rPr>
            </w:pPr>
            <w:r>
              <w:rPr>
                <w:rFonts w:eastAsia="SimSun" w:cs="Calibri"/>
                <w:color w:val="000000"/>
              </w:rPr>
              <w:t>Image</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both"/>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96370C" w:rsidP="00C71CD5">
            <w:pPr>
              <w:jc w:val="both"/>
              <w:textAlignment w:val="bottom"/>
              <w:rPr>
                <w:rFonts w:eastAsia="SimSun" w:cs="Calibri"/>
                <w:color w:val="000000"/>
              </w:rPr>
            </w:pPr>
            <w:r>
              <w:rPr>
                <w:rFonts w:eastAsia="SimSun" w:cs="Calibri"/>
                <w:color w:val="000000"/>
              </w:rPr>
              <w:t>Student Photo</w:t>
            </w:r>
          </w:p>
        </w:tc>
      </w:tr>
      <w:tr w:rsidR="00392C83" w:rsidTr="00C71CD5">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E51AC3" w:rsidP="0096370C">
            <w:pPr>
              <w:textAlignment w:val="bottom"/>
              <w:rPr>
                <w:rFonts w:eastAsia="SimSun" w:cs="Calibri"/>
                <w:color w:val="000000"/>
              </w:rPr>
            </w:pPr>
            <w:r>
              <w:rPr>
                <w:rFonts w:eastAsia="SimSun" w:cs="Calibri"/>
                <w:color w:val="000000"/>
              </w:rPr>
              <w:t>DOB</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E51AC3" w:rsidP="00E51AC3">
            <w:pPr>
              <w:textAlignment w:val="bottom"/>
              <w:rPr>
                <w:rFonts w:eastAsia="SimSun" w:cs="Calibri"/>
                <w:color w:val="000000"/>
              </w:rPr>
            </w:pPr>
            <w:r>
              <w:rPr>
                <w:rFonts w:eastAsia="SimSun" w:cs="Calibri"/>
                <w:color w:val="000000"/>
              </w:rPr>
              <w:t>Date</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E51AC3" w:rsidP="00E51AC3">
            <w:pPr>
              <w:textAlignment w:val="bottom"/>
              <w:rPr>
                <w:rFonts w:eastAsia="SimSun" w:cs="Calibri"/>
                <w:color w:val="000000"/>
              </w:rPr>
            </w:pPr>
            <w:r>
              <w:rPr>
                <w:rFonts w:eastAsia="SimSun" w:cs="Calibri"/>
                <w:color w:val="000000"/>
              </w:rPr>
              <w:t>Student date of birth</w:t>
            </w:r>
          </w:p>
        </w:tc>
      </w:tr>
      <w:tr w:rsidR="00392C83" w:rsidTr="00C71CD5">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E51AC3" w:rsidP="00E51AC3">
            <w:pPr>
              <w:textAlignment w:val="bottom"/>
              <w:rPr>
                <w:rFonts w:eastAsia="SimSun" w:cs="Calibri"/>
                <w:color w:val="000000"/>
              </w:rPr>
            </w:pPr>
            <w:proofErr w:type="spellStart"/>
            <w:r>
              <w:rPr>
                <w:rFonts w:eastAsia="SimSun" w:cs="Calibri"/>
                <w:color w:val="000000"/>
              </w:rPr>
              <w:t>Higher_qualification</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center"/>
              <w:textAlignment w:val="bottom"/>
              <w:rPr>
                <w:rFonts w:eastAsia="SimSun" w:cs="Calibri"/>
                <w:color w:val="000000"/>
              </w:rPr>
            </w:pPr>
            <w:r>
              <w:rPr>
                <w:rFonts w:eastAsia="SimSun" w:cs="Calibri"/>
                <w:color w:val="000000"/>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392C83" w:rsidP="00C71CD5">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392C83" w:rsidRDefault="00E51AC3" w:rsidP="00E51AC3">
            <w:pPr>
              <w:textAlignment w:val="bottom"/>
              <w:rPr>
                <w:rFonts w:eastAsia="SimSun" w:cs="Calibri"/>
                <w:color w:val="000000"/>
              </w:rPr>
            </w:pPr>
            <w:r>
              <w:rPr>
                <w:rFonts w:eastAsia="SimSun" w:cs="Calibri"/>
                <w:color w:val="000000"/>
              </w:rPr>
              <w:t>Higher Qualification</w:t>
            </w:r>
          </w:p>
        </w:tc>
      </w:tr>
      <w:tr w:rsidR="00E51AC3" w:rsidTr="00C71CD5">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E51AC3">
            <w:pPr>
              <w:textAlignment w:val="bottom"/>
              <w:rPr>
                <w:rFonts w:eastAsia="SimSun" w:cs="Calibri"/>
                <w:color w:val="000000"/>
              </w:rPr>
            </w:pPr>
            <w:r>
              <w:rPr>
                <w:rFonts w:eastAsia="SimSun" w:cs="Calibri"/>
                <w:color w:val="000000"/>
              </w:rPr>
              <w:t>Year of passing</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C71CD5">
            <w:pPr>
              <w:jc w:val="center"/>
              <w:textAlignment w:val="bottom"/>
              <w:rPr>
                <w:rFonts w:eastAsia="SimSun" w:cs="Calibri"/>
                <w:color w:val="000000"/>
              </w:rPr>
            </w:pPr>
            <w:r>
              <w:rPr>
                <w:rFonts w:eastAsia="SimSun" w:cs="Calibri"/>
                <w:color w:val="000000"/>
              </w:rPr>
              <w:t>VARCHAR(10)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C71CD5">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C71CD5">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E51AC3">
            <w:pPr>
              <w:textAlignment w:val="bottom"/>
              <w:rPr>
                <w:rFonts w:eastAsia="SimSun" w:cs="Calibri"/>
                <w:color w:val="000000"/>
              </w:rPr>
            </w:pPr>
            <w:r>
              <w:rPr>
                <w:rFonts w:eastAsia="SimSun" w:cs="Calibri"/>
                <w:color w:val="000000"/>
              </w:rPr>
              <w:t>Year of passing</w:t>
            </w:r>
          </w:p>
        </w:tc>
      </w:tr>
      <w:tr w:rsidR="00E51AC3" w:rsidTr="00C71CD5">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E51AC3">
            <w:pPr>
              <w:textAlignment w:val="bottom"/>
              <w:rPr>
                <w:rFonts w:eastAsia="SimSun" w:cs="Calibri"/>
                <w:color w:val="000000"/>
              </w:rPr>
            </w:pPr>
            <w:proofErr w:type="spellStart"/>
            <w:r>
              <w:rPr>
                <w:rFonts w:eastAsia="SimSun" w:cs="Calibri"/>
                <w:color w:val="000000"/>
              </w:rPr>
              <w:t>H_University</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C71CD5">
            <w:pPr>
              <w:jc w:val="center"/>
              <w:textAlignment w:val="bottom"/>
              <w:rPr>
                <w:rFonts w:eastAsia="SimSun" w:cs="Calibri"/>
                <w:color w:val="000000"/>
              </w:rPr>
            </w:pPr>
            <w:r>
              <w:rPr>
                <w:rFonts w:eastAsia="SimSun" w:cs="Calibri"/>
                <w:color w:val="000000"/>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C71CD5">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C71CD5">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E51AC3">
            <w:pPr>
              <w:textAlignment w:val="bottom"/>
              <w:rPr>
                <w:rFonts w:eastAsia="SimSun" w:cs="Calibri"/>
                <w:color w:val="000000"/>
              </w:rPr>
            </w:pPr>
            <w:r>
              <w:rPr>
                <w:rFonts w:eastAsia="SimSun" w:cs="Calibri"/>
                <w:color w:val="000000"/>
              </w:rPr>
              <w:t>University</w:t>
            </w:r>
          </w:p>
        </w:tc>
      </w:tr>
      <w:tr w:rsidR="00E51AC3" w:rsidTr="00C71CD5">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E51AC3">
            <w:pPr>
              <w:textAlignment w:val="bottom"/>
              <w:rPr>
                <w:rFonts w:eastAsia="SimSun" w:cs="Calibri"/>
                <w:color w:val="000000"/>
              </w:rPr>
            </w:pPr>
            <w:proofErr w:type="spellStart"/>
            <w:r>
              <w:rPr>
                <w:rFonts w:eastAsia="SimSun" w:cs="Calibri"/>
                <w:color w:val="000000"/>
              </w:rPr>
              <w:t>H_Persentage</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C71CD5">
            <w:pPr>
              <w:jc w:val="center"/>
              <w:textAlignment w:val="bottom"/>
              <w:rPr>
                <w:rFonts w:eastAsia="SimSun" w:cs="Calibri"/>
                <w:color w:val="000000"/>
              </w:rPr>
            </w:pPr>
            <w:r>
              <w:rPr>
                <w:rFonts w:eastAsia="SimSun" w:cs="Calibri"/>
                <w:color w:val="000000"/>
              </w:rPr>
              <w:t>Number</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C71CD5">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C71CD5">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E51AC3">
            <w:pPr>
              <w:textAlignment w:val="bottom"/>
              <w:rPr>
                <w:rFonts w:eastAsia="SimSun" w:cs="Calibri"/>
                <w:color w:val="000000"/>
              </w:rPr>
            </w:pPr>
            <w:proofErr w:type="spellStart"/>
            <w:r>
              <w:rPr>
                <w:rFonts w:eastAsia="SimSun" w:cs="Calibri"/>
                <w:color w:val="000000"/>
              </w:rPr>
              <w:t>Persentage</w:t>
            </w:r>
            <w:proofErr w:type="spellEnd"/>
          </w:p>
        </w:tc>
      </w:tr>
      <w:tr w:rsidR="00E51AC3" w:rsidTr="00E51AC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745183">
            <w:pPr>
              <w:textAlignment w:val="bottom"/>
              <w:rPr>
                <w:rFonts w:eastAsia="SimSun" w:cs="Calibri"/>
                <w:color w:val="000000"/>
              </w:rPr>
            </w:pPr>
            <w:r>
              <w:rPr>
                <w:rFonts w:eastAsia="SimSun" w:cs="Calibri"/>
                <w:color w:val="000000"/>
              </w:rPr>
              <w:t>HSC</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745183">
            <w:pPr>
              <w:jc w:val="center"/>
              <w:textAlignment w:val="bottom"/>
              <w:rPr>
                <w:rFonts w:eastAsia="SimSun" w:cs="Calibri"/>
                <w:color w:val="000000"/>
              </w:rPr>
            </w:pPr>
            <w:r>
              <w:rPr>
                <w:rFonts w:eastAsia="SimSun" w:cs="Calibri"/>
                <w:color w:val="000000"/>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745183">
            <w:pPr>
              <w:textAlignment w:val="bottom"/>
              <w:rPr>
                <w:rFonts w:eastAsia="SimSun" w:cs="Calibri"/>
                <w:color w:val="000000"/>
              </w:rPr>
            </w:pPr>
            <w:r>
              <w:rPr>
                <w:rFonts w:eastAsia="SimSun" w:cs="Calibri"/>
                <w:color w:val="000000"/>
              </w:rPr>
              <w:t>School name</w:t>
            </w:r>
          </w:p>
        </w:tc>
      </w:tr>
      <w:tr w:rsidR="00E51AC3" w:rsidTr="00E51AC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745183">
            <w:pPr>
              <w:textAlignment w:val="bottom"/>
              <w:rPr>
                <w:rFonts w:eastAsia="SimSun" w:cs="Calibri"/>
                <w:color w:val="000000"/>
              </w:rPr>
            </w:pPr>
            <w:r>
              <w:rPr>
                <w:rFonts w:eastAsia="SimSun" w:cs="Calibri"/>
                <w:color w:val="000000"/>
              </w:rPr>
              <w:t>Year of passing</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745183">
            <w:pPr>
              <w:jc w:val="center"/>
              <w:textAlignment w:val="bottom"/>
              <w:rPr>
                <w:rFonts w:eastAsia="SimSun" w:cs="Calibri"/>
                <w:color w:val="000000"/>
              </w:rPr>
            </w:pPr>
            <w:r>
              <w:rPr>
                <w:rFonts w:eastAsia="SimSun" w:cs="Calibri"/>
                <w:color w:val="000000"/>
              </w:rPr>
              <w:t>VARCHAR(10)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745183">
            <w:pPr>
              <w:textAlignment w:val="bottom"/>
              <w:rPr>
                <w:rFonts w:eastAsia="SimSun" w:cs="Calibri"/>
                <w:color w:val="000000"/>
              </w:rPr>
            </w:pPr>
            <w:r>
              <w:rPr>
                <w:rFonts w:eastAsia="SimSun" w:cs="Calibri"/>
                <w:color w:val="000000"/>
              </w:rPr>
              <w:t>Year of passing</w:t>
            </w:r>
          </w:p>
        </w:tc>
      </w:tr>
      <w:tr w:rsidR="00E51AC3" w:rsidTr="00E51AC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745183">
            <w:pPr>
              <w:textAlignment w:val="bottom"/>
              <w:rPr>
                <w:rFonts w:eastAsia="SimSun" w:cs="Calibri"/>
                <w:color w:val="000000"/>
              </w:rPr>
            </w:pPr>
            <w:proofErr w:type="spellStart"/>
            <w:r>
              <w:rPr>
                <w:rFonts w:eastAsia="SimSun" w:cs="Calibri"/>
                <w:color w:val="000000"/>
              </w:rPr>
              <w:t>S_bord</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745183">
            <w:pPr>
              <w:jc w:val="center"/>
              <w:textAlignment w:val="bottom"/>
              <w:rPr>
                <w:rFonts w:eastAsia="SimSun" w:cs="Calibri"/>
                <w:color w:val="000000"/>
              </w:rPr>
            </w:pPr>
            <w:r>
              <w:rPr>
                <w:rFonts w:eastAsia="SimSun" w:cs="Calibri"/>
                <w:color w:val="000000"/>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745183">
            <w:pPr>
              <w:textAlignment w:val="bottom"/>
              <w:rPr>
                <w:rFonts w:eastAsia="SimSun" w:cs="Calibri"/>
                <w:color w:val="000000"/>
              </w:rPr>
            </w:pPr>
            <w:r>
              <w:rPr>
                <w:rFonts w:eastAsia="SimSun" w:cs="Calibri"/>
                <w:color w:val="000000"/>
              </w:rPr>
              <w:t>Recognize</w:t>
            </w:r>
            <w:r w:rsidR="00ED69CA">
              <w:rPr>
                <w:rFonts w:eastAsia="SimSun" w:cs="Calibri"/>
                <w:color w:val="000000"/>
              </w:rPr>
              <w:t xml:space="preserve"> </w:t>
            </w:r>
            <w:proofErr w:type="spellStart"/>
            <w:r w:rsidR="00ED69CA">
              <w:rPr>
                <w:rFonts w:eastAsia="SimSun" w:cs="Calibri"/>
                <w:color w:val="000000"/>
              </w:rPr>
              <w:t>B</w:t>
            </w:r>
            <w:r>
              <w:rPr>
                <w:rFonts w:eastAsia="SimSun" w:cs="Calibri"/>
                <w:color w:val="000000"/>
              </w:rPr>
              <w:t>ord</w:t>
            </w:r>
            <w:proofErr w:type="spellEnd"/>
          </w:p>
        </w:tc>
      </w:tr>
      <w:tr w:rsidR="00E51AC3" w:rsidTr="00E51AC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D69CA" w:rsidP="00745183">
            <w:pPr>
              <w:textAlignment w:val="bottom"/>
              <w:rPr>
                <w:rFonts w:eastAsia="SimSun" w:cs="Calibri"/>
                <w:color w:val="000000"/>
              </w:rPr>
            </w:pPr>
            <w:proofErr w:type="spellStart"/>
            <w:r>
              <w:rPr>
                <w:rFonts w:eastAsia="SimSun" w:cs="Calibri"/>
                <w:color w:val="000000"/>
              </w:rPr>
              <w:t>S</w:t>
            </w:r>
            <w:r w:rsidR="00E51AC3">
              <w:rPr>
                <w:rFonts w:eastAsia="SimSun" w:cs="Calibri"/>
                <w:color w:val="000000"/>
              </w:rPr>
              <w:t>_Persentage</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745183">
            <w:pPr>
              <w:jc w:val="center"/>
              <w:textAlignment w:val="bottom"/>
              <w:rPr>
                <w:rFonts w:eastAsia="SimSun" w:cs="Calibri"/>
                <w:color w:val="000000"/>
              </w:rPr>
            </w:pPr>
            <w:r>
              <w:rPr>
                <w:rFonts w:eastAsia="SimSun" w:cs="Calibri"/>
                <w:color w:val="000000"/>
              </w:rPr>
              <w:t>Number</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51AC3" w:rsidRDefault="00E51AC3" w:rsidP="00745183">
            <w:pPr>
              <w:textAlignment w:val="bottom"/>
              <w:rPr>
                <w:rFonts w:eastAsia="SimSun" w:cs="Calibri"/>
                <w:color w:val="000000"/>
              </w:rPr>
            </w:pPr>
            <w:proofErr w:type="spellStart"/>
            <w:r>
              <w:rPr>
                <w:rFonts w:eastAsia="SimSun" w:cs="Calibri"/>
                <w:color w:val="000000"/>
              </w:rPr>
              <w:t>Persentage</w:t>
            </w:r>
            <w:proofErr w:type="spellEnd"/>
          </w:p>
        </w:tc>
      </w:tr>
      <w:tr w:rsidR="00ED69CA" w:rsidTr="00ED69CA">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+2/Diploma</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jc w:val="center"/>
              <w:textAlignment w:val="bottom"/>
              <w:rPr>
                <w:rFonts w:eastAsia="SimSun" w:cs="Calibri"/>
                <w:color w:val="000000"/>
              </w:rPr>
            </w:pPr>
            <w:r>
              <w:rPr>
                <w:rFonts w:eastAsia="SimSun" w:cs="Calibri"/>
                <w:color w:val="000000"/>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College name</w:t>
            </w:r>
          </w:p>
        </w:tc>
      </w:tr>
      <w:tr w:rsidR="00ED69CA" w:rsidTr="00ED69CA">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Year of passing</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jc w:val="center"/>
              <w:textAlignment w:val="bottom"/>
              <w:rPr>
                <w:rFonts w:eastAsia="SimSun" w:cs="Calibri"/>
                <w:color w:val="000000"/>
              </w:rPr>
            </w:pPr>
            <w:r>
              <w:rPr>
                <w:rFonts w:eastAsia="SimSun" w:cs="Calibri"/>
                <w:color w:val="000000"/>
              </w:rPr>
              <w:t>VARCHAR(10)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Year of passing</w:t>
            </w:r>
          </w:p>
        </w:tc>
      </w:tr>
      <w:tr w:rsidR="00ED69CA" w:rsidTr="00ED69CA">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proofErr w:type="spellStart"/>
            <w:r>
              <w:rPr>
                <w:rFonts w:eastAsia="SimSun" w:cs="Calibri"/>
                <w:color w:val="000000"/>
              </w:rPr>
              <w:t>C_bord</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jc w:val="center"/>
              <w:textAlignment w:val="bottom"/>
              <w:rPr>
                <w:rFonts w:eastAsia="SimSun" w:cs="Calibri"/>
                <w:color w:val="000000"/>
              </w:rPr>
            </w:pPr>
            <w:r>
              <w:rPr>
                <w:rFonts w:eastAsia="SimSun" w:cs="Calibri"/>
                <w:color w:val="000000"/>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 xml:space="preserve">Recognize </w:t>
            </w:r>
            <w:proofErr w:type="spellStart"/>
            <w:r>
              <w:rPr>
                <w:rFonts w:eastAsia="SimSun" w:cs="Calibri"/>
                <w:color w:val="000000"/>
              </w:rPr>
              <w:t>Bord</w:t>
            </w:r>
            <w:proofErr w:type="spellEnd"/>
          </w:p>
        </w:tc>
      </w:tr>
      <w:tr w:rsidR="00ED69CA" w:rsidTr="00ED69CA">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proofErr w:type="spellStart"/>
            <w:r>
              <w:rPr>
                <w:rFonts w:eastAsia="SimSun" w:cs="Calibri"/>
                <w:color w:val="000000"/>
              </w:rPr>
              <w:t>C_Persentage</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jc w:val="center"/>
              <w:textAlignment w:val="bottom"/>
              <w:rPr>
                <w:rFonts w:eastAsia="SimSun" w:cs="Calibri"/>
                <w:color w:val="000000"/>
              </w:rPr>
            </w:pPr>
            <w:r>
              <w:rPr>
                <w:rFonts w:eastAsia="SimSun" w:cs="Calibri"/>
                <w:color w:val="000000"/>
              </w:rPr>
              <w:t>Number</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proofErr w:type="spellStart"/>
            <w:r>
              <w:rPr>
                <w:rFonts w:eastAsia="SimSun" w:cs="Calibri"/>
                <w:color w:val="000000"/>
              </w:rPr>
              <w:t>Persentage</w:t>
            </w:r>
            <w:proofErr w:type="spellEnd"/>
          </w:p>
        </w:tc>
      </w:tr>
      <w:tr w:rsidR="00ED69CA" w:rsidTr="00ED69CA">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Graduation</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jc w:val="center"/>
              <w:textAlignment w:val="bottom"/>
              <w:rPr>
                <w:rFonts w:eastAsia="SimSun" w:cs="Calibri"/>
                <w:color w:val="000000"/>
              </w:rPr>
            </w:pPr>
            <w:r>
              <w:rPr>
                <w:rFonts w:eastAsia="SimSun" w:cs="Calibri"/>
                <w:color w:val="000000"/>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college name</w:t>
            </w:r>
          </w:p>
        </w:tc>
      </w:tr>
      <w:tr w:rsidR="00ED69CA" w:rsidTr="00ED69CA">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Year of passing</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jc w:val="center"/>
              <w:textAlignment w:val="bottom"/>
              <w:rPr>
                <w:rFonts w:eastAsia="SimSun" w:cs="Calibri"/>
                <w:color w:val="000000"/>
              </w:rPr>
            </w:pPr>
            <w:r>
              <w:rPr>
                <w:rFonts w:eastAsia="SimSun" w:cs="Calibri"/>
                <w:color w:val="000000"/>
              </w:rPr>
              <w:t>VARCHAR(10)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Year of passing</w:t>
            </w:r>
          </w:p>
        </w:tc>
      </w:tr>
      <w:tr w:rsidR="00ED69CA" w:rsidTr="00ED69CA">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proofErr w:type="spellStart"/>
            <w:r>
              <w:rPr>
                <w:rFonts w:eastAsia="SimSun" w:cs="Calibri"/>
                <w:color w:val="000000"/>
              </w:rPr>
              <w:t>G_University</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jc w:val="center"/>
              <w:textAlignment w:val="bottom"/>
              <w:rPr>
                <w:rFonts w:eastAsia="SimSun" w:cs="Calibri"/>
                <w:color w:val="000000"/>
              </w:rPr>
            </w:pPr>
            <w:r>
              <w:rPr>
                <w:rFonts w:eastAsia="SimSun" w:cs="Calibri"/>
                <w:color w:val="000000"/>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University name</w:t>
            </w:r>
          </w:p>
        </w:tc>
      </w:tr>
      <w:tr w:rsidR="00ED69CA" w:rsidTr="00ED69CA">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proofErr w:type="spellStart"/>
            <w:r>
              <w:rPr>
                <w:rFonts w:eastAsia="SimSun" w:cs="Calibri"/>
                <w:color w:val="000000"/>
              </w:rPr>
              <w:t>G_Persentage</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jc w:val="center"/>
              <w:textAlignment w:val="bottom"/>
              <w:rPr>
                <w:rFonts w:eastAsia="SimSun" w:cs="Calibri"/>
                <w:color w:val="000000"/>
              </w:rPr>
            </w:pPr>
            <w:r>
              <w:rPr>
                <w:rFonts w:eastAsia="SimSun" w:cs="Calibri"/>
                <w:color w:val="000000"/>
              </w:rPr>
              <w:t>Number</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proofErr w:type="spellStart"/>
            <w:r>
              <w:rPr>
                <w:rFonts w:eastAsia="SimSun" w:cs="Calibri"/>
                <w:color w:val="000000"/>
              </w:rPr>
              <w:t>Persentage</w:t>
            </w:r>
            <w:proofErr w:type="spellEnd"/>
          </w:p>
        </w:tc>
      </w:tr>
      <w:tr w:rsidR="00ED69CA" w:rsidTr="00ED69CA">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Branch</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jc w:val="center"/>
              <w:textAlignment w:val="bottom"/>
              <w:rPr>
                <w:rFonts w:eastAsia="SimSun" w:cs="Calibri"/>
                <w:color w:val="000000"/>
              </w:rPr>
            </w:pPr>
            <w:r>
              <w:rPr>
                <w:rFonts w:eastAsia="SimSun" w:cs="Calibri"/>
                <w:color w:val="000000"/>
              </w:rPr>
              <w:t>VARCHAR(10)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Student Branch Name</w:t>
            </w:r>
          </w:p>
        </w:tc>
      </w:tr>
      <w:tr w:rsidR="00ED69CA" w:rsidTr="00ED69CA">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Resume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jc w:val="center"/>
              <w:textAlignment w:val="bottom"/>
              <w:rPr>
                <w:rFonts w:eastAsia="SimSun" w:cs="Calibri"/>
                <w:color w:val="000000"/>
              </w:rPr>
            </w:pPr>
            <w:r>
              <w:rPr>
                <w:rFonts w:eastAsia="SimSun" w:cs="Calibri"/>
                <w:color w:val="000000"/>
              </w:rPr>
              <w:t>VARCHAR(100)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Student Resume</w:t>
            </w:r>
          </w:p>
        </w:tc>
      </w:tr>
      <w:tr w:rsidR="00ED69CA" w:rsidTr="00ED69CA">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Specialization</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jc w:val="center"/>
              <w:textAlignment w:val="bottom"/>
              <w:rPr>
                <w:rFonts w:eastAsia="SimSun" w:cs="Calibri"/>
                <w:color w:val="000000"/>
              </w:rPr>
            </w:pPr>
            <w:r>
              <w:rPr>
                <w:rFonts w:eastAsia="SimSun" w:cs="Calibri"/>
                <w:color w:val="000000"/>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D69CA" w:rsidRDefault="00ED69CA" w:rsidP="00745183">
            <w:pPr>
              <w:textAlignment w:val="bottom"/>
              <w:rPr>
                <w:rFonts w:eastAsia="SimSun" w:cs="Calibri"/>
                <w:color w:val="000000"/>
              </w:rPr>
            </w:pPr>
            <w:r>
              <w:rPr>
                <w:rFonts w:eastAsia="SimSun" w:cs="Calibri"/>
                <w:color w:val="000000"/>
              </w:rPr>
              <w:t>Student  Specialization</w:t>
            </w:r>
          </w:p>
        </w:tc>
      </w:tr>
    </w:tbl>
    <w:p w:rsidR="00AC243E" w:rsidRDefault="00AC243E" w:rsidP="00AC243E">
      <w:pPr>
        <w:jc w:val="both"/>
        <w:rPr>
          <w:rFonts w:ascii="Arial" w:eastAsia="Arial" w:hAnsi="Arial"/>
          <w:b/>
          <w:i/>
          <w:sz w:val="29"/>
        </w:rPr>
      </w:pPr>
    </w:p>
    <w:p w:rsidR="00AC243E" w:rsidRDefault="00AC243E" w:rsidP="00AC243E">
      <w:pPr>
        <w:jc w:val="both"/>
        <w:rPr>
          <w:rFonts w:ascii="Arial" w:eastAsia="Arial" w:hAnsi="Arial"/>
          <w:b/>
          <w:i/>
          <w:sz w:val="29"/>
        </w:rPr>
      </w:pPr>
    </w:p>
    <w:p w:rsidR="00AC243E" w:rsidRDefault="00AC243E" w:rsidP="00AC243E">
      <w:pPr>
        <w:jc w:val="both"/>
        <w:rPr>
          <w:rFonts w:ascii="Arial" w:eastAsia="Arial" w:hAnsi="Arial"/>
          <w:b/>
          <w:i/>
          <w:sz w:val="29"/>
        </w:rPr>
      </w:pPr>
    </w:p>
    <w:p w:rsidR="00AC243E" w:rsidRPr="0096370C" w:rsidRDefault="00AC243E" w:rsidP="00AC243E">
      <w:pPr>
        <w:jc w:val="both"/>
        <w:rPr>
          <w:rFonts w:ascii="Times New Roman" w:eastAsia="SimSun" w:hAnsi="Times New Roman" w:cs="Times New Roman"/>
        </w:rPr>
      </w:pPr>
      <w:r>
        <w:rPr>
          <w:rFonts w:ascii="Times New Roman" w:eastAsia="SimSun" w:hAnsi="Times New Roman" w:cs="Times New Roman"/>
        </w:rPr>
        <w:t>TABLE NAME-</w:t>
      </w:r>
      <w:proofErr w:type="spellStart"/>
      <w:r>
        <w:rPr>
          <w:rFonts w:ascii="Times New Roman" w:eastAsia="SimSun" w:hAnsi="Times New Roman" w:cs="Times New Roman"/>
        </w:rPr>
        <w:t>Student_Details</w:t>
      </w:r>
      <w:proofErr w:type="spellEnd"/>
    </w:p>
    <w:p w:rsidR="00AC243E" w:rsidRDefault="000C7C9D" w:rsidP="00AC243E">
      <w:pPr>
        <w:jc w:val="both"/>
        <w:rPr>
          <w:rFonts w:ascii="Times New Roman" w:eastAsia="SimSun" w:hAnsi="Times New Roman" w:cs="Times New Roman"/>
        </w:rPr>
      </w:pPr>
      <w:r>
        <w:rPr>
          <w:rFonts w:ascii="Times New Roman" w:eastAsia="SimSun" w:hAnsi="Times New Roman" w:cs="Times New Roman"/>
        </w:rPr>
        <w:t>F</w:t>
      </w:r>
      <w:r w:rsidR="00AC243E">
        <w:rPr>
          <w:rFonts w:ascii="Times New Roman" w:eastAsia="SimSun" w:hAnsi="Times New Roman" w:cs="Times New Roman"/>
        </w:rPr>
        <w:t xml:space="preserve">K- </w:t>
      </w:r>
      <w:proofErr w:type="spellStart"/>
      <w:r w:rsidR="00AC243E">
        <w:rPr>
          <w:rFonts w:ascii="Times New Roman" w:eastAsia="SimSun" w:hAnsi="Times New Roman" w:cs="Times New Roman"/>
        </w:rPr>
        <w:t>St_id</w:t>
      </w:r>
      <w:proofErr w:type="spellEnd"/>
    </w:p>
    <w:p w:rsidR="00AC243E" w:rsidRDefault="00AC243E" w:rsidP="00AC243E">
      <w:pPr>
        <w:jc w:val="both"/>
        <w:rPr>
          <w:rFonts w:ascii="Times New Roman" w:eastAsia="SimSun" w:hAnsi="Times New Roman" w:cs="Times New Roman"/>
        </w:rPr>
      </w:pPr>
      <w:r>
        <w:rPr>
          <w:rFonts w:ascii="Times New Roman" w:eastAsia="SimSun" w:hAnsi="Times New Roman" w:cs="Times New Roman"/>
        </w:rPr>
        <w:t>DESCRIPT</w:t>
      </w:r>
      <w:r w:rsidR="000C7C9D">
        <w:rPr>
          <w:rFonts w:ascii="Times New Roman" w:eastAsia="SimSun" w:hAnsi="Times New Roman" w:cs="Times New Roman"/>
        </w:rPr>
        <w:t>ION- Student Details</w:t>
      </w:r>
      <w:r>
        <w:rPr>
          <w:rFonts w:ascii="Times New Roman" w:eastAsia="SimSun" w:hAnsi="Times New Roman" w:cs="Times New Roman"/>
        </w:rPr>
        <w:t xml:space="preserve"> table</w:t>
      </w:r>
    </w:p>
    <w:p w:rsidR="00AC243E" w:rsidRDefault="00AC243E" w:rsidP="00AC243E">
      <w:pPr>
        <w:ind w:firstLineChars="200" w:firstLine="440"/>
        <w:jc w:val="both"/>
        <w:rPr>
          <w:rFonts w:ascii="Times New Roman" w:eastAsia="SimSun" w:hAnsi="Times New Roman" w:cs="Times New Roman"/>
        </w:rPr>
      </w:pPr>
    </w:p>
    <w:tbl>
      <w:tblPr>
        <w:tblW w:w="9640" w:type="dxa"/>
        <w:tblInd w:w="-272" w:type="dxa"/>
        <w:tblLayout w:type="fixed"/>
        <w:tblCellMar>
          <w:left w:w="0" w:type="dxa"/>
          <w:right w:w="0" w:type="dxa"/>
        </w:tblCellMar>
        <w:tblLook w:val="04A0"/>
      </w:tblPr>
      <w:tblGrid>
        <w:gridCol w:w="2091"/>
        <w:gridCol w:w="1586"/>
        <w:gridCol w:w="1355"/>
        <w:gridCol w:w="2000"/>
        <w:gridCol w:w="2608"/>
      </w:tblGrid>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C243E" w:rsidRDefault="00AC243E" w:rsidP="00745183">
            <w:pPr>
              <w:jc w:val="both"/>
              <w:textAlignment w:val="bottom"/>
              <w:rPr>
                <w:rFonts w:eastAsia="SimSun" w:cs="Calibri"/>
                <w:color w:val="FFFFFF"/>
              </w:rPr>
            </w:pPr>
            <w:r>
              <w:rPr>
                <w:rFonts w:eastAsia="SimSun" w:cs="Calibri"/>
                <w:color w:val="FFFFFF"/>
                <w:lang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C243E" w:rsidRDefault="00AC243E" w:rsidP="00745183">
            <w:pPr>
              <w:jc w:val="both"/>
              <w:textAlignment w:val="bottom"/>
              <w:rPr>
                <w:rFonts w:eastAsia="SimSun" w:cs="Calibri"/>
                <w:color w:val="FFFFFF"/>
              </w:rPr>
            </w:pPr>
            <w:r>
              <w:rPr>
                <w:rFonts w:eastAsia="SimSun" w:cs="Calibri"/>
                <w:color w:val="FFFFFF"/>
                <w:lang w:eastAsia="zh-CN"/>
              </w:rPr>
              <w:t>Data Type</w:t>
            </w:r>
          </w:p>
        </w:tc>
        <w:tc>
          <w:tcPr>
            <w:tcW w:w="1355"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C243E" w:rsidRDefault="00AC243E" w:rsidP="00745183">
            <w:pPr>
              <w:jc w:val="both"/>
              <w:textAlignment w:val="bottom"/>
              <w:rPr>
                <w:rFonts w:eastAsia="SimSun" w:cs="Calibri"/>
                <w:color w:val="FFFFFF"/>
              </w:rPr>
            </w:pPr>
            <w:r>
              <w:rPr>
                <w:rFonts w:eastAsia="SimSun" w:cs="Calibri"/>
                <w:color w:val="FFFFFF"/>
              </w:rPr>
              <w:t>NULL?</w:t>
            </w:r>
          </w:p>
        </w:tc>
        <w:tc>
          <w:tcPr>
            <w:tcW w:w="2000"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C243E" w:rsidRDefault="00AC243E" w:rsidP="00745183">
            <w:pPr>
              <w:jc w:val="both"/>
              <w:textAlignment w:val="bottom"/>
              <w:rPr>
                <w:rFonts w:eastAsia="SimSun" w:cs="Calibri"/>
                <w:color w:val="FFFFFF"/>
              </w:rPr>
            </w:pPr>
            <w:r>
              <w:rPr>
                <w:rFonts w:eastAsia="SimSun" w:cs="Calibri"/>
                <w:color w:val="FFFFFF"/>
              </w:rPr>
              <w:t>KEY</w:t>
            </w:r>
          </w:p>
        </w:tc>
        <w:tc>
          <w:tcPr>
            <w:tcW w:w="260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C243E" w:rsidRDefault="00AC243E" w:rsidP="00745183">
            <w:pPr>
              <w:jc w:val="both"/>
              <w:textAlignment w:val="bottom"/>
              <w:rPr>
                <w:rFonts w:cs="Calibri"/>
                <w:color w:val="FFFFFF"/>
              </w:rPr>
            </w:pPr>
            <w:r>
              <w:rPr>
                <w:rFonts w:eastAsia="SimSun" w:cs="Calibri"/>
                <w:color w:val="FFFFFF"/>
                <w:lang w:eastAsia="zh-CN"/>
              </w:rPr>
              <w:t>Description</w:t>
            </w:r>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textAlignment w:val="bottom"/>
              <w:rPr>
                <w:rFonts w:eastAsia="SimSun" w:cs="Calibri"/>
                <w:color w:val="000000"/>
              </w:rPr>
            </w:pPr>
            <w:proofErr w:type="spellStart"/>
            <w:r>
              <w:rPr>
                <w:rFonts w:eastAsia="SimSun" w:cs="Calibri"/>
                <w:color w:val="000000"/>
                <w:lang w:eastAsia="zh-CN"/>
              </w:rPr>
              <w:t>St_id</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textAlignment w:val="bottom"/>
              <w:rPr>
                <w:rFonts w:eastAsia="SimSun" w:cs="Calibri"/>
                <w:color w:val="000000"/>
              </w:rPr>
            </w:pPr>
            <w:r>
              <w:rPr>
                <w:rFonts w:eastAsia="SimSun" w:cs="Calibri"/>
                <w:color w:val="000000"/>
                <w:lang w:eastAsia="zh-CN"/>
              </w:rPr>
              <w:t>INT</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0C7C9D" w:rsidP="00745183">
            <w:pPr>
              <w:jc w:val="both"/>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0C7C9D" w:rsidP="00745183">
            <w:pPr>
              <w:jc w:val="both"/>
              <w:rPr>
                <w:rFonts w:eastAsia="SimSun" w:cs="Calibri"/>
                <w:color w:val="000000"/>
              </w:rPr>
            </w:pPr>
            <w:r>
              <w:rPr>
                <w:rFonts w:eastAsia="SimSun" w:cs="Calibri"/>
                <w:color w:val="000000"/>
              </w:rPr>
              <w:t>F</w:t>
            </w:r>
            <w:r w:rsidR="00AC243E">
              <w:rPr>
                <w:rFonts w:eastAsia="SimSun" w:cs="Calibri"/>
                <w:color w:val="000000"/>
              </w:rPr>
              <w:t>K</w:t>
            </w: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textAlignment w:val="bottom"/>
              <w:rPr>
                <w:rFonts w:cs="Calibri"/>
                <w:color w:val="000000"/>
              </w:rPr>
            </w:pPr>
            <w:r>
              <w:rPr>
                <w:rFonts w:eastAsia="SimSun" w:cs="Calibri"/>
                <w:color w:val="000000"/>
                <w:lang w:eastAsia="zh-CN"/>
              </w:rPr>
              <w:t>Student id</w:t>
            </w:r>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textAlignment w:val="bottom"/>
              <w:rPr>
                <w:rFonts w:eastAsia="SimSun" w:cs="Calibri"/>
                <w:color w:val="000000"/>
              </w:rPr>
            </w:pPr>
            <w:r>
              <w:rPr>
                <w:rFonts w:eastAsia="SimSun" w:cs="Calibri"/>
                <w:color w:val="000000"/>
              </w:rPr>
              <w:t>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textAlignment w:val="bottom"/>
              <w:rPr>
                <w:rFonts w:eastAsia="SimSun" w:cs="Calibri"/>
                <w:color w:val="000000"/>
              </w:rPr>
            </w:pPr>
            <w:r>
              <w:rPr>
                <w:rFonts w:eastAsia="SimSun" w:cs="Calibri"/>
                <w:color w:val="000000"/>
                <w:lang w:eastAsia="zh-CN"/>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textAlignment w:val="bottom"/>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textAlignment w:val="bottom"/>
              <w:rPr>
                <w:rFonts w:cs="Calibri"/>
                <w:color w:val="000000"/>
                <w:lang w:eastAsia="zh-CN"/>
              </w:rPr>
            </w:pPr>
            <w:r>
              <w:rPr>
                <w:rFonts w:eastAsia="SimSun" w:cs="Calibri"/>
                <w:color w:val="000000"/>
                <w:lang w:eastAsia="zh-CN"/>
              </w:rPr>
              <w:t>Student Name</w:t>
            </w:r>
          </w:p>
        </w:tc>
      </w:tr>
      <w:tr w:rsidR="00AC243E" w:rsidTr="00745183">
        <w:trPr>
          <w:trHeight w:val="557"/>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textAlignment w:val="bottom"/>
              <w:rPr>
                <w:rFonts w:eastAsia="SimSun" w:cs="Calibri"/>
                <w:color w:val="000000"/>
              </w:rPr>
            </w:pPr>
            <w:r>
              <w:rPr>
                <w:rFonts w:eastAsia="SimSun" w:cs="Calibri"/>
                <w:color w:val="000000"/>
              </w:rPr>
              <w:t>Email</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textAlignment w:val="bottom"/>
              <w:rPr>
                <w:rFonts w:eastAsia="SimSun" w:cs="Calibri"/>
                <w:color w:val="000000"/>
              </w:rPr>
            </w:pPr>
            <w:r>
              <w:rPr>
                <w:rFonts w:eastAsia="SimSun" w:cs="Calibri"/>
                <w:color w:val="000000"/>
                <w:lang w:eastAsia="zh-CN"/>
              </w:rPr>
              <w:t>VARCHAR(20)</w:t>
            </w:r>
          </w:p>
        </w:tc>
        <w:tc>
          <w:tcPr>
            <w:tcW w:w="1355"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AC243E" w:rsidRDefault="00AC243E" w:rsidP="00745183">
            <w:pPr>
              <w:jc w:val="both"/>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textAlignment w:val="bottom"/>
              <w:rPr>
                <w:rFonts w:cs="Calibri"/>
                <w:color w:val="000000"/>
              </w:rPr>
            </w:pPr>
            <w:r>
              <w:rPr>
                <w:rFonts w:eastAsia="SimSun" w:cs="Calibri"/>
                <w:color w:val="000000"/>
              </w:rPr>
              <w:t>Username</w:t>
            </w:r>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textAlignment w:val="bottom"/>
              <w:rPr>
                <w:rFonts w:eastAsia="SimSun" w:cs="Calibri"/>
                <w:color w:val="000000"/>
              </w:rPr>
            </w:pPr>
            <w:proofErr w:type="spellStart"/>
            <w:r>
              <w:rPr>
                <w:rFonts w:eastAsia="SimSun" w:cs="Calibri"/>
                <w:color w:val="000000"/>
              </w:rPr>
              <w:t>Contact_no</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textAlignment w:val="bottom"/>
              <w:rPr>
                <w:rFonts w:eastAsia="SimSun" w:cs="Calibri"/>
                <w:color w:val="000000"/>
              </w:rPr>
            </w:pPr>
            <w:r>
              <w:rPr>
                <w:rFonts w:eastAsia="SimSun" w:cs="Calibri"/>
                <w:color w:val="000000"/>
              </w:rPr>
              <w:t>Number</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textAlignment w:val="bottom"/>
              <w:rPr>
                <w:rFonts w:cs="Calibri"/>
                <w:color w:val="000000"/>
              </w:rPr>
            </w:pPr>
            <w:r>
              <w:rPr>
                <w:rFonts w:eastAsia="SimSun" w:cs="Calibri"/>
                <w:color w:val="000000"/>
              </w:rPr>
              <w:t>Student contact no</w:t>
            </w:r>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textAlignment w:val="bottom"/>
              <w:rPr>
                <w:rFonts w:eastAsia="SimSun" w:cs="Calibri"/>
                <w:color w:val="000000"/>
              </w:rPr>
            </w:pPr>
            <w:r>
              <w:rPr>
                <w:rFonts w:eastAsia="SimSun" w:cs="Calibri"/>
                <w:color w:val="000000"/>
              </w:rPr>
              <w:t>Address</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textAlignment w:val="bottom"/>
              <w:rPr>
                <w:rFonts w:eastAsia="SimSun" w:cs="Calibri"/>
                <w:color w:val="000000"/>
              </w:rPr>
            </w:pPr>
            <w:r>
              <w:rPr>
                <w:rFonts w:eastAsia="SimSun" w:cs="Calibri"/>
                <w:color w:val="000000"/>
                <w:lang w:eastAsia="zh-CN"/>
              </w:rPr>
              <w:t>VARCHAR(40)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ind w:left="1100" w:hangingChars="500" w:hanging="1100"/>
              <w:jc w:val="both"/>
              <w:textAlignment w:val="bottom"/>
              <w:rPr>
                <w:rFonts w:eastAsia="SimSun" w:cs="Calibri"/>
                <w:color w:val="000000"/>
              </w:rPr>
            </w:pPr>
            <w:r>
              <w:rPr>
                <w:rFonts w:eastAsia="SimSun" w:cs="Calibri"/>
                <w:color w:val="000000"/>
              </w:rPr>
              <w:t>Student address</w:t>
            </w:r>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textAlignment w:val="bottom"/>
              <w:rPr>
                <w:rFonts w:eastAsia="SimSun" w:cs="Calibri"/>
                <w:color w:val="000000"/>
              </w:rPr>
            </w:pPr>
            <w:r>
              <w:rPr>
                <w:rFonts w:eastAsia="SimSun" w:cs="Calibri"/>
                <w:color w:val="000000"/>
              </w:rPr>
              <w:t>Photo</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textAlignment w:val="bottom"/>
              <w:rPr>
                <w:rFonts w:eastAsia="SimSun" w:cs="Calibri"/>
                <w:color w:val="000000"/>
              </w:rPr>
            </w:pPr>
            <w:r>
              <w:rPr>
                <w:rFonts w:eastAsia="SimSun" w:cs="Calibri"/>
                <w:color w:val="000000"/>
              </w:rPr>
              <w:t>Image</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both"/>
              <w:textAlignment w:val="bottom"/>
              <w:rPr>
                <w:rFonts w:eastAsia="SimSun" w:cs="Calibri"/>
                <w:color w:val="000000"/>
              </w:rPr>
            </w:pPr>
            <w:r>
              <w:rPr>
                <w:rFonts w:eastAsia="SimSun" w:cs="Calibri"/>
                <w:color w:val="000000"/>
              </w:rPr>
              <w:t>Student Photo</w:t>
            </w:r>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DOB</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Date</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Student date of birth</w:t>
            </w:r>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proofErr w:type="spellStart"/>
            <w:r>
              <w:rPr>
                <w:rFonts w:eastAsia="SimSun" w:cs="Calibri"/>
                <w:color w:val="000000"/>
              </w:rPr>
              <w:t>Higher_qualification</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textAlignment w:val="bottom"/>
              <w:rPr>
                <w:rFonts w:eastAsia="SimSun" w:cs="Calibri"/>
                <w:color w:val="000000"/>
              </w:rPr>
            </w:pPr>
            <w:r>
              <w:rPr>
                <w:rFonts w:eastAsia="SimSun" w:cs="Calibri"/>
                <w:color w:val="000000"/>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Higher Qualification</w:t>
            </w:r>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Year of passing</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textAlignment w:val="bottom"/>
              <w:rPr>
                <w:rFonts w:eastAsia="SimSun" w:cs="Calibri"/>
                <w:color w:val="000000"/>
              </w:rPr>
            </w:pPr>
            <w:r>
              <w:rPr>
                <w:rFonts w:eastAsia="SimSun" w:cs="Calibri"/>
                <w:color w:val="000000"/>
              </w:rPr>
              <w:t>VARCHAR(10)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Year of passing</w:t>
            </w:r>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proofErr w:type="spellStart"/>
            <w:r>
              <w:rPr>
                <w:rFonts w:eastAsia="SimSun" w:cs="Calibri"/>
                <w:color w:val="000000"/>
              </w:rPr>
              <w:t>H_University</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textAlignment w:val="bottom"/>
              <w:rPr>
                <w:rFonts w:eastAsia="SimSun" w:cs="Calibri"/>
                <w:color w:val="000000"/>
              </w:rPr>
            </w:pPr>
            <w:r>
              <w:rPr>
                <w:rFonts w:eastAsia="SimSun" w:cs="Calibri"/>
                <w:color w:val="000000"/>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University</w:t>
            </w:r>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proofErr w:type="spellStart"/>
            <w:r>
              <w:rPr>
                <w:rFonts w:eastAsia="SimSun" w:cs="Calibri"/>
                <w:color w:val="000000"/>
              </w:rPr>
              <w:t>H_Persentage</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textAlignment w:val="bottom"/>
              <w:rPr>
                <w:rFonts w:eastAsia="SimSun" w:cs="Calibri"/>
                <w:color w:val="000000"/>
              </w:rPr>
            </w:pPr>
            <w:r>
              <w:rPr>
                <w:rFonts w:eastAsia="SimSun" w:cs="Calibri"/>
                <w:color w:val="000000"/>
              </w:rPr>
              <w:t>Number</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proofErr w:type="spellStart"/>
            <w:r>
              <w:rPr>
                <w:rFonts w:eastAsia="SimSun" w:cs="Calibri"/>
                <w:color w:val="000000"/>
              </w:rPr>
              <w:t>Persentage</w:t>
            </w:r>
            <w:proofErr w:type="spellEnd"/>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HSC</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textAlignment w:val="bottom"/>
              <w:rPr>
                <w:rFonts w:eastAsia="SimSun" w:cs="Calibri"/>
                <w:color w:val="000000"/>
              </w:rPr>
            </w:pPr>
            <w:r>
              <w:rPr>
                <w:rFonts w:eastAsia="SimSun" w:cs="Calibri"/>
                <w:color w:val="000000"/>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School name</w:t>
            </w:r>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Year of passing</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textAlignment w:val="bottom"/>
              <w:rPr>
                <w:rFonts w:eastAsia="SimSun" w:cs="Calibri"/>
                <w:color w:val="000000"/>
              </w:rPr>
            </w:pPr>
            <w:r>
              <w:rPr>
                <w:rFonts w:eastAsia="SimSun" w:cs="Calibri"/>
                <w:color w:val="000000"/>
              </w:rPr>
              <w:t>VARCHAR(10)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Year of passing</w:t>
            </w:r>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proofErr w:type="spellStart"/>
            <w:r>
              <w:rPr>
                <w:rFonts w:eastAsia="SimSun" w:cs="Calibri"/>
                <w:color w:val="000000"/>
              </w:rPr>
              <w:t>S_bord</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textAlignment w:val="bottom"/>
              <w:rPr>
                <w:rFonts w:eastAsia="SimSun" w:cs="Calibri"/>
                <w:color w:val="000000"/>
              </w:rPr>
            </w:pPr>
            <w:r>
              <w:rPr>
                <w:rFonts w:eastAsia="SimSun" w:cs="Calibri"/>
                <w:color w:val="000000"/>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 xml:space="preserve">Recognize </w:t>
            </w:r>
            <w:proofErr w:type="spellStart"/>
            <w:r>
              <w:rPr>
                <w:rFonts w:eastAsia="SimSun" w:cs="Calibri"/>
                <w:color w:val="000000"/>
              </w:rPr>
              <w:t>Bord</w:t>
            </w:r>
            <w:proofErr w:type="spellEnd"/>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proofErr w:type="spellStart"/>
            <w:r>
              <w:rPr>
                <w:rFonts w:eastAsia="SimSun" w:cs="Calibri"/>
                <w:color w:val="000000"/>
              </w:rPr>
              <w:t>S_Persentage</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textAlignment w:val="bottom"/>
              <w:rPr>
                <w:rFonts w:eastAsia="SimSun" w:cs="Calibri"/>
                <w:color w:val="000000"/>
              </w:rPr>
            </w:pPr>
            <w:r>
              <w:rPr>
                <w:rFonts w:eastAsia="SimSun" w:cs="Calibri"/>
                <w:color w:val="000000"/>
              </w:rPr>
              <w:t>Number</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proofErr w:type="spellStart"/>
            <w:r>
              <w:rPr>
                <w:rFonts w:eastAsia="SimSun" w:cs="Calibri"/>
                <w:color w:val="000000"/>
              </w:rPr>
              <w:t>Persentage</w:t>
            </w:r>
            <w:proofErr w:type="spellEnd"/>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+2/Diploma</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textAlignment w:val="bottom"/>
              <w:rPr>
                <w:rFonts w:eastAsia="SimSun" w:cs="Calibri"/>
                <w:color w:val="000000"/>
              </w:rPr>
            </w:pPr>
            <w:r>
              <w:rPr>
                <w:rFonts w:eastAsia="SimSun" w:cs="Calibri"/>
                <w:color w:val="000000"/>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College name</w:t>
            </w:r>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Year of passing</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textAlignment w:val="bottom"/>
              <w:rPr>
                <w:rFonts w:eastAsia="SimSun" w:cs="Calibri"/>
                <w:color w:val="000000"/>
              </w:rPr>
            </w:pPr>
            <w:r>
              <w:rPr>
                <w:rFonts w:eastAsia="SimSun" w:cs="Calibri"/>
                <w:color w:val="000000"/>
              </w:rPr>
              <w:t>VARCHAR(10)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Year of passing</w:t>
            </w:r>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proofErr w:type="spellStart"/>
            <w:r>
              <w:rPr>
                <w:rFonts w:eastAsia="SimSun" w:cs="Calibri"/>
                <w:color w:val="000000"/>
              </w:rPr>
              <w:t>C_bord</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textAlignment w:val="bottom"/>
              <w:rPr>
                <w:rFonts w:eastAsia="SimSun" w:cs="Calibri"/>
                <w:color w:val="000000"/>
              </w:rPr>
            </w:pPr>
            <w:r>
              <w:rPr>
                <w:rFonts w:eastAsia="SimSun" w:cs="Calibri"/>
                <w:color w:val="000000"/>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 xml:space="preserve">Recognize </w:t>
            </w:r>
            <w:proofErr w:type="spellStart"/>
            <w:r>
              <w:rPr>
                <w:rFonts w:eastAsia="SimSun" w:cs="Calibri"/>
                <w:color w:val="000000"/>
              </w:rPr>
              <w:t>Bord</w:t>
            </w:r>
            <w:proofErr w:type="spellEnd"/>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proofErr w:type="spellStart"/>
            <w:r>
              <w:rPr>
                <w:rFonts w:eastAsia="SimSun" w:cs="Calibri"/>
                <w:color w:val="000000"/>
              </w:rPr>
              <w:lastRenderedPageBreak/>
              <w:t>C_Persentage</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textAlignment w:val="bottom"/>
              <w:rPr>
                <w:rFonts w:eastAsia="SimSun" w:cs="Calibri"/>
                <w:color w:val="000000"/>
              </w:rPr>
            </w:pPr>
            <w:r>
              <w:rPr>
                <w:rFonts w:eastAsia="SimSun" w:cs="Calibri"/>
                <w:color w:val="000000"/>
              </w:rPr>
              <w:t>Number</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proofErr w:type="spellStart"/>
            <w:r>
              <w:rPr>
                <w:rFonts w:eastAsia="SimSun" w:cs="Calibri"/>
                <w:color w:val="000000"/>
              </w:rPr>
              <w:t>Persentage</w:t>
            </w:r>
            <w:proofErr w:type="spellEnd"/>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Graduation</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textAlignment w:val="bottom"/>
              <w:rPr>
                <w:rFonts w:eastAsia="SimSun" w:cs="Calibri"/>
                <w:color w:val="000000"/>
              </w:rPr>
            </w:pPr>
            <w:r>
              <w:rPr>
                <w:rFonts w:eastAsia="SimSun" w:cs="Calibri"/>
                <w:color w:val="000000"/>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college name</w:t>
            </w:r>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Year of passing</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textAlignment w:val="bottom"/>
              <w:rPr>
                <w:rFonts w:eastAsia="SimSun" w:cs="Calibri"/>
                <w:color w:val="000000"/>
              </w:rPr>
            </w:pPr>
            <w:r>
              <w:rPr>
                <w:rFonts w:eastAsia="SimSun" w:cs="Calibri"/>
                <w:color w:val="000000"/>
              </w:rPr>
              <w:t>VARCHAR(10)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Year of passing</w:t>
            </w:r>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proofErr w:type="spellStart"/>
            <w:r>
              <w:rPr>
                <w:rFonts w:eastAsia="SimSun" w:cs="Calibri"/>
                <w:color w:val="000000"/>
              </w:rPr>
              <w:t>G_University</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textAlignment w:val="bottom"/>
              <w:rPr>
                <w:rFonts w:eastAsia="SimSun" w:cs="Calibri"/>
                <w:color w:val="000000"/>
              </w:rPr>
            </w:pPr>
            <w:r>
              <w:rPr>
                <w:rFonts w:eastAsia="SimSun" w:cs="Calibri"/>
                <w:color w:val="000000"/>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University name</w:t>
            </w:r>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proofErr w:type="spellStart"/>
            <w:r>
              <w:rPr>
                <w:rFonts w:eastAsia="SimSun" w:cs="Calibri"/>
                <w:color w:val="000000"/>
              </w:rPr>
              <w:t>G_Persentage</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textAlignment w:val="bottom"/>
              <w:rPr>
                <w:rFonts w:eastAsia="SimSun" w:cs="Calibri"/>
                <w:color w:val="000000"/>
              </w:rPr>
            </w:pPr>
            <w:r>
              <w:rPr>
                <w:rFonts w:eastAsia="SimSun" w:cs="Calibri"/>
                <w:color w:val="000000"/>
              </w:rPr>
              <w:t>Number</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proofErr w:type="spellStart"/>
            <w:r>
              <w:rPr>
                <w:rFonts w:eastAsia="SimSun" w:cs="Calibri"/>
                <w:color w:val="000000"/>
              </w:rPr>
              <w:t>Persentage</w:t>
            </w:r>
            <w:proofErr w:type="spellEnd"/>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Branch</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textAlignment w:val="bottom"/>
              <w:rPr>
                <w:rFonts w:eastAsia="SimSun" w:cs="Calibri"/>
                <w:color w:val="000000"/>
              </w:rPr>
            </w:pPr>
            <w:r>
              <w:rPr>
                <w:rFonts w:eastAsia="SimSun" w:cs="Calibri"/>
                <w:color w:val="000000"/>
              </w:rPr>
              <w:t>VARCHAR(10)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Student Branch Name</w:t>
            </w:r>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Resume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textAlignment w:val="bottom"/>
              <w:rPr>
                <w:rFonts w:eastAsia="SimSun" w:cs="Calibri"/>
                <w:color w:val="000000"/>
              </w:rPr>
            </w:pPr>
            <w:r>
              <w:rPr>
                <w:rFonts w:eastAsia="SimSun" w:cs="Calibri"/>
                <w:color w:val="000000"/>
              </w:rPr>
              <w:t>VARCHAR(100)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Student Resume</w:t>
            </w:r>
          </w:p>
        </w:tc>
      </w:tr>
      <w:tr w:rsidR="00AC243E" w:rsidTr="00745183">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Specialization</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textAlignment w:val="bottom"/>
              <w:rPr>
                <w:rFonts w:eastAsia="SimSun" w:cs="Calibri"/>
                <w:color w:val="000000"/>
              </w:rPr>
            </w:pPr>
            <w:r>
              <w:rPr>
                <w:rFonts w:eastAsia="SimSun" w:cs="Calibri"/>
                <w:color w:val="000000"/>
              </w:rPr>
              <w:t>VARCHAR(20)</w:t>
            </w:r>
          </w:p>
        </w:tc>
        <w:tc>
          <w:tcPr>
            <w:tcW w:w="135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N</w:t>
            </w:r>
          </w:p>
        </w:tc>
        <w:tc>
          <w:tcPr>
            <w:tcW w:w="2000"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jc w:val="center"/>
              <w:rPr>
                <w:rFonts w:eastAsia="SimSun" w:cs="Calibri"/>
                <w:color w:val="000000"/>
              </w:rPr>
            </w:pPr>
          </w:p>
        </w:tc>
        <w:tc>
          <w:tcPr>
            <w:tcW w:w="2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C243E" w:rsidRDefault="00AC243E" w:rsidP="00745183">
            <w:pPr>
              <w:textAlignment w:val="bottom"/>
              <w:rPr>
                <w:rFonts w:eastAsia="SimSun" w:cs="Calibri"/>
                <w:color w:val="000000"/>
              </w:rPr>
            </w:pPr>
            <w:r>
              <w:rPr>
                <w:rFonts w:eastAsia="SimSun" w:cs="Calibri"/>
                <w:color w:val="000000"/>
              </w:rPr>
              <w:t>Student  Specialization</w:t>
            </w:r>
          </w:p>
        </w:tc>
      </w:tr>
    </w:tbl>
    <w:p w:rsidR="00392C83" w:rsidRDefault="00392C83" w:rsidP="00392C83">
      <w:pPr>
        <w:spacing w:line="0" w:lineRule="atLeast"/>
        <w:ind w:left="1020"/>
        <w:rPr>
          <w:rFonts w:ascii="Arial" w:eastAsia="Arial" w:hAnsi="Arial" w:cs="Arial"/>
          <w:b/>
          <w:i/>
          <w:sz w:val="29"/>
          <w:szCs w:val="20"/>
          <w:lang w:eastAsia="en-IN"/>
        </w:rPr>
      </w:pPr>
    </w:p>
    <w:p w:rsidR="00392C83" w:rsidRDefault="00392C83" w:rsidP="00392C83">
      <w:pPr>
        <w:spacing w:after="0" w:line="240" w:lineRule="auto"/>
        <w:rPr>
          <w:rFonts w:eastAsia="SimSun" w:cs="Calibri"/>
          <w:sz w:val="24"/>
          <w:szCs w:val="24"/>
          <w:lang w:eastAsia="en-IN"/>
        </w:rPr>
      </w:pPr>
    </w:p>
    <w:p w:rsidR="00392C83" w:rsidRDefault="00392C83" w:rsidP="00392C83">
      <w:pPr>
        <w:rPr>
          <w:rFonts w:eastAsia="Arial" w:cs="Arial"/>
          <w:b/>
          <w:sz w:val="52"/>
          <w:szCs w:val="52"/>
          <w:lang w:eastAsia="en-IN"/>
        </w:rPr>
      </w:pPr>
      <w:r>
        <w:rPr>
          <w:rFonts w:eastAsia="Arial" w:cs="Arial"/>
          <w:b/>
          <w:sz w:val="52"/>
          <w:szCs w:val="52"/>
          <w:lang w:eastAsia="en-IN"/>
        </w:rPr>
        <w:t xml:space="preserve">  </w:t>
      </w:r>
    </w:p>
    <w:p w:rsidR="00392C83" w:rsidRDefault="00392C83" w:rsidP="00392C83">
      <w:pPr>
        <w:rPr>
          <w:rFonts w:eastAsia="Arial" w:cs="Arial"/>
          <w:b/>
          <w:sz w:val="52"/>
          <w:szCs w:val="52"/>
          <w:lang w:eastAsia="en-IN"/>
        </w:rPr>
      </w:pPr>
    </w:p>
    <w:p w:rsidR="00392C83" w:rsidRDefault="00392C83" w:rsidP="00392C83">
      <w:pPr>
        <w:rPr>
          <w:rFonts w:eastAsia="Arial" w:cs="Arial"/>
          <w:b/>
          <w:sz w:val="52"/>
          <w:szCs w:val="52"/>
          <w:lang w:eastAsia="en-IN"/>
        </w:rPr>
      </w:pPr>
    </w:p>
    <w:p w:rsidR="00392C83" w:rsidRDefault="00392C83" w:rsidP="00392C83">
      <w:pPr>
        <w:rPr>
          <w:rFonts w:eastAsia="Arial" w:cs="Arial"/>
          <w:b/>
          <w:sz w:val="52"/>
          <w:szCs w:val="52"/>
          <w:lang w:eastAsia="en-IN"/>
        </w:rPr>
      </w:pPr>
    </w:p>
    <w:p w:rsidR="00392C83" w:rsidRDefault="00392C83" w:rsidP="00392C83">
      <w:pPr>
        <w:rPr>
          <w:rFonts w:eastAsia="Arial" w:cs="Arial"/>
          <w:b/>
          <w:sz w:val="52"/>
          <w:szCs w:val="52"/>
          <w:lang w:eastAsia="en-IN"/>
        </w:rPr>
      </w:pPr>
    </w:p>
    <w:p w:rsidR="00392C83" w:rsidRDefault="00392C83" w:rsidP="00392C83">
      <w:pPr>
        <w:rPr>
          <w:rFonts w:eastAsia="Arial" w:cs="Arial"/>
          <w:b/>
          <w:sz w:val="52"/>
          <w:szCs w:val="52"/>
          <w:lang w:eastAsia="en-IN"/>
        </w:rPr>
      </w:pPr>
      <w:r>
        <w:rPr>
          <w:rFonts w:eastAsia="Arial" w:cs="Arial"/>
          <w:b/>
          <w:sz w:val="52"/>
          <w:szCs w:val="52"/>
          <w:lang w:eastAsia="en-IN"/>
        </w:rPr>
        <w:t xml:space="preserve">        </w:t>
      </w:r>
    </w:p>
    <w:p w:rsidR="00392C83" w:rsidRDefault="00392C83" w:rsidP="00392C83">
      <w:pPr>
        <w:rPr>
          <w:b/>
          <w:bCs/>
          <w:sz w:val="26"/>
          <w:szCs w:val="26"/>
        </w:rPr>
      </w:pPr>
    </w:p>
    <w:p w:rsidR="00392C83" w:rsidRDefault="00392C83" w:rsidP="00392C83">
      <w:pPr>
        <w:rPr>
          <w:b/>
          <w:bCs/>
          <w:sz w:val="26"/>
          <w:szCs w:val="26"/>
        </w:rPr>
      </w:pPr>
    </w:p>
    <w:p w:rsidR="00392C83" w:rsidRDefault="00392C83" w:rsidP="00392C83">
      <w:pPr>
        <w:rPr>
          <w:b/>
          <w:bCs/>
          <w:sz w:val="26"/>
          <w:szCs w:val="26"/>
        </w:rPr>
      </w:pPr>
      <w:r>
        <w:rPr>
          <w:b/>
          <w:bCs/>
          <w:sz w:val="26"/>
          <w:szCs w:val="26"/>
        </w:rPr>
        <w:t xml:space="preserve">                  </w:t>
      </w:r>
    </w:p>
    <w:p w:rsidR="00392C83" w:rsidRDefault="00392C83" w:rsidP="00392C83">
      <w:pPr>
        <w:rPr>
          <w:b/>
          <w:bCs/>
          <w:sz w:val="26"/>
          <w:szCs w:val="26"/>
        </w:rPr>
      </w:pPr>
    </w:p>
    <w:p w:rsidR="00392C83" w:rsidRDefault="00392C83" w:rsidP="00392C83">
      <w:pPr>
        <w:rPr>
          <w:b/>
          <w:bCs/>
          <w:sz w:val="26"/>
          <w:szCs w:val="26"/>
        </w:rPr>
      </w:pPr>
    </w:p>
    <w:p w:rsidR="00392C83" w:rsidRDefault="00392C83" w:rsidP="00392C83">
      <w:pPr>
        <w:rPr>
          <w:b/>
          <w:bCs/>
          <w:sz w:val="26"/>
          <w:szCs w:val="26"/>
        </w:rPr>
      </w:pPr>
    </w:p>
    <w:p w:rsidR="00DD7B8D" w:rsidRDefault="00DD7B8D" w:rsidP="00DD7B8D">
      <w:pPr>
        <w:rPr>
          <w:b/>
          <w:bCs/>
          <w:sz w:val="26"/>
          <w:szCs w:val="26"/>
        </w:rPr>
      </w:pPr>
    </w:p>
    <w:p w:rsidR="00DD7B8D" w:rsidRDefault="00DD7B8D" w:rsidP="00DD7B8D">
      <w:pPr>
        <w:rPr>
          <w:b/>
          <w:bCs/>
          <w:sz w:val="26"/>
          <w:szCs w:val="26"/>
        </w:rPr>
      </w:pPr>
    </w:p>
    <w:p w:rsidR="00DD7B8D" w:rsidRDefault="00DD7B8D" w:rsidP="00DD7B8D">
      <w:pPr>
        <w:rPr>
          <w:b/>
          <w:bCs/>
          <w:sz w:val="26"/>
          <w:szCs w:val="26"/>
        </w:rPr>
      </w:pPr>
    </w:p>
    <w:p w:rsidR="00DD7B8D" w:rsidRDefault="00DD7B8D" w:rsidP="00DD7B8D">
      <w:pPr>
        <w:rPr>
          <w:b/>
          <w:bCs/>
          <w:sz w:val="26"/>
          <w:szCs w:val="26"/>
        </w:rPr>
      </w:pPr>
    </w:p>
    <w:p w:rsidR="00DD7B8D" w:rsidRDefault="00DD7B8D" w:rsidP="00DD7B8D">
      <w:pPr>
        <w:rPr>
          <w:b/>
          <w:bCs/>
          <w:sz w:val="26"/>
          <w:szCs w:val="26"/>
        </w:rPr>
      </w:pPr>
    </w:p>
    <w:p w:rsidR="00DD7B8D" w:rsidRDefault="00DD7B8D" w:rsidP="00DD7B8D">
      <w:pPr>
        <w:rPr>
          <w:b/>
          <w:bCs/>
          <w:sz w:val="26"/>
          <w:szCs w:val="26"/>
        </w:rPr>
      </w:pPr>
    </w:p>
    <w:p w:rsidR="00DD7B8D" w:rsidRDefault="00DD7B8D" w:rsidP="00DD7B8D">
      <w:pPr>
        <w:rPr>
          <w:b/>
          <w:bCs/>
          <w:sz w:val="26"/>
          <w:szCs w:val="26"/>
        </w:rPr>
      </w:pPr>
      <w:r>
        <w:rPr>
          <w:b/>
          <w:bCs/>
          <w:sz w:val="26"/>
          <w:szCs w:val="26"/>
        </w:rPr>
        <w:t xml:space="preserve"> </w:t>
      </w:r>
    </w:p>
    <w:p w:rsidR="00DD7B8D" w:rsidRDefault="00DD7B8D" w:rsidP="00DD7B8D">
      <w:pPr>
        <w:jc w:val="both"/>
        <w:rPr>
          <w:rFonts w:cs="Calibri"/>
          <w:sz w:val="28"/>
          <w:szCs w:val="28"/>
        </w:rPr>
      </w:pPr>
    </w:p>
    <w:p w:rsidR="00DD7B8D" w:rsidRDefault="00DD7B8D" w:rsidP="00DD7B8D">
      <w:pPr>
        <w:jc w:val="both"/>
      </w:pPr>
    </w:p>
    <w:p w:rsidR="00DD7B8D" w:rsidRDefault="00DD7B8D" w:rsidP="00DD7B8D"/>
    <w:p w:rsidR="00DD7B8D" w:rsidRDefault="00DD7B8D" w:rsidP="00DD7B8D"/>
    <w:p w:rsidR="00DD7B8D" w:rsidRDefault="00DD7B8D" w:rsidP="00DD7B8D"/>
    <w:p w:rsidR="00DD7B8D" w:rsidRDefault="00DD7B8D" w:rsidP="00DD7B8D"/>
    <w:p w:rsidR="00DD7B8D" w:rsidRDefault="00DD7B8D" w:rsidP="004517CC">
      <w:pPr>
        <w:rPr>
          <w:b/>
          <w:sz w:val="32"/>
          <w:szCs w:val="32"/>
          <w:u w:val="single"/>
        </w:rPr>
      </w:pPr>
    </w:p>
    <w:p w:rsidR="00DD7B8D" w:rsidRPr="004517CC" w:rsidRDefault="00DD7B8D" w:rsidP="004517CC">
      <w:pPr>
        <w:rPr>
          <w:sz w:val="32"/>
          <w:szCs w:val="32"/>
          <w:u w:val="single"/>
        </w:rPr>
      </w:pPr>
    </w:p>
    <w:p w:rsidR="00501C55" w:rsidRPr="008F5DCF" w:rsidRDefault="00501C55" w:rsidP="008F5DCF"/>
    <w:sectPr w:rsidR="00501C55" w:rsidRPr="008F5DCF" w:rsidSect="00DD7B8D">
      <w:pgSz w:w="12240" w:h="15840"/>
      <w:pgMar w:top="1440" w:right="1080" w:bottom="1440" w:left="108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277">
    <w:altName w:val="Times New Roman"/>
    <w:charset w:val="01"/>
    <w:family w:val="auto"/>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2"/>
    <w:lvl w:ilvl="0">
      <w:start w:val="1"/>
      <w:numFmt w:val="bullet"/>
      <w:lvlText w:val=""/>
      <w:lvlJc w:val="left"/>
      <w:pPr>
        <w:tabs>
          <w:tab w:val="num" w:pos="840"/>
        </w:tabs>
        <w:ind w:left="84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5"/>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4">
    <w:nsid w:val="00000005"/>
    <w:multiLevelType w:val="multilevel"/>
    <w:tmpl w:val="00000005"/>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02BA3C62"/>
    <w:multiLevelType w:val="multilevel"/>
    <w:tmpl w:val="00000000"/>
    <w:lvl w:ilvl="0">
      <w:start w:val="1"/>
      <w:numFmt w:val="bullet"/>
      <w:lvlText w:val=""/>
      <w:lvlJc w:val="left"/>
      <w:pPr>
        <w:ind w:left="779" w:hanging="360"/>
      </w:pPr>
      <w:rPr>
        <w:rFonts w:ascii="Symbol" w:hAnsi="Symbol" w:hint="default"/>
      </w:rPr>
    </w:lvl>
    <w:lvl w:ilvl="1">
      <w:start w:val="1"/>
      <w:numFmt w:val="bullet"/>
      <w:lvlText w:val="o"/>
      <w:lvlJc w:val="left"/>
      <w:pPr>
        <w:ind w:left="1499" w:hanging="360"/>
      </w:pPr>
      <w:rPr>
        <w:rFonts w:ascii="Courier New" w:hAnsi="Courier New" w:cs="Courier New" w:hint="default"/>
      </w:rPr>
    </w:lvl>
    <w:lvl w:ilvl="2">
      <w:start w:val="1"/>
      <w:numFmt w:val="bullet"/>
      <w:lvlText w:val=""/>
      <w:lvlJc w:val="left"/>
      <w:pPr>
        <w:ind w:left="2219" w:hanging="360"/>
      </w:pPr>
      <w:rPr>
        <w:rFonts w:ascii="Wingdings" w:hAnsi="Wingdings" w:hint="default"/>
      </w:rPr>
    </w:lvl>
    <w:lvl w:ilvl="3">
      <w:start w:val="1"/>
      <w:numFmt w:val="bullet"/>
      <w:lvlText w:val=""/>
      <w:lvlJc w:val="left"/>
      <w:pPr>
        <w:ind w:left="2939" w:hanging="360"/>
      </w:pPr>
      <w:rPr>
        <w:rFonts w:ascii="Symbol" w:hAnsi="Symbol" w:hint="default"/>
      </w:rPr>
    </w:lvl>
    <w:lvl w:ilvl="4">
      <w:start w:val="1"/>
      <w:numFmt w:val="bullet"/>
      <w:lvlText w:val="o"/>
      <w:lvlJc w:val="left"/>
      <w:pPr>
        <w:ind w:left="3659" w:hanging="360"/>
      </w:pPr>
      <w:rPr>
        <w:rFonts w:ascii="Courier New" w:hAnsi="Courier New" w:cs="Courier New" w:hint="default"/>
      </w:rPr>
    </w:lvl>
    <w:lvl w:ilvl="5">
      <w:start w:val="1"/>
      <w:numFmt w:val="bullet"/>
      <w:lvlText w:val=""/>
      <w:lvlJc w:val="left"/>
      <w:pPr>
        <w:ind w:left="4379" w:hanging="360"/>
      </w:pPr>
      <w:rPr>
        <w:rFonts w:ascii="Wingdings" w:hAnsi="Wingdings" w:hint="default"/>
      </w:rPr>
    </w:lvl>
    <w:lvl w:ilvl="6">
      <w:start w:val="1"/>
      <w:numFmt w:val="bullet"/>
      <w:lvlText w:val=""/>
      <w:lvlJc w:val="left"/>
      <w:pPr>
        <w:ind w:left="5099" w:hanging="360"/>
      </w:pPr>
      <w:rPr>
        <w:rFonts w:ascii="Symbol" w:hAnsi="Symbol" w:hint="default"/>
      </w:rPr>
    </w:lvl>
    <w:lvl w:ilvl="7">
      <w:start w:val="1"/>
      <w:numFmt w:val="bullet"/>
      <w:lvlText w:val="o"/>
      <w:lvlJc w:val="left"/>
      <w:pPr>
        <w:ind w:left="5819" w:hanging="360"/>
      </w:pPr>
      <w:rPr>
        <w:rFonts w:ascii="Courier New" w:hAnsi="Courier New" w:cs="Courier New" w:hint="default"/>
      </w:rPr>
    </w:lvl>
    <w:lvl w:ilvl="8">
      <w:start w:val="1"/>
      <w:numFmt w:val="bullet"/>
      <w:lvlText w:val=""/>
      <w:lvlJc w:val="left"/>
      <w:pPr>
        <w:ind w:left="6539" w:hanging="360"/>
      </w:pPr>
      <w:rPr>
        <w:rFonts w:ascii="Wingdings" w:hAnsi="Wingdings" w:hint="default"/>
      </w:rPr>
    </w:lvl>
  </w:abstractNum>
  <w:abstractNum w:abstractNumId="6">
    <w:nsid w:val="647369DE"/>
    <w:multiLevelType w:val="hybridMultilevel"/>
    <w:tmpl w:val="7C4A8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1406E4C"/>
    <w:multiLevelType w:val="hybridMultilevel"/>
    <w:tmpl w:val="74D0D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49419C4"/>
    <w:multiLevelType w:val="hybridMultilevel"/>
    <w:tmpl w:val="3E9A1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8F5DCF"/>
    <w:rsid w:val="00003C09"/>
    <w:rsid w:val="000A39C8"/>
    <w:rsid w:val="000C7C9D"/>
    <w:rsid w:val="001429E3"/>
    <w:rsid w:val="00234332"/>
    <w:rsid w:val="00254EF9"/>
    <w:rsid w:val="002667E4"/>
    <w:rsid w:val="002765F5"/>
    <w:rsid w:val="002A4C37"/>
    <w:rsid w:val="00365EC7"/>
    <w:rsid w:val="003727D4"/>
    <w:rsid w:val="00392C83"/>
    <w:rsid w:val="00394BD4"/>
    <w:rsid w:val="003B3E18"/>
    <w:rsid w:val="003D254A"/>
    <w:rsid w:val="00427905"/>
    <w:rsid w:val="00443928"/>
    <w:rsid w:val="004517CC"/>
    <w:rsid w:val="00474E18"/>
    <w:rsid w:val="004A34FE"/>
    <w:rsid w:val="00501C55"/>
    <w:rsid w:val="0059095A"/>
    <w:rsid w:val="005B5D8F"/>
    <w:rsid w:val="0060746F"/>
    <w:rsid w:val="006A51AD"/>
    <w:rsid w:val="00707B51"/>
    <w:rsid w:val="00745183"/>
    <w:rsid w:val="00751FED"/>
    <w:rsid w:val="007D25D8"/>
    <w:rsid w:val="007D302E"/>
    <w:rsid w:val="007E535D"/>
    <w:rsid w:val="008A441A"/>
    <w:rsid w:val="008F5DCF"/>
    <w:rsid w:val="0096370C"/>
    <w:rsid w:val="00966783"/>
    <w:rsid w:val="00971AAA"/>
    <w:rsid w:val="009B0526"/>
    <w:rsid w:val="009F62CF"/>
    <w:rsid w:val="009F7945"/>
    <w:rsid w:val="00A119AC"/>
    <w:rsid w:val="00A348FF"/>
    <w:rsid w:val="00A83D6C"/>
    <w:rsid w:val="00AA423A"/>
    <w:rsid w:val="00AB5678"/>
    <w:rsid w:val="00AC243E"/>
    <w:rsid w:val="00AD2279"/>
    <w:rsid w:val="00AD4D00"/>
    <w:rsid w:val="00B440FC"/>
    <w:rsid w:val="00B740B7"/>
    <w:rsid w:val="00B76DDA"/>
    <w:rsid w:val="00BA53F2"/>
    <w:rsid w:val="00C1287E"/>
    <w:rsid w:val="00C37452"/>
    <w:rsid w:val="00C51847"/>
    <w:rsid w:val="00C71CD5"/>
    <w:rsid w:val="00C93BCB"/>
    <w:rsid w:val="00CE04D6"/>
    <w:rsid w:val="00D264D0"/>
    <w:rsid w:val="00D312F0"/>
    <w:rsid w:val="00D505A1"/>
    <w:rsid w:val="00D868E2"/>
    <w:rsid w:val="00DD7B8D"/>
    <w:rsid w:val="00E3644D"/>
    <w:rsid w:val="00E51827"/>
    <w:rsid w:val="00E51AC3"/>
    <w:rsid w:val="00E55A6E"/>
    <w:rsid w:val="00ED69CA"/>
    <w:rsid w:val="00F25F60"/>
    <w:rsid w:val="00FA7B1C"/>
    <w:rsid w:val="00FB7D8D"/>
    <w:rsid w:val="00FD34CC"/>
    <w:rsid w:val="00FD38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C55"/>
  </w:style>
  <w:style w:type="paragraph" w:styleId="Heading1">
    <w:name w:val="heading 1"/>
    <w:basedOn w:val="Normal"/>
    <w:next w:val="Normal"/>
    <w:link w:val="Heading1Char"/>
    <w:uiPriority w:val="9"/>
    <w:qFormat/>
    <w:rsid w:val="00AB5678"/>
    <w:pPr>
      <w:keepNext/>
      <w:keepLines/>
      <w:spacing w:before="480" w:after="0"/>
      <w:outlineLvl w:val="0"/>
    </w:pPr>
    <w:rPr>
      <w:rFonts w:asciiTheme="majorHAnsi" w:eastAsiaTheme="majorEastAsia" w:hAnsiTheme="majorHAnsi" w:cstheme="majorBidi"/>
      <w:b/>
      <w:bCs/>
      <w:color w:val="E65B0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5D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5DCF"/>
    <w:rPr>
      <w:b/>
      <w:bCs/>
    </w:rPr>
  </w:style>
  <w:style w:type="paragraph" w:styleId="ListParagraph">
    <w:name w:val="List Paragraph"/>
    <w:basedOn w:val="Normal"/>
    <w:uiPriority w:val="34"/>
    <w:qFormat/>
    <w:rsid w:val="004517CC"/>
    <w:pPr>
      <w:suppressAutoHyphens/>
      <w:ind w:left="720"/>
      <w:contextualSpacing/>
    </w:pPr>
    <w:rPr>
      <w:rFonts w:ascii="Calibri" w:eastAsia="Calibri" w:hAnsi="Calibri" w:cs="font277"/>
      <w:kern w:val="1"/>
    </w:rPr>
  </w:style>
  <w:style w:type="paragraph" w:styleId="BodyText3">
    <w:name w:val="Body Text 3"/>
    <w:basedOn w:val="Normal"/>
    <w:link w:val="BodyText3Char"/>
    <w:rsid w:val="00C71CD5"/>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C71CD5"/>
    <w:rPr>
      <w:rFonts w:ascii="Times New Roman" w:eastAsia="Times New Roman" w:hAnsi="Times New Roman" w:cs="Times New Roman"/>
      <w:sz w:val="16"/>
      <w:szCs w:val="16"/>
    </w:rPr>
  </w:style>
  <w:style w:type="table" w:styleId="TableGrid">
    <w:name w:val="Table Grid"/>
    <w:basedOn w:val="TableNormal"/>
    <w:uiPriority w:val="39"/>
    <w:rsid w:val="00FD3866"/>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B5678"/>
    <w:rPr>
      <w:rFonts w:asciiTheme="majorHAnsi" w:eastAsiaTheme="majorEastAsia" w:hAnsiTheme="majorHAnsi" w:cstheme="majorBidi"/>
      <w:b/>
      <w:bCs/>
      <w:color w:val="E65B01" w:themeColor="accent1" w:themeShade="BF"/>
      <w:sz w:val="28"/>
      <w:szCs w:val="28"/>
    </w:rPr>
  </w:style>
  <w:style w:type="paragraph" w:styleId="NoSpacing">
    <w:name w:val="No Spacing"/>
    <w:uiPriority w:val="1"/>
    <w:qFormat/>
    <w:rsid w:val="00AB5678"/>
    <w:pPr>
      <w:spacing w:after="0" w:line="240" w:lineRule="auto"/>
    </w:pPr>
  </w:style>
</w:styles>
</file>

<file path=word/webSettings.xml><?xml version="1.0" encoding="utf-8"?>
<w:webSettings xmlns:r="http://schemas.openxmlformats.org/officeDocument/2006/relationships" xmlns:w="http://schemas.openxmlformats.org/wordprocessingml/2006/main">
  <w:divs>
    <w:div w:id="372653731">
      <w:bodyDiv w:val="1"/>
      <w:marLeft w:val="0"/>
      <w:marRight w:val="0"/>
      <w:marTop w:val="0"/>
      <w:marBottom w:val="0"/>
      <w:divBdr>
        <w:top w:val="none" w:sz="0" w:space="0" w:color="auto"/>
        <w:left w:val="none" w:sz="0" w:space="0" w:color="auto"/>
        <w:bottom w:val="none" w:sz="0" w:space="0" w:color="auto"/>
        <w:right w:val="none" w:sz="0" w:space="0" w:color="auto"/>
      </w:divBdr>
    </w:div>
    <w:div w:id="79267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952562-EC20-4B71-953C-99A2DDA61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33</Pages>
  <Words>2980</Words>
  <Characters>16987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RUDOLPH</dc:creator>
  <cp:lastModifiedBy>RUDOLPH</cp:lastModifiedBy>
  <cp:revision>25</cp:revision>
  <dcterms:created xsi:type="dcterms:W3CDTF">2020-08-28T07:39:00Z</dcterms:created>
  <dcterms:modified xsi:type="dcterms:W3CDTF">2020-08-30T07:36:00Z</dcterms:modified>
</cp:coreProperties>
</file>